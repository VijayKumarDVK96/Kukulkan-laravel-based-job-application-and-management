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040"/>
        <w:gridCol w:w="5320"/>
      </w:tblGrid>
      <w:tr w:rsidR="00D34AC7">
        <w:trPr>
          <w:trHeight w:val="276"/>
        </w:trPr>
        <w:tc>
          <w:tcPr>
            <w:tcW w:w="4040" w:type="dxa"/>
            <w:shd w:val="clear" w:color="auto" w:fill="auto"/>
            <w:vAlign w:val="bottom"/>
          </w:tcPr>
          <w:p w:rsidR="00D34AC7" w:rsidRDefault="002F7D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N.AZARUTHEEN</w:t>
            </w:r>
            <w:r w:rsidR="00D34AC7"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5320" w:type="dxa"/>
            <w:shd w:val="clear" w:color="auto" w:fill="auto"/>
            <w:vAlign w:val="bottom"/>
          </w:tcPr>
          <w:p w:rsidR="00D34AC7" w:rsidRDefault="00EE7D8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Contact no: +91- 9566613386</w:t>
            </w:r>
          </w:p>
        </w:tc>
      </w:tr>
      <w:tr w:rsidR="00D34AC7">
        <w:trPr>
          <w:trHeight w:val="317"/>
        </w:trPr>
        <w:tc>
          <w:tcPr>
            <w:tcW w:w="4040" w:type="dxa"/>
            <w:shd w:val="clear" w:color="auto" w:fill="auto"/>
            <w:vAlign w:val="bottom"/>
          </w:tcPr>
          <w:p w:rsidR="00D34AC7" w:rsidRDefault="00EE7D8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29/62,Asuan usan</w:t>
            </w:r>
            <w:r w:rsidR="00D34AC7">
              <w:rPr>
                <w:rFonts w:ascii="Times New Roman" w:eastAsia="Times New Roman" w:hAnsi="Times New Roman"/>
                <w:sz w:val="24"/>
              </w:rPr>
              <w:t xml:space="preserve"> street,</w:t>
            </w:r>
          </w:p>
        </w:tc>
        <w:tc>
          <w:tcPr>
            <w:tcW w:w="5320" w:type="dxa"/>
            <w:shd w:val="clear" w:color="auto" w:fill="auto"/>
            <w:vAlign w:val="bottom"/>
          </w:tcPr>
          <w:p w:rsidR="00D34AC7" w:rsidRDefault="00D34AC7">
            <w:pPr>
              <w:spacing w:line="0" w:lineRule="atLeast"/>
              <w:jc w:val="right"/>
              <w:rPr>
                <w:rFonts w:ascii="Times New Roman" w:eastAsia="Times New Roman" w:hAnsi="Times New Roman"/>
                <w:color w:val="0000FF"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Email id: </w:t>
            </w:r>
            <w:hyperlink r:id="rId7" w:history="1">
              <w:r w:rsidR="00EE7D88" w:rsidRPr="007F09C2">
                <w:rPr>
                  <w:rStyle w:val="Hyperlink"/>
                  <w:rFonts w:ascii="Times New Roman" w:eastAsia="Times New Roman" w:hAnsi="Times New Roman"/>
                  <w:sz w:val="24"/>
                </w:rPr>
                <w:t>altimateazar@gmail.com</w:t>
              </w:r>
            </w:hyperlink>
          </w:p>
        </w:tc>
      </w:tr>
      <w:tr w:rsidR="00D34AC7">
        <w:trPr>
          <w:trHeight w:val="317"/>
        </w:trPr>
        <w:tc>
          <w:tcPr>
            <w:tcW w:w="4040" w:type="dxa"/>
            <w:shd w:val="clear" w:color="auto" w:fill="auto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Bodinayakanur (TK),</w:t>
            </w:r>
          </w:p>
        </w:tc>
        <w:tc>
          <w:tcPr>
            <w:tcW w:w="5320" w:type="dxa"/>
            <w:shd w:val="clear" w:color="auto" w:fill="auto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34AC7">
        <w:trPr>
          <w:trHeight w:val="319"/>
        </w:trPr>
        <w:tc>
          <w:tcPr>
            <w:tcW w:w="4040" w:type="dxa"/>
            <w:shd w:val="clear" w:color="auto" w:fill="auto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Theni (DT)-625513.</w:t>
            </w:r>
          </w:p>
        </w:tc>
        <w:tc>
          <w:tcPr>
            <w:tcW w:w="5320" w:type="dxa"/>
            <w:shd w:val="clear" w:color="auto" w:fill="auto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D34AC7" w:rsidRDefault="009441F7">
      <w:pPr>
        <w:spacing w:line="24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6" style="position:absolute;margin-left:-1.4pt;margin-top:12.35pt;width:470.9pt;height:15.95pt;z-index:-251662848;mso-position-horizontal-relative:text;mso-position-vertical-relative:text" o:allowincell="f" o:userdrawn="t" fillcolor="#948a54" strokecolor="none"/>
        </w:pict>
      </w:r>
    </w:p>
    <w:p w:rsidR="00D34AC7" w:rsidRDefault="00D34AC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Career Objective</w:t>
      </w:r>
    </w:p>
    <w:p w:rsidR="00D34AC7" w:rsidRDefault="00D34AC7">
      <w:pPr>
        <w:spacing w:line="250" w:lineRule="exact"/>
        <w:rPr>
          <w:rFonts w:ascii="Times New Roman" w:eastAsia="Times New Roman" w:hAnsi="Times New Roman"/>
          <w:sz w:val="24"/>
        </w:rPr>
      </w:pPr>
    </w:p>
    <w:p w:rsidR="004A4FD3" w:rsidRDefault="00D34AC7" w:rsidP="004A4FD3">
      <w:pPr>
        <w:spacing w:line="264" w:lineRule="auto"/>
        <w:ind w:right="40" w:firstLine="144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start my career in a well reputed concern and enhance my technical skills further for my understanding and betterment.</w:t>
      </w:r>
    </w:p>
    <w:p w:rsidR="00D34AC7" w:rsidRDefault="009441F7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7" style="position:absolute;margin-left:-1.4pt;margin-top:11.15pt;width:470.9pt;height:15.85pt;z-index:-251661824" o:allowincell="f" o:userdrawn="t" fillcolor="#948a54" strokecolor="none"/>
        </w:pict>
      </w:r>
    </w:p>
    <w:p w:rsidR="00D34AC7" w:rsidRDefault="00D34AC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Academic details</w:t>
      </w:r>
    </w:p>
    <w:p w:rsidR="00D34AC7" w:rsidRDefault="00D34AC7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20"/>
        <w:gridCol w:w="100"/>
        <w:gridCol w:w="1520"/>
        <w:gridCol w:w="120"/>
        <w:gridCol w:w="100"/>
        <w:gridCol w:w="2080"/>
        <w:gridCol w:w="120"/>
        <w:gridCol w:w="1880"/>
        <w:gridCol w:w="1980"/>
      </w:tblGrid>
      <w:tr w:rsidR="00D34AC7">
        <w:trPr>
          <w:trHeight w:val="517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ind w:left="520"/>
              <w:rPr>
                <w:rFonts w:ascii="Times New Roman" w:eastAsia="Times New Roman" w:hAnsi="Times New Roman"/>
                <w:b/>
                <w:sz w:val="22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2"/>
                <w:u w:val="single"/>
              </w:rPr>
              <w:t>Year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2"/>
                <w:u w:val="single"/>
              </w:rPr>
              <w:t>Course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2"/>
                <w:u w:val="single"/>
              </w:rPr>
              <w:t>Institution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  <w:u w:val="single"/>
                <w:shd w:val="clear" w:color="auto" w:fill="948A5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  <w:u w:val="single"/>
                <w:shd w:val="clear" w:color="auto" w:fill="948A54"/>
              </w:rPr>
              <w:t>University/Board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2"/>
                <w:u w:val="single"/>
                <w:shd w:val="clear" w:color="auto" w:fill="948A54"/>
              </w:rPr>
            </w:pPr>
            <w:r>
              <w:rPr>
                <w:rFonts w:ascii="Times New Roman" w:eastAsia="Times New Roman" w:hAnsi="Times New Roman"/>
                <w:b/>
                <w:sz w:val="22"/>
                <w:u w:val="single"/>
                <w:shd w:val="clear" w:color="auto" w:fill="948A54"/>
              </w:rPr>
              <w:t>Percentage/CGPA</w:t>
            </w:r>
          </w:p>
        </w:tc>
      </w:tr>
      <w:tr w:rsidR="00D34AC7">
        <w:trPr>
          <w:trHeight w:val="25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34AC7">
        <w:trPr>
          <w:trHeight w:val="24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shd w:val="clear" w:color="auto" w:fill="C4BC96"/>
            <w:vAlign w:val="bottom"/>
          </w:tcPr>
          <w:p w:rsidR="00D34AC7" w:rsidRDefault="00D34AC7">
            <w:pPr>
              <w:spacing w:line="239" w:lineRule="exac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B.E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80" w:type="dxa"/>
            <w:shd w:val="clear" w:color="auto" w:fill="C4BC96"/>
            <w:vAlign w:val="bottom"/>
          </w:tcPr>
          <w:p w:rsidR="00D34AC7" w:rsidRDefault="00250245">
            <w:pPr>
              <w:spacing w:line="239" w:lineRule="exact"/>
              <w:jc w:val="center"/>
              <w:rPr>
                <w:rFonts w:ascii="Times New Roman" w:eastAsia="Times New Roman" w:hAnsi="Times New Roman"/>
                <w:sz w:val="22"/>
                <w:shd w:val="clear" w:color="auto" w:fill="C4BC96"/>
              </w:rPr>
            </w:pPr>
            <w:r>
              <w:rPr>
                <w:rFonts w:ascii="Times New Roman" w:eastAsia="Times New Roman" w:hAnsi="Times New Roman"/>
                <w:sz w:val="22"/>
                <w:shd w:val="clear" w:color="auto" w:fill="C4BC96"/>
              </w:rPr>
              <w:t>Sasurie</w:t>
            </w:r>
            <w:r w:rsidR="00D34AC7">
              <w:rPr>
                <w:rFonts w:ascii="Times New Roman" w:eastAsia="Times New Roman" w:hAnsi="Times New Roman"/>
                <w:sz w:val="22"/>
                <w:shd w:val="clear" w:color="auto" w:fill="C4BC96"/>
              </w:rPr>
              <w:t xml:space="preserve"> College of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AC7">
        <w:trPr>
          <w:trHeight w:val="23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232" w:lineRule="exact"/>
              <w:ind w:left="5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2017</w:t>
            </w: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shd w:val="clear" w:color="auto" w:fill="C4BC96"/>
            <w:vAlign w:val="bottom"/>
          </w:tcPr>
          <w:p w:rsidR="00D34AC7" w:rsidRDefault="00D34AC7">
            <w:pPr>
              <w:spacing w:line="232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2"/>
              </w:rPr>
              <w:t>echanical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80" w:type="dxa"/>
            <w:shd w:val="clear" w:color="auto" w:fill="C4BC96"/>
            <w:vAlign w:val="bottom"/>
          </w:tcPr>
          <w:p w:rsidR="00D34AC7" w:rsidRDefault="00D34AC7">
            <w:pPr>
              <w:spacing w:line="232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Engineering</w:t>
            </w:r>
            <w:r w:rsidR="00250245">
              <w:rPr>
                <w:rFonts w:ascii="Times New Roman" w:eastAsia="Times New Roman" w:hAnsi="Times New Roman"/>
                <w:w w:val="99"/>
                <w:sz w:val="22"/>
              </w:rPr>
              <w:t>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232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Anna University,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304937">
            <w:pPr>
              <w:spacing w:line="232" w:lineRule="exac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CGPA=62</w:t>
            </w:r>
            <w:r w:rsidR="00D34AC7">
              <w:rPr>
                <w:rFonts w:ascii="Times New Roman" w:eastAsia="Times New Roman" w:hAnsi="Times New Roman"/>
                <w:b/>
                <w:sz w:val="22"/>
              </w:rPr>
              <w:t>/10</w:t>
            </w:r>
          </w:p>
        </w:tc>
      </w:tr>
      <w:tr w:rsidR="00D34AC7">
        <w:trPr>
          <w:trHeight w:val="27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shd w:val="clear" w:color="auto" w:fill="C4BC96"/>
            <w:vAlign w:val="bottom"/>
          </w:tcPr>
          <w:p w:rsidR="00D34AC7" w:rsidRDefault="00D34AC7">
            <w:pPr>
              <w:spacing w:line="252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E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ngineering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shd w:val="clear" w:color="auto" w:fill="C4BC96"/>
            <w:vAlign w:val="bottom"/>
          </w:tcPr>
          <w:p w:rsidR="00D34AC7" w:rsidRDefault="00250245" w:rsidP="00250245">
            <w:pPr>
              <w:spacing w:line="252" w:lineRule="exact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 xml:space="preserve">      Vijayamangalam.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252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Chennai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276" w:lineRule="exact"/>
              <w:ind w:left="120"/>
              <w:rPr>
                <w:rFonts w:ascii="Times New Roman" w:eastAsia="Times New Roman" w:hAnsi="Times New Roman"/>
                <w:sz w:val="22"/>
                <w:shd w:val="clear" w:color="auto" w:fill="C4BC96"/>
              </w:rPr>
            </w:pPr>
          </w:p>
        </w:tc>
      </w:tr>
      <w:tr w:rsidR="00D34AC7">
        <w:trPr>
          <w:trHeight w:val="249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245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34AC7">
        <w:trPr>
          <w:trHeight w:val="24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shd w:val="clear" w:color="auto" w:fill="C4BC96"/>
            <w:vAlign w:val="bottom"/>
          </w:tcPr>
          <w:p w:rsidR="00D34AC7" w:rsidRDefault="00D34AC7">
            <w:pPr>
              <w:spacing w:line="240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H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igher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80" w:type="dxa"/>
            <w:shd w:val="clear" w:color="auto" w:fill="C4BC96"/>
            <w:vAlign w:val="bottom"/>
          </w:tcPr>
          <w:p w:rsidR="00D34AC7" w:rsidRDefault="00250245" w:rsidP="00250245">
            <w:pPr>
              <w:spacing w:line="240" w:lineRule="exact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 xml:space="preserve">         ZKM Higher</w:t>
            </w:r>
          </w:p>
          <w:p w:rsidR="00250245" w:rsidRDefault="00250245" w:rsidP="00250245">
            <w:pPr>
              <w:spacing w:line="240" w:lineRule="exact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 xml:space="preserve">     Secondary </w:t>
            </w:r>
            <w:r w:rsidR="002F7D13">
              <w:rPr>
                <w:rFonts w:ascii="Times New Roman" w:eastAsia="Times New Roman" w:hAnsi="Times New Roman"/>
                <w:w w:val="99"/>
                <w:sz w:val="22"/>
              </w:rPr>
              <w:t>School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AC7">
        <w:trPr>
          <w:trHeight w:val="25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252" w:lineRule="exact"/>
              <w:ind w:left="5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2013</w:t>
            </w: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20" w:type="dxa"/>
            <w:shd w:val="clear" w:color="auto" w:fill="C4BC96"/>
            <w:vAlign w:val="bottom"/>
          </w:tcPr>
          <w:p w:rsidR="00D34AC7" w:rsidRDefault="00D34AC7">
            <w:pPr>
              <w:spacing w:line="252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S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econdary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shd w:val="clear" w:color="auto" w:fill="C4BC96"/>
            <w:vAlign w:val="bottom"/>
          </w:tcPr>
          <w:p w:rsidR="00D34AC7" w:rsidRDefault="00250245">
            <w:pPr>
              <w:spacing w:line="252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Bodinayakanur.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252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State Board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5B54FD">
            <w:pPr>
              <w:spacing w:line="252" w:lineRule="exac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56.08</w:t>
            </w:r>
            <w:r w:rsidR="00D34AC7">
              <w:rPr>
                <w:rFonts w:ascii="Times New Roman" w:eastAsia="Times New Roman" w:hAnsi="Times New Roman"/>
                <w:b/>
                <w:sz w:val="22"/>
              </w:rPr>
              <w:t xml:space="preserve"> %</w:t>
            </w:r>
          </w:p>
        </w:tc>
      </w:tr>
      <w:tr w:rsidR="00D34AC7">
        <w:trPr>
          <w:trHeight w:val="2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20" w:type="dxa"/>
            <w:shd w:val="clear" w:color="auto" w:fill="C4BC96"/>
            <w:vAlign w:val="bottom"/>
          </w:tcPr>
          <w:p w:rsidR="00D34AC7" w:rsidRDefault="00D34AC7">
            <w:pPr>
              <w:spacing w:line="245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C</w:t>
            </w:r>
            <w:r>
              <w:rPr>
                <w:rFonts w:ascii="Times New Roman" w:eastAsia="Times New Roman" w:hAnsi="Times New Roman"/>
                <w:sz w:val="22"/>
              </w:rPr>
              <w:t>ertificate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shd w:val="clear" w:color="auto" w:fill="C4BC96"/>
            <w:vAlign w:val="bottom"/>
          </w:tcPr>
          <w:p w:rsidR="00D34AC7" w:rsidRDefault="00D34AC7">
            <w:pPr>
              <w:spacing w:line="245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34AC7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34AC7">
        <w:trPr>
          <w:trHeight w:val="23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shd w:val="clear" w:color="auto" w:fill="C4BC96"/>
            <w:vAlign w:val="bottom"/>
          </w:tcPr>
          <w:p w:rsidR="00D34AC7" w:rsidRDefault="00D34AC7">
            <w:pPr>
              <w:spacing w:line="234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S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econdary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80" w:type="dxa"/>
            <w:shd w:val="clear" w:color="auto" w:fill="C4BC96"/>
            <w:vAlign w:val="bottom"/>
          </w:tcPr>
          <w:p w:rsidR="00D34AC7" w:rsidRDefault="00D34AC7">
            <w:pPr>
              <w:spacing w:line="234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ZKM Higher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AC7">
        <w:trPr>
          <w:trHeight w:val="25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252" w:lineRule="exact"/>
              <w:ind w:left="5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2011</w:t>
            </w: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20" w:type="dxa"/>
            <w:shd w:val="clear" w:color="auto" w:fill="C4BC96"/>
            <w:vAlign w:val="bottom"/>
          </w:tcPr>
          <w:p w:rsidR="00D34AC7" w:rsidRDefault="00D34AC7" w:rsidP="005B54FD">
            <w:pPr>
              <w:spacing w:line="252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S</w:t>
            </w:r>
            <w:r>
              <w:rPr>
                <w:rFonts w:ascii="Times New Roman" w:eastAsia="Times New Roman" w:hAnsi="Times New Roman"/>
                <w:sz w:val="22"/>
              </w:rPr>
              <w:t>chool</w:t>
            </w: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  <w:r w:rsidR="005B54FD">
              <w:rPr>
                <w:rFonts w:ascii="Times New Roman" w:eastAsia="Times New Roman" w:hAnsi="Times New Roman"/>
                <w:b/>
                <w:sz w:val="22"/>
              </w:rPr>
              <w:t>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shd w:val="clear" w:color="auto" w:fill="C4BC96"/>
            <w:vAlign w:val="bottom"/>
          </w:tcPr>
          <w:p w:rsidR="00D34AC7" w:rsidRDefault="00D34AC7">
            <w:pPr>
              <w:spacing w:line="252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Secondary School,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252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State Board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0A708A">
            <w:pPr>
              <w:spacing w:line="252" w:lineRule="exac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69</w:t>
            </w:r>
            <w:r w:rsidR="00D34AC7">
              <w:rPr>
                <w:rFonts w:ascii="Times New Roman" w:eastAsia="Times New Roman" w:hAnsi="Times New Roman"/>
                <w:b/>
                <w:w w:val="99"/>
                <w:sz w:val="22"/>
              </w:rPr>
              <w:t xml:space="preserve"> %</w:t>
            </w:r>
          </w:p>
        </w:tc>
      </w:tr>
      <w:tr w:rsidR="00D34AC7">
        <w:trPr>
          <w:trHeight w:val="2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vMerge w:val="restart"/>
            <w:shd w:val="clear" w:color="auto" w:fill="C4BC96"/>
            <w:vAlign w:val="bottom"/>
          </w:tcPr>
          <w:p w:rsidR="00D34AC7" w:rsidRDefault="00D34AC7">
            <w:pPr>
              <w:spacing w:line="250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C</w:t>
            </w:r>
            <w:r>
              <w:rPr>
                <w:rFonts w:ascii="Times New Roman" w:eastAsia="Times New Roman" w:hAnsi="Times New Roman"/>
                <w:sz w:val="22"/>
              </w:rPr>
              <w:t>ertificate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4BC96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80" w:type="dxa"/>
            <w:vMerge w:val="restart"/>
            <w:shd w:val="clear" w:color="auto" w:fill="C4BC96"/>
            <w:vAlign w:val="bottom"/>
          </w:tcPr>
          <w:p w:rsidR="00D34AC7" w:rsidRDefault="00D34AC7">
            <w:pPr>
              <w:spacing w:line="250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Bodinayakanur.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D34AC7">
        <w:trPr>
          <w:trHeight w:val="260"/>
        </w:trPr>
        <w:tc>
          <w:tcPr>
            <w:tcW w:w="1520" w:type="dxa"/>
            <w:tcBorders>
              <w:left w:val="single" w:sz="8" w:space="0" w:color="auto"/>
              <w:bottom w:val="single" w:sz="8" w:space="0" w:color="948A54"/>
              <w:right w:val="single" w:sz="8" w:space="0" w:color="auto"/>
            </w:tcBorders>
            <w:shd w:val="clear" w:color="auto" w:fill="948A54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C4BC96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20" w:type="dxa"/>
            <w:vMerge/>
            <w:tcBorders>
              <w:bottom w:val="single" w:sz="8" w:space="0" w:color="C4BC96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C4BC96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C4BC96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vMerge/>
            <w:tcBorders>
              <w:bottom w:val="single" w:sz="8" w:space="0" w:color="C4BC96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C4BC96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80" w:type="dxa"/>
            <w:tcBorders>
              <w:bottom w:val="single" w:sz="8" w:space="0" w:color="C4BC96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tcBorders>
              <w:bottom w:val="single" w:sz="8" w:space="0" w:color="C4BC96"/>
              <w:right w:val="single" w:sz="8" w:space="0" w:color="auto"/>
            </w:tcBorders>
            <w:shd w:val="clear" w:color="auto" w:fill="C4BC96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34AC7">
        <w:trPr>
          <w:trHeight w:val="2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shd w:val="clear" w:color="auto" w:fill="000000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80" w:type="dxa"/>
            <w:shd w:val="clear" w:color="auto" w:fill="000000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D34AC7" w:rsidRDefault="00D34AC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D34AC7" w:rsidRDefault="009441F7">
      <w:pPr>
        <w:spacing w:line="314" w:lineRule="exact"/>
        <w:rPr>
          <w:rFonts w:ascii="Times New Roman" w:eastAsia="Times New Roman" w:hAnsi="Times New Roman"/>
          <w:sz w:val="24"/>
        </w:rPr>
      </w:pPr>
      <w:r w:rsidRPr="009441F7">
        <w:rPr>
          <w:rFonts w:ascii="Times New Roman" w:eastAsia="Times New Roman" w:hAnsi="Times New Roman"/>
          <w:sz w:val="1"/>
        </w:rPr>
        <w:pict>
          <v:rect id="_x0000_s1028" style="position:absolute;margin-left:-1.4pt;margin-top:0;width:470.9pt;height:31.75pt;z-index:-251660800;mso-position-horizontal-relative:text;mso-position-vertical-relative:text" o:allowincell="f" o:userdrawn="t" fillcolor="#948a54" strokecolor="none"/>
        </w:pict>
      </w:r>
    </w:p>
    <w:p w:rsidR="00D34AC7" w:rsidRDefault="00D34AC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Industrial projects</w:t>
      </w:r>
    </w:p>
    <w:p w:rsidR="00D34AC7" w:rsidRDefault="00D34AC7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D34AC7" w:rsidRDefault="00850B6F">
      <w:pPr>
        <w:spacing w:line="0" w:lineRule="atLeast"/>
        <w:rPr>
          <w:rFonts w:ascii="Times New Roman" w:eastAsia="Times New Roman" w:hAnsi="Times New Roman"/>
          <w:b/>
          <w:i/>
          <w:sz w:val="24"/>
          <w:u w:val="single"/>
        </w:rPr>
      </w:pPr>
      <w:r>
        <w:rPr>
          <w:rFonts w:ascii="Times New Roman" w:eastAsia="Times New Roman" w:hAnsi="Times New Roman"/>
          <w:b/>
          <w:i/>
          <w:sz w:val="24"/>
          <w:u w:val="single"/>
        </w:rPr>
        <w:t>CNC  CHAMPERING  MACHINE  SHORT  LENGTH  PIPE  CHAMPERING</w:t>
      </w:r>
    </w:p>
    <w:p w:rsidR="00D34AC7" w:rsidRDefault="00D34AC7">
      <w:pPr>
        <w:spacing w:line="3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340"/>
        <w:gridCol w:w="4020"/>
      </w:tblGrid>
      <w:tr w:rsidR="00D34AC7">
        <w:trPr>
          <w:trHeight w:val="276"/>
        </w:trPr>
        <w:tc>
          <w:tcPr>
            <w:tcW w:w="5340" w:type="dxa"/>
            <w:shd w:val="clear" w:color="auto" w:fill="auto"/>
            <w:vAlign w:val="bottom"/>
          </w:tcPr>
          <w:p w:rsidR="00D34AC7" w:rsidRPr="004A4FD3" w:rsidRDefault="004A4FD3" w:rsidP="004A4FD3">
            <w:pPr>
              <w:spacing w:line="0" w:lineRule="atLeast"/>
              <w:rPr>
                <w:rFonts w:ascii="Times New Roman" w:eastAsia="Times New Roman" w:hAnsi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u w:val="single"/>
              </w:rPr>
              <w:t>JAN-2017</w:t>
            </w:r>
          </w:p>
        </w:tc>
        <w:tc>
          <w:tcPr>
            <w:tcW w:w="4020" w:type="dxa"/>
            <w:shd w:val="clear" w:color="auto" w:fill="auto"/>
            <w:vAlign w:val="bottom"/>
          </w:tcPr>
          <w:p w:rsidR="00D34AC7" w:rsidRDefault="004A4FD3" w:rsidP="004A4FD3">
            <w:pPr>
              <w:spacing w:line="0" w:lineRule="atLeast"/>
              <w:ind w:left="10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                  </w:t>
            </w:r>
            <w:r w:rsidR="00D34AC7">
              <w:rPr>
                <w:rFonts w:ascii="Times New Roman" w:eastAsia="Times New Roman" w:hAnsi="Times New Roman"/>
                <w:sz w:val="24"/>
              </w:rPr>
              <w:t xml:space="preserve">Mr. </w:t>
            </w:r>
            <w:r>
              <w:rPr>
                <w:rFonts w:ascii="Times New Roman" w:eastAsia="Times New Roman" w:hAnsi="Times New Roman"/>
                <w:sz w:val="24"/>
              </w:rPr>
              <w:t>Balaji</w:t>
            </w:r>
          </w:p>
        </w:tc>
      </w:tr>
      <w:tr w:rsidR="00D34AC7">
        <w:trPr>
          <w:trHeight w:val="317"/>
        </w:trPr>
        <w:tc>
          <w:tcPr>
            <w:tcW w:w="5340" w:type="dxa"/>
            <w:shd w:val="clear" w:color="auto" w:fill="auto"/>
            <w:vAlign w:val="bottom"/>
          </w:tcPr>
          <w:p w:rsidR="00D34AC7" w:rsidRDefault="00D34AC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20" w:type="dxa"/>
            <w:shd w:val="clear" w:color="auto" w:fill="auto"/>
            <w:vAlign w:val="bottom"/>
          </w:tcPr>
          <w:p w:rsidR="00D34AC7" w:rsidRDefault="00D34AC7">
            <w:pPr>
              <w:spacing w:line="0" w:lineRule="atLeast"/>
              <w:ind w:left="214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D34AC7" w:rsidRDefault="00D34AC7" w:rsidP="004A4FD3">
      <w:pPr>
        <w:spacing w:line="270" w:lineRule="auto"/>
        <w:ind w:right="40"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have done a project at </w:t>
      </w:r>
      <w:r>
        <w:rPr>
          <w:rFonts w:ascii="Times New Roman" w:eastAsia="Times New Roman" w:hAnsi="Times New Roman"/>
          <w:b/>
          <w:sz w:val="24"/>
        </w:rPr>
        <w:t>BHEL</w:t>
      </w:r>
      <w:r>
        <w:rPr>
          <w:rFonts w:ascii="Times New Roman" w:eastAsia="Times New Roman" w:hAnsi="Times New Roman"/>
          <w:sz w:val="24"/>
        </w:rPr>
        <w:t xml:space="preserve"> in </w:t>
      </w:r>
      <w:r>
        <w:rPr>
          <w:rFonts w:ascii="Times New Roman" w:eastAsia="Times New Roman" w:hAnsi="Times New Roman"/>
          <w:b/>
          <w:sz w:val="24"/>
        </w:rPr>
        <w:t>TRICHY.</w:t>
      </w:r>
      <w:r w:rsidR="00CF6C0C">
        <w:rPr>
          <w:rFonts w:ascii="Times New Roman" w:eastAsia="Times New Roman" w:hAnsi="Times New Roman"/>
          <w:sz w:val="24"/>
        </w:rPr>
        <w:t xml:space="preserve"> The </w:t>
      </w:r>
      <w:r>
        <w:rPr>
          <w:rFonts w:ascii="Times New Roman" w:eastAsia="Times New Roman" w:hAnsi="Times New Roman"/>
          <w:sz w:val="24"/>
        </w:rPr>
        <w:t xml:space="preserve">Main Objective of this project is </w:t>
      </w:r>
      <w:r w:rsidR="00850B6F">
        <w:rPr>
          <w:rFonts w:ascii="Times New Roman" w:eastAsia="Times New Roman" w:hAnsi="Times New Roman"/>
          <w:sz w:val="24"/>
        </w:rPr>
        <w:t xml:space="preserve">design the short length pipe for </w:t>
      </w:r>
      <w:r w:rsidR="002F7D13">
        <w:rPr>
          <w:rFonts w:ascii="Times New Roman" w:eastAsia="Times New Roman" w:hAnsi="Times New Roman"/>
          <w:sz w:val="24"/>
        </w:rPr>
        <w:t>turbines</w:t>
      </w:r>
      <w:r w:rsidR="00850B6F">
        <w:rPr>
          <w:rFonts w:ascii="Times New Roman" w:eastAsia="Times New Roman" w:hAnsi="Times New Roman"/>
          <w:sz w:val="24"/>
        </w:rPr>
        <w:t xml:space="preserve"> </w:t>
      </w:r>
      <w:r w:rsidR="00DB6F0F">
        <w:rPr>
          <w:rFonts w:ascii="Times New Roman" w:eastAsia="Times New Roman" w:hAnsi="Times New Roman"/>
          <w:sz w:val="24"/>
        </w:rPr>
        <w:t xml:space="preserve">.The </w:t>
      </w:r>
      <w:r>
        <w:rPr>
          <w:rFonts w:ascii="Times New Roman" w:eastAsia="Times New Roman" w:hAnsi="Times New Roman"/>
          <w:sz w:val="24"/>
        </w:rPr>
        <w:t>Benefits of this project is to reduce</w:t>
      </w:r>
      <w:r w:rsidR="00850B6F">
        <w:rPr>
          <w:rFonts w:ascii="Times New Roman" w:eastAsia="Times New Roman" w:hAnsi="Times New Roman"/>
          <w:sz w:val="24"/>
        </w:rPr>
        <w:t>s the len</w:t>
      </w:r>
      <w:r w:rsidR="00EF25AE">
        <w:rPr>
          <w:rFonts w:ascii="Times New Roman" w:eastAsia="Times New Roman" w:hAnsi="Times New Roman"/>
          <w:sz w:val="24"/>
        </w:rPr>
        <w:t xml:space="preserve">gth of </w:t>
      </w:r>
      <w:r w:rsidR="00574CB1">
        <w:rPr>
          <w:rFonts w:ascii="Times New Roman" w:eastAsia="Times New Roman" w:hAnsi="Times New Roman"/>
          <w:sz w:val="24"/>
        </w:rPr>
        <w:t>pipe and  cost</w:t>
      </w:r>
      <w:r>
        <w:rPr>
          <w:rFonts w:ascii="Times New Roman" w:eastAsia="Times New Roman" w:hAnsi="Times New Roman"/>
          <w:sz w:val="24"/>
        </w:rPr>
        <w:t>.</w:t>
      </w:r>
    </w:p>
    <w:tbl>
      <w:tblPr>
        <w:tblpPr w:leftFromText="180" w:rightFromText="180" w:vertAnchor="text" w:horzAnchor="margin" w:tblpY="361"/>
        <w:tblW w:w="9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20"/>
        <w:gridCol w:w="3400"/>
      </w:tblGrid>
      <w:tr w:rsidR="005B54FD" w:rsidTr="005B54FD">
        <w:trPr>
          <w:trHeight w:val="300"/>
        </w:trPr>
        <w:tc>
          <w:tcPr>
            <w:tcW w:w="6020" w:type="dxa"/>
            <w:tcBorders>
              <w:bottom w:val="single" w:sz="8" w:space="0" w:color="948A54"/>
            </w:tcBorders>
            <w:shd w:val="clear" w:color="auto" w:fill="948A54"/>
            <w:vAlign w:val="bottom"/>
          </w:tcPr>
          <w:p w:rsidR="005B54FD" w:rsidRDefault="005B54FD" w:rsidP="005B54FD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>Mini project</w:t>
            </w:r>
          </w:p>
        </w:tc>
        <w:tc>
          <w:tcPr>
            <w:tcW w:w="3400" w:type="dxa"/>
            <w:tcBorders>
              <w:bottom w:val="single" w:sz="8" w:space="0" w:color="948A54"/>
            </w:tcBorders>
            <w:shd w:val="clear" w:color="auto" w:fill="948A54"/>
            <w:vAlign w:val="bottom"/>
          </w:tcPr>
          <w:p w:rsidR="005B54FD" w:rsidRDefault="005B54FD" w:rsidP="005B54F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B54FD" w:rsidTr="005B54FD">
        <w:trPr>
          <w:trHeight w:val="468"/>
        </w:trPr>
        <w:tc>
          <w:tcPr>
            <w:tcW w:w="6020" w:type="dxa"/>
            <w:shd w:val="clear" w:color="auto" w:fill="auto"/>
            <w:vAlign w:val="bottom"/>
          </w:tcPr>
          <w:p w:rsidR="005B54FD" w:rsidRDefault="005B54FD" w:rsidP="005B54FD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i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u w:val="single"/>
              </w:rPr>
              <w:t>‘BOX TRANS MACHINE’</w:t>
            </w:r>
          </w:p>
        </w:tc>
        <w:tc>
          <w:tcPr>
            <w:tcW w:w="3400" w:type="dxa"/>
            <w:shd w:val="clear" w:color="auto" w:fill="auto"/>
            <w:vAlign w:val="bottom"/>
          </w:tcPr>
          <w:p w:rsidR="005B54FD" w:rsidRDefault="005B54FD" w:rsidP="00707F8A">
            <w:pPr>
              <w:spacing w:line="0" w:lineRule="atLeast"/>
              <w:ind w:left="126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Prof. </w:t>
            </w:r>
            <w:r w:rsidR="00707F8A">
              <w:rPr>
                <w:rFonts w:ascii="Times New Roman" w:eastAsia="Times New Roman" w:hAnsi="Times New Roman"/>
                <w:i/>
                <w:sz w:val="24"/>
              </w:rPr>
              <w:t>Krishna kumar</w:t>
            </w:r>
          </w:p>
        </w:tc>
      </w:tr>
      <w:tr w:rsidR="005B54FD" w:rsidTr="005B54FD">
        <w:trPr>
          <w:trHeight w:val="317"/>
        </w:trPr>
        <w:tc>
          <w:tcPr>
            <w:tcW w:w="6020" w:type="dxa"/>
            <w:shd w:val="clear" w:color="auto" w:fill="auto"/>
            <w:vAlign w:val="bottom"/>
          </w:tcPr>
          <w:p w:rsidR="005B54FD" w:rsidRDefault="005B54FD" w:rsidP="005B54FD">
            <w:pPr>
              <w:spacing w:line="0" w:lineRule="atLeast"/>
              <w:ind w:left="2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Jan 2016- April 2016</w:t>
            </w:r>
          </w:p>
        </w:tc>
        <w:tc>
          <w:tcPr>
            <w:tcW w:w="3400" w:type="dxa"/>
            <w:shd w:val="clear" w:color="auto" w:fill="auto"/>
            <w:vAlign w:val="bottom"/>
          </w:tcPr>
          <w:p w:rsidR="005B54FD" w:rsidRDefault="005B54FD" w:rsidP="005B54FD">
            <w:pPr>
              <w:spacing w:line="0" w:lineRule="atLeast"/>
              <w:ind w:left="2120"/>
              <w:rPr>
                <w:rFonts w:ascii="Times New Roman" w:eastAsia="Times New Roman" w:hAnsi="Times New Roman"/>
                <w:i/>
                <w:sz w:val="24"/>
              </w:rPr>
            </w:pPr>
          </w:p>
        </w:tc>
      </w:tr>
    </w:tbl>
    <w:p w:rsidR="005B54FD" w:rsidRDefault="005B54FD" w:rsidP="004A4FD3">
      <w:pPr>
        <w:spacing w:line="272" w:lineRule="auto"/>
        <w:ind w:right="40"/>
        <w:jc w:val="both"/>
        <w:rPr>
          <w:rFonts w:ascii="Times New Roman" w:eastAsia="Times New Roman" w:hAnsi="Times New Roman"/>
          <w:sz w:val="24"/>
        </w:rPr>
      </w:pPr>
    </w:p>
    <w:p w:rsidR="005B54FD" w:rsidRPr="005B54FD" w:rsidRDefault="005B54FD" w:rsidP="005B54FD">
      <w:pPr>
        <w:rPr>
          <w:rFonts w:ascii="Times New Roman" w:eastAsia="Times New Roman" w:hAnsi="Times New Roman"/>
          <w:sz w:val="24"/>
        </w:rPr>
      </w:pPr>
    </w:p>
    <w:p w:rsidR="005B54FD" w:rsidRDefault="005B54FD" w:rsidP="005B54FD">
      <w:pPr>
        <w:spacing w:line="271" w:lineRule="auto"/>
        <w:ind w:right="4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The Main objective of this project is used to </w:t>
      </w:r>
      <w:r w:rsidR="00707F8A">
        <w:rPr>
          <w:rFonts w:ascii="Times New Roman" w:eastAsia="Times New Roman" w:hAnsi="Times New Roman"/>
          <w:sz w:val="24"/>
        </w:rPr>
        <w:t>transmit the</w:t>
      </w:r>
      <w:r w:rsidR="002F7D13">
        <w:rPr>
          <w:rFonts w:ascii="Times New Roman" w:eastAsia="Times New Roman" w:hAnsi="Times New Roman"/>
          <w:sz w:val="24"/>
        </w:rPr>
        <w:t xml:space="preserve"> produ</w:t>
      </w:r>
      <w:r>
        <w:rPr>
          <w:rFonts w:ascii="Times New Roman" w:eastAsia="Times New Roman" w:hAnsi="Times New Roman"/>
          <w:sz w:val="24"/>
        </w:rPr>
        <w:t>c</w:t>
      </w:r>
      <w:r w:rsidR="00A60877">
        <w:rPr>
          <w:rFonts w:ascii="Times New Roman" w:eastAsia="Times New Roman" w:hAnsi="Times New Roman"/>
          <w:sz w:val="24"/>
        </w:rPr>
        <w:t xml:space="preserve">t in </w:t>
      </w:r>
      <w:r w:rsidR="002F7D13">
        <w:rPr>
          <w:rFonts w:ascii="Times New Roman" w:eastAsia="Times New Roman" w:hAnsi="Times New Roman"/>
          <w:sz w:val="24"/>
        </w:rPr>
        <w:t>fast and less time</w:t>
      </w:r>
      <w:r w:rsidR="00707F8A">
        <w:rPr>
          <w:rFonts w:ascii="Times New Roman" w:eastAsia="Times New Roman" w:hAnsi="Times New Roman"/>
          <w:sz w:val="24"/>
        </w:rPr>
        <w:t xml:space="preserve"> at food product industry.</w:t>
      </w:r>
    </w:p>
    <w:p w:rsidR="004A4FD3" w:rsidRPr="005B54FD" w:rsidRDefault="004A4FD3" w:rsidP="005B54FD">
      <w:pPr>
        <w:rPr>
          <w:rFonts w:ascii="Times New Roman" w:eastAsia="Times New Roman" w:hAnsi="Times New Roman"/>
          <w:sz w:val="24"/>
        </w:rPr>
        <w:sectPr w:rsidR="004A4FD3" w:rsidRPr="005B54FD">
          <w:pgSz w:w="12240" w:h="15840"/>
          <w:pgMar w:top="1432" w:right="1400" w:bottom="1440" w:left="1440" w:header="0" w:footer="0" w:gutter="0"/>
          <w:cols w:space="0" w:equalWidth="0">
            <w:col w:w="9400"/>
          </w:cols>
          <w:docGrid w:linePitch="360"/>
        </w:sectPr>
      </w:pPr>
    </w:p>
    <w:p w:rsidR="00D34AC7" w:rsidRDefault="009441F7">
      <w:pPr>
        <w:spacing w:line="210" w:lineRule="exact"/>
        <w:rPr>
          <w:rFonts w:ascii="Times New Roman" w:eastAsia="Times New Roman" w:hAnsi="Times New Roman"/>
        </w:rPr>
      </w:pPr>
      <w:bookmarkStart w:id="0" w:name="page2"/>
      <w:bookmarkEnd w:id="0"/>
      <w:r w:rsidRPr="009441F7">
        <w:rPr>
          <w:rFonts w:ascii="Times New Roman" w:eastAsia="Times New Roman" w:hAnsi="Times New Roman"/>
          <w:sz w:val="24"/>
        </w:rPr>
        <w:lastRenderedPageBreak/>
        <w:pict>
          <v:rect id="_x0000_s1029" style="position:absolute;margin-left:-.4pt;margin-top:10.6pt;width:470.9pt;height:15.95pt;z-index:-251659776" o:allowincell="f" o:userdrawn="t" fillcolor="#948a54" strokecolor="none"/>
        </w:pict>
      </w:r>
    </w:p>
    <w:p w:rsidR="00D34AC7" w:rsidRDefault="00D34AC7">
      <w:pPr>
        <w:spacing w:line="0" w:lineRule="atLeast"/>
        <w:ind w:left="2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Area of Interest</w:t>
      </w:r>
    </w:p>
    <w:p w:rsidR="00D34AC7" w:rsidRDefault="00D34AC7">
      <w:pPr>
        <w:spacing w:line="236" w:lineRule="exact"/>
        <w:rPr>
          <w:rFonts w:ascii="Times New Roman" w:eastAsia="Times New Roman" w:hAnsi="Times New Roman"/>
        </w:rPr>
      </w:pPr>
    </w:p>
    <w:p w:rsidR="00D34AC7" w:rsidRDefault="00B20F61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Production</w:t>
      </w:r>
    </w:p>
    <w:p w:rsidR="00D34AC7" w:rsidRDefault="00D34AC7">
      <w:pPr>
        <w:spacing w:line="40" w:lineRule="exact"/>
        <w:rPr>
          <w:rFonts w:ascii="Symbol" w:eastAsia="Symbol" w:hAnsi="Symbol"/>
          <w:sz w:val="24"/>
        </w:rPr>
      </w:pPr>
    </w:p>
    <w:p w:rsidR="002F7D13" w:rsidRPr="002F7D13" w:rsidRDefault="00B20F61" w:rsidP="002F7D13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Automobile Engineering</w:t>
      </w:r>
    </w:p>
    <w:p w:rsidR="002F7D13" w:rsidRDefault="002F7D13">
      <w:pPr>
        <w:spacing w:line="247" w:lineRule="exact"/>
        <w:rPr>
          <w:rFonts w:ascii="Times New Roman" w:eastAsia="Times New Roman" w:hAnsi="Times New Roman"/>
        </w:rPr>
      </w:pPr>
    </w:p>
    <w:p w:rsidR="00D34AC7" w:rsidRDefault="009441F7">
      <w:pPr>
        <w:spacing w:line="247" w:lineRule="exact"/>
        <w:rPr>
          <w:rFonts w:ascii="Times New Roman" w:eastAsia="Times New Roman" w:hAnsi="Times New Roman"/>
        </w:rPr>
      </w:pPr>
      <w:r w:rsidRPr="009441F7">
        <w:rPr>
          <w:rFonts w:ascii="Symbol" w:eastAsia="Symbol" w:hAnsi="Symbol"/>
          <w:sz w:val="24"/>
        </w:rPr>
        <w:pict>
          <v:rect id="_x0000_s1030" style="position:absolute;margin-left:-.4pt;margin-top:12.5pt;width:470.9pt;height:15.95pt;z-index:-251658752" o:allowincell="f" o:userdrawn="t" fillcolor="#948a54" strokecolor="none"/>
        </w:pict>
      </w:r>
    </w:p>
    <w:p w:rsidR="00D34AC7" w:rsidRDefault="00D34AC7">
      <w:pPr>
        <w:spacing w:line="0" w:lineRule="atLeast"/>
        <w:ind w:left="2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Scholastic Achievements</w:t>
      </w:r>
    </w:p>
    <w:p w:rsidR="00D34AC7" w:rsidRDefault="00D34AC7">
      <w:pPr>
        <w:spacing w:line="236" w:lineRule="exact"/>
        <w:rPr>
          <w:rFonts w:ascii="Times New Roman" w:eastAsia="Times New Roman" w:hAnsi="Times New Roman"/>
        </w:rPr>
      </w:pPr>
    </w:p>
    <w:p w:rsidR="00CA1160" w:rsidRPr="00AE0E33" w:rsidRDefault="000E672A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Received awards for successfully completing “JA CAREERS WITH A PURPOSE”.</w:t>
      </w:r>
    </w:p>
    <w:p w:rsidR="00AE0E33" w:rsidRDefault="00AE0E33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Received prize for won football matches.</w:t>
      </w:r>
    </w:p>
    <w:p w:rsidR="00D34AC7" w:rsidRDefault="00D34AC7">
      <w:pPr>
        <w:spacing w:line="30" w:lineRule="exact"/>
        <w:rPr>
          <w:rFonts w:ascii="Symbol" w:eastAsia="Symbol" w:hAnsi="Symbol"/>
          <w:sz w:val="24"/>
        </w:rPr>
      </w:pPr>
    </w:p>
    <w:p w:rsidR="002F7D13" w:rsidRDefault="002F7D13">
      <w:pPr>
        <w:spacing w:line="182" w:lineRule="exact"/>
        <w:rPr>
          <w:rFonts w:ascii="Times New Roman" w:eastAsia="Times New Roman" w:hAnsi="Times New Roman"/>
        </w:rPr>
      </w:pPr>
    </w:p>
    <w:p w:rsidR="00D34AC7" w:rsidRDefault="009441F7">
      <w:pPr>
        <w:spacing w:line="182" w:lineRule="exact"/>
        <w:rPr>
          <w:rFonts w:ascii="Times New Roman" w:eastAsia="Times New Roman" w:hAnsi="Times New Roman"/>
        </w:rPr>
      </w:pPr>
      <w:r w:rsidRPr="009441F7">
        <w:rPr>
          <w:rFonts w:ascii="Symbol" w:eastAsia="Symbol" w:hAnsi="Symbol"/>
          <w:sz w:val="24"/>
        </w:rPr>
        <w:pict>
          <v:rect id="_x0000_s1031" style="position:absolute;margin-left:-.4pt;margin-top:9.2pt;width:470.9pt;height:15.85pt;z-index:-251657728" o:allowincell="f" o:userdrawn="t" fillcolor="#948a54" strokecolor="none"/>
        </w:pict>
      </w:r>
    </w:p>
    <w:p w:rsidR="00D34AC7" w:rsidRDefault="00D34AC7">
      <w:pPr>
        <w:spacing w:line="0" w:lineRule="atLeast"/>
        <w:ind w:left="2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Attended Programs</w:t>
      </w:r>
    </w:p>
    <w:p w:rsidR="00D34AC7" w:rsidRDefault="00D34AC7" w:rsidP="008E2E78">
      <w:pPr>
        <w:tabs>
          <w:tab w:val="left" w:pos="740"/>
        </w:tabs>
        <w:spacing w:line="0" w:lineRule="atLeast"/>
        <w:jc w:val="both"/>
        <w:rPr>
          <w:rFonts w:ascii="Symbol" w:eastAsia="Symbol" w:hAnsi="Symbol"/>
          <w:sz w:val="24"/>
        </w:rPr>
      </w:pPr>
    </w:p>
    <w:p w:rsidR="00D34AC7" w:rsidRDefault="00D34AC7">
      <w:pPr>
        <w:numPr>
          <w:ilvl w:val="0"/>
          <w:numId w:val="3"/>
        </w:numPr>
        <w:tabs>
          <w:tab w:val="left" w:pos="740"/>
        </w:tabs>
        <w:spacing w:line="0" w:lineRule="atLeast"/>
        <w:ind w:left="74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 xml:space="preserve">Attended a workshop on </w:t>
      </w:r>
      <w:r w:rsidR="003A084D">
        <w:rPr>
          <w:rFonts w:ascii="Times New Roman" w:eastAsia="Times New Roman" w:hAnsi="Times New Roman"/>
          <w:b/>
          <w:sz w:val="24"/>
        </w:rPr>
        <w:t>Re</w:t>
      </w:r>
      <w:r w:rsidR="003A084D" w:rsidRPr="003A084D">
        <w:rPr>
          <w:rFonts w:ascii="Times New Roman" w:eastAsia="Times New Roman" w:hAnsi="Times New Roman"/>
          <w:b/>
          <w:sz w:val="24"/>
        </w:rPr>
        <w:t>c</w:t>
      </w:r>
      <w:r w:rsidR="003A084D">
        <w:rPr>
          <w:rFonts w:ascii="Times New Roman" w:eastAsia="Times New Roman" w:hAnsi="Times New Roman"/>
          <w:b/>
          <w:sz w:val="24"/>
        </w:rPr>
        <w:t xml:space="preserve">ent Developments in prosthesis Materials and </w:t>
      </w:r>
      <w:r w:rsidR="003A084D" w:rsidRPr="003A084D">
        <w:rPr>
          <w:rFonts w:ascii="Times New Roman" w:eastAsia="Times New Roman" w:hAnsi="Times New Roman"/>
          <w:b/>
          <w:sz w:val="24"/>
        </w:rPr>
        <w:t>C</w:t>
      </w:r>
      <w:r w:rsidR="003A084D">
        <w:rPr>
          <w:rFonts w:ascii="Times New Roman" w:eastAsia="Times New Roman" w:hAnsi="Times New Roman"/>
          <w:b/>
          <w:sz w:val="24"/>
        </w:rPr>
        <w:t>hallenges in Medi</w:t>
      </w:r>
      <w:r w:rsidR="003A084D" w:rsidRPr="001C179D">
        <w:rPr>
          <w:rFonts w:ascii="Times New Roman" w:eastAsia="Times New Roman" w:hAnsi="Times New Roman"/>
          <w:b/>
          <w:sz w:val="24"/>
        </w:rPr>
        <w:t>c</w:t>
      </w:r>
      <w:r w:rsidR="003A084D">
        <w:rPr>
          <w:rFonts w:ascii="Times New Roman" w:eastAsia="Times New Roman" w:hAnsi="Times New Roman"/>
          <w:b/>
          <w:sz w:val="24"/>
        </w:rPr>
        <w:t>al</w:t>
      </w:r>
      <w:r w:rsidR="001C179D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at </w:t>
      </w:r>
      <w:r w:rsidR="001C179D" w:rsidRPr="001C179D">
        <w:rPr>
          <w:rFonts w:ascii="Times New Roman" w:eastAsia="Times New Roman" w:hAnsi="Times New Roman"/>
          <w:b/>
          <w:sz w:val="24"/>
        </w:rPr>
        <w:t xml:space="preserve">KSRIET </w:t>
      </w:r>
      <w:r>
        <w:rPr>
          <w:rFonts w:ascii="Times New Roman" w:eastAsia="Times New Roman" w:hAnsi="Times New Roman"/>
          <w:sz w:val="24"/>
        </w:rPr>
        <w:t>in</w:t>
      </w:r>
      <w:r w:rsidR="001C179D">
        <w:rPr>
          <w:rFonts w:ascii="Times New Roman" w:eastAsia="Times New Roman" w:hAnsi="Times New Roman"/>
          <w:sz w:val="24"/>
        </w:rPr>
        <w:t xml:space="preserve"> Tiruchengode</w:t>
      </w:r>
      <w:r>
        <w:rPr>
          <w:rFonts w:ascii="Times New Roman" w:eastAsia="Times New Roman" w:hAnsi="Times New Roman"/>
          <w:sz w:val="24"/>
        </w:rPr>
        <w:t>.</w:t>
      </w:r>
    </w:p>
    <w:p w:rsidR="002F7D13" w:rsidRDefault="002F7D13" w:rsidP="003A084D">
      <w:pPr>
        <w:tabs>
          <w:tab w:val="left" w:pos="8284"/>
        </w:tabs>
        <w:spacing w:line="248" w:lineRule="exact"/>
        <w:rPr>
          <w:rFonts w:ascii="Times New Roman" w:eastAsia="Times New Roman" w:hAnsi="Times New Roman"/>
        </w:rPr>
      </w:pPr>
    </w:p>
    <w:p w:rsidR="00D34AC7" w:rsidRDefault="009441F7" w:rsidP="003A084D">
      <w:pPr>
        <w:tabs>
          <w:tab w:val="left" w:pos="8284"/>
        </w:tabs>
        <w:spacing w:line="248" w:lineRule="exact"/>
        <w:rPr>
          <w:rFonts w:ascii="Times New Roman" w:eastAsia="Times New Roman" w:hAnsi="Times New Roman"/>
        </w:rPr>
      </w:pPr>
      <w:r w:rsidRPr="009441F7">
        <w:rPr>
          <w:rFonts w:ascii="Symbol" w:eastAsia="Symbol" w:hAnsi="Symbol"/>
          <w:sz w:val="24"/>
        </w:rPr>
        <w:pict>
          <v:rect id="_x0000_s1032" style="position:absolute;margin-left:-.4pt;margin-top:12.5pt;width:470.9pt;height:15.85pt;z-index:-251656704" o:allowincell="f" o:userdrawn="t" fillcolor="#948a54" strokecolor="none"/>
        </w:pict>
      </w:r>
      <w:r w:rsidR="003A084D">
        <w:rPr>
          <w:rFonts w:ascii="Times New Roman" w:eastAsia="Times New Roman" w:hAnsi="Times New Roman"/>
        </w:rPr>
        <w:tab/>
      </w:r>
    </w:p>
    <w:p w:rsidR="00D34AC7" w:rsidRDefault="00D34AC7">
      <w:pPr>
        <w:spacing w:line="0" w:lineRule="atLeast"/>
        <w:ind w:left="2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Software skills:</w:t>
      </w:r>
    </w:p>
    <w:p w:rsidR="00D34AC7" w:rsidRDefault="00D34AC7">
      <w:pPr>
        <w:spacing w:line="264" w:lineRule="exact"/>
        <w:rPr>
          <w:rFonts w:ascii="Times New Roman" w:eastAsia="Times New Roman" w:hAnsi="Times New Roman"/>
        </w:rPr>
      </w:pPr>
    </w:p>
    <w:p w:rsidR="00D34AC7" w:rsidRDefault="00D34AC7">
      <w:pPr>
        <w:numPr>
          <w:ilvl w:val="0"/>
          <w:numId w:val="4"/>
        </w:numPr>
        <w:tabs>
          <w:tab w:val="left" w:pos="740"/>
        </w:tabs>
        <w:spacing w:line="251" w:lineRule="auto"/>
        <w:ind w:left="740" w:right="4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Software packages: Basics of Auto CAD 2007, Solid works 2010, ANSYS 14.0, Automation Studio.</w:t>
      </w:r>
    </w:p>
    <w:p w:rsidR="002F7D13" w:rsidRDefault="002F7D13">
      <w:pPr>
        <w:spacing w:line="232" w:lineRule="exact"/>
        <w:rPr>
          <w:rFonts w:ascii="Times New Roman" w:eastAsia="Times New Roman" w:hAnsi="Times New Roman"/>
        </w:rPr>
      </w:pPr>
    </w:p>
    <w:p w:rsidR="00D34AC7" w:rsidRDefault="009441F7">
      <w:pPr>
        <w:spacing w:line="232" w:lineRule="exact"/>
        <w:rPr>
          <w:rFonts w:ascii="Times New Roman" w:eastAsia="Times New Roman" w:hAnsi="Times New Roman"/>
        </w:rPr>
      </w:pPr>
      <w:r w:rsidRPr="009441F7">
        <w:rPr>
          <w:rFonts w:ascii="Symbol" w:eastAsia="Symbol" w:hAnsi="Symbol"/>
          <w:sz w:val="24"/>
        </w:rPr>
        <w:pict>
          <v:rect id="_x0000_s1033" style="position:absolute;margin-left:-.4pt;margin-top:11.7pt;width:470.9pt;height:15.95pt;z-index:-251655680" o:allowincell="f" o:userdrawn="t" fillcolor="#948a54" strokecolor="none"/>
        </w:pict>
      </w:r>
    </w:p>
    <w:p w:rsidR="00D34AC7" w:rsidRDefault="00D34AC7">
      <w:pPr>
        <w:spacing w:line="0" w:lineRule="atLeast"/>
        <w:ind w:left="2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Extra curricular activites</w:t>
      </w:r>
    </w:p>
    <w:p w:rsidR="00D34AC7" w:rsidRDefault="00D34AC7">
      <w:pPr>
        <w:spacing w:line="236" w:lineRule="exact"/>
        <w:rPr>
          <w:rFonts w:ascii="Times New Roman" w:eastAsia="Times New Roman" w:hAnsi="Times New Roman"/>
        </w:rPr>
      </w:pPr>
    </w:p>
    <w:p w:rsidR="00D34AC7" w:rsidRPr="002F7D13" w:rsidRDefault="00006FF3">
      <w:pPr>
        <w:numPr>
          <w:ilvl w:val="0"/>
          <w:numId w:val="5"/>
        </w:numPr>
        <w:tabs>
          <w:tab w:val="left" w:pos="740"/>
        </w:tabs>
        <w:spacing w:line="0" w:lineRule="atLeast"/>
        <w:ind w:left="74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Participated in</w:t>
      </w:r>
      <w:r w:rsidR="00D34AC7">
        <w:rPr>
          <w:rFonts w:ascii="Times New Roman" w:eastAsia="Times New Roman" w:hAnsi="Times New Roman"/>
          <w:sz w:val="24"/>
        </w:rPr>
        <w:t xml:space="preserve"> </w:t>
      </w:r>
      <w:r w:rsidR="00D34AC7">
        <w:rPr>
          <w:rFonts w:ascii="Times New Roman" w:eastAsia="Times New Roman" w:hAnsi="Times New Roman"/>
          <w:b/>
          <w:sz w:val="24"/>
        </w:rPr>
        <w:t>Bharath Scouts and Guides Camp-2007</w:t>
      </w:r>
      <w:r w:rsidR="00D34AC7">
        <w:rPr>
          <w:rFonts w:ascii="Times New Roman" w:eastAsia="Times New Roman" w:hAnsi="Times New Roman"/>
          <w:sz w:val="24"/>
        </w:rPr>
        <w:t xml:space="preserve"> at </w:t>
      </w:r>
      <w:r w:rsidR="00D34AC7">
        <w:rPr>
          <w:rFonts w:ascii="Times New Roman" w:eastAsia="Times New Roman" w:hAnsi="Times New Roman"/>
          <w:b/>
          <w:sz w:val="24"/>
        </w:rPr>
        <w:t>Vaigai Dam in Theni.</w:t>
      </w:r>
    </w:p>
    <w:p w:rsidR="002F7D13" w:rsidRPr="00707F8A" w:rsidRDefault="002F7D13">
      <w:pPr>
        <w:numPr>
          <w:ilvl w:val="0"/>
          <w:numId w:val="5"/>
        </w:numPr>
        <w:tabs>
          <w:tab w:val="left" w:pos="740"/>
        </w:tabs>
        <w:spacing w:line="0" w:lineRule="atLeast"/>
        <w:ind w:left="740" w:hanging="360"/>
        <w:jc w:val="both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4"/>
        </w:rPr>
        <w:t xml:space="preserve">Football </w:t>
      </w:r>
      <w:r>
        <w:rPr>
          <w:rFonts w:ascii="Times New Roman" w:eastAsia="Times New Roman" w:hAnsi="Times New Roman"/>
          <w:sz w:val="28"/>
        </w:rPr>
        <w:t>player.</w:t>
      </w:r>
    </w:p>
    <w:p w:rsidR="00D34AC7" w:rsidRPr="00CA1160" w:rsidRDefault="00006FF3" w:rsidP="00CA1160">
      <w:pPr>
        <w:numPr>
          <w:ilvl w:val="0"/>
          <w:numId w:val="5"/>
        </w:numPr>
        <w:tabs>
          <w:tab w:val="left" w:pos="740"/>
        </w:tabs>
        <w:spacing w:line="0" w:lineRule="atLeast"/>
        <w:ind w:left="740" w:hanging="360"/>
        <w:jc w:val="both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4"/>
        </w:rPr>
        <w:t>Participated in</w:t>
      </w:r>
      <w:r w:rsidR="00707F8A">
        <w:rPr>
          <w:rFonts w:ascii="Times New Roman" w:eastAsia="Times New Roman" w:hAnsi="Times New Roman"/>
          <w:sz w:val="24"/>
        </w:rPr>
        <w:t xml:space="preserve"> </w:t>
      </w:r>
      <w:r w:rsidR="00707F8A" w:rsidRPr="00707F8A">
        <w:rPr>
          <w:rFonts w:ascii="Times New Roman" w:eastAsia="Times New Roman" w:hAnsi="Times New Roman"/>
          <w:b/>
          <w:sz w:val="24"/>
        </w:rPr>
        <w:t>NATIONAL SERVICE</w:t>
      </w:r>
      <w:r w:rsidR="00707F8A">
        <w:rPr>
          <w:rFonts w:ascii="Times New Roman" w:eastAsia="Times New Roman" w:hAnsi="Times New Roman"/>
          <w:b/>
          <w:sz w:val="24"/>
        </w:rPr>
        <w:t xml:space="preserve"> SCHEME</w:t>
      </w:r>
      <w:r>
        <w:rPr>
          <w:rFonts w:ascii="Times New Roman" w:eastAsia="Times New Roman" w:hAnsi="Times New Roman"/>
          <w:b/>
          <w:sz w:val="24"/>
        </w:rPr>
        <w:t>.</w:t>
      </w:r>
    </w:p>
    <w:p w:rsidR="002F7D13" w:rsidRDefault="002F7D13">
      <w:pPr>
        <w:spacing w:line="0" w:lineRule="atLeast"/>
        <w:ind w:left="380"/>
        <w:rPr>
          <w:rFonts w:ascii="Times New Roman" w:eastAsia="Times New Roman" w:hAnsi="Times New Roman"/>
          <w:sz w:val="24"/>
        </w:rPr>
      </w:pPr>
    </w:p>
    <w:p w:rsidR="002F7D13" w:rsidRDefault="002F7D13">
      <w:pPr>
        <w:spacing w:line="0" w:lineRule="atLeast"/>
        <w:ind w:left="380"/>
        <w:rPr>
          <w:rFonts w:ascii="Times New Roman" w:eastAsia="Times New Roman" w:hAnsi="Times New Roman"/>
          <w:sz w:val="24"/>
        </w:rPr>
      </w:pPr>
    </w:p>
    <w:p w:rsidR="002F7D13" w:rsidRDefault="002F7D13">
      <w:pPr>
        <w:spacing w:line="0" w:lineRule="atLeast"/>
        <w:ind w:left="380"/>
        <w:rPr>
          <w:rFonts w:ascii="Times New Roman" w:eastAsia="Times New Roman" w:hAnsi="Times New Roman"/>
          <w:sz w:val="24"/>
        </w:rPr>
      </w:pPr>
    </w:p>
    <w:p w:rsidR="002F7D13" w:rsidRDefault="002F7D13">
      <w:pPr>
        <w:spacing w:line="0" w:lineRule="atLeast"/>
        <w:ind w:left="380"/>
        <w:rPr>
          <w:rFonts w:ascii="Times New Roman" w:eastAsia="Times New Roman" w:hAnsi="Times New Roman"/>
          <w:sz w:val="24"/>
        </w:rPr>
      </w:pPr>
    </w:p>
    <w:p w:rsidR="002F7D13" w:rsidRDefault="002F7D13">
      <w:pPr>
        <w:spacing w:line="0" w:lineRule="atLeast"/>
        <w:ind w:left="380"/>
        <w:rPr>
          <w:rFonts w:ascii="Times New Roman" w:eastAsia="Times New Roman" w:hAnsi="Times New Roman"/>
          <w:sz w:val="24"/>
        </w:rPr>
      </w:pPr>
    </w:p>
    <w:p w:rsidR="00D34AC7" w:rsidRDefault="00D34AC7">
      <w:pPr>
        <w:spacing w:line="0" w:lineRule="atLeast"/>
        <w:ind w:lef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Date:</w:t>
      </w:r>
    </w:p>
    <w:p w:rsidR="00D34AC7" w:rsidRDefault="00D34AC7">
      <w:pPr>
        <w:spacing w:line="240" w:lineRule="exact"/>
        <w:rPr>
          <w:rFonts w:ascii="Times New Roman" w:eastAsia="Times New Roman" w:hAnsi="Times New Roman"/>
        </w:rPr>
      </w:pPr>
    </w:p>
    <w:p w:rsidR="00D34AC7" w:rsidRDefault="00D34AC7">
      <w:pPr>
        <w:tabs>
          <w:tab w:val="left" w:pos="6960"/>
        </w:tabs>
        <w:spacing w:line="0" w:lineRule="atLeast"/>
        <w:ind w:lef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Place:</w:t>
      </w:r>
      <w:r>
        <w:rPr>
          <w:rFonts w:ascii="Times New Roman" w:eastAsia="Times New Roman" w:hAnsi="Times New Roman"/>
        </w:rPr>
        <w:tab/>
      </w:r>
      <w:r w:rsidR="002F7D13">
        <w:rPr>
          <w:rFonts w:ascii="Times New Roman" w:eastAsia="Times New Roman" w:hAnsi="Times New Roman"/>
          <w:sz w:val="24"/>
        </w:rPr>
        <w:t>(N.AZARUTHEEN</w:t>
      </w:r>
      <w:r>
        <w:rPr>
          <w:rFonts w:ascii="Times New Roman" w:eastAsia="Times New Roman" w:hAnsi="Times New Roman"/>
          <w:sz w:val="24"/>
        </w:rPr>
        <w:t>)</w:t>
      </w:r>
    </w:p>
    <w:sectPr w:rsidR="00D34AC7" w:rsidSect="009441F7">
      <w:pgSz w:w="12240" w:h="15840"/>
      <w:pgMar w:top="1439" w:right="1400" w:bottom="1440" w:left="1420" w:header="0" w:footer="0" w:gutter="0"/>
      <w:cols w:space="0" w:equalWidth="0">
        <w:col w:w="94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08C" w:rsidRDefault="0087108C" w:rsidP="00EE7D88">
      <w:r>
        <w:separator/>
      </w:r>
    </w:p>
  </w:endnote>
  <w:endnote w:type="continuationSeparator" w:id="1">
    <w:p w:rsidR="0087108C" w:rsidRDefault="0087108C" w:rsidP="00EE7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08C" w:rsidRDefault="0087108C" w:rsidP="00EE7D88">
      <w:r>
        <w:separator/>
      </w:r>
    </w:p>
  </w:footnote>
  <w:footnote w:type="continuationSeparator" w:id="1">
    <w:p w:rsidR="0087108C" w:rsidRDefault="0087108C" w:rsidP="00EE7D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 w:tplc="BB8A0E26">
      <w:start w:val="1"/>
      <w:numFmt w:val="bullet"/>
      <w:lvlText w:val=""/>
      <w:lvlJc w:val="left"/>
    </w:lvl>
    <w:lvl w:ilvl="1" w:tplc="1F8ED3E0">
      <w:start w:val="1"/>
      <w:numFmt w:val="bullet"/>
      <w:lvlText w:val=""/>
      <w:lvlJc w:val="left"/>
    </w:lvl>
    <w:lvl w:ilvl="2" w:tplc="E6DC4124">
      <w:start w:val="1"/>
      <w:numFmt w:val="bullet"/>
      <w:lvlText w:val=""/>
      <w:lvlJc w:val="left"/>
    </w:lvl>
    <w:lvl w:ilvl="3" w:tplc="7236ED52">
      <w:start w:val="1"/>
      <w:numFmt w:val="bullet"/>
      <w:lvlText w:val=""/>
      <w:lvlJc w:val="left"/>
    </w:lvl>
    <w:lvl w:ilvl="4" w:tplc="F6000E08">
      <w:start w:val="1"/>
      <w:numFmt w:val="bullet"/>
      <w:lvlText w:val=""/>
      <w:lvlJc w:val="left"/>
    </w:lvl>
    <w:lvl w:ilvl="5" w:tplc="B552B672">
      <w:start w:val="1"/>
      <w:numFmt w:val="bullet"/>
      <w:lvlText w:val=""/>
      <w:lvlJc w:val="left"/>
    </w:lvl>
    <w:lvl w:ilvl="6" w:tplc="BDD080CC">
      <w:start w:val="1"/>
      <w:numFmt w:val="bullet"/>
      <w:lvlText w:val=""/>
      <w:lvlJc w:val="left"/>
    </w:lvl>
    <w:lvl w:ilvl="7" w:tplc="B8AACF6C">
      <w:start w:val="1"/>
      <w:numFmt w:val="bullet"/>
      <w:lvlText w:val=""/>
      <w:lvlJc w:val="left"/>
    </w:lvl>
    <w:lvl w:ilvl="8" w:tplc="209C748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C29C83F4">
      <w:start w:val="1"/>
      <w:numFmt w:val="bullet"/>
      <w:lvlText w:val=""/>
      <w:lvlJc w:val="left"/>
    </w:lvl>
    <w:lvl w:ilvl="1" w:tplc="B43CD6A8">
      <w:start w:val="1"/>
      <w:numFmt w:val="bullet"/>
      <w:lvlText w:val=""/>
      <w:lvlJc w:val="left"/>
    </w:lvl>
    <w:lvl w:ilvl="2" w:tplc="ADAAC4C8">
      <w:start w:val="1"/>
      <w:numFmt w:val="bullet"/>
      <w:lvlText w:val=""/>
      <w:lvlJc w:val="left"/>
    </w:lvl>
    <w:lvl w:ilvl="3" w:tplc="AA900830">
      <w:start w:val="1"/>
      <w:numFmt w:val="bullet"/>
      <w:lvlText w:val=""/>
      <w:lvlJc w:val="left"/>
    </w:lvl>
    <w:lvl w:ilvl="4" w:tplc="8F400BFA">
      <w:start w:val="1"/>
      <w:numFmt w:val="bullet"/>
      <w:lvlText w:val=""/>
      <w:lvlJc w:val="left"/>
    </w:lvl>
    <w:lvl w:ilvl="5" w:tplc="E8E4FDD2">
      <w:start w:val="1"/>
      <w:numFmt w:val="bullet"/>
      <w:lvlText w:val=""/>
      <w:lvlJc w:val="left"/>
    </w:lvl>
    <w:lvl w:ilvl="6" w:tplc="F06E3DBC">
      <w:start w:val="1"/>
      <w:numFmt w:val="bullet"/>
      <w:lvlText w:val=""/>
      <w:lvlJc w:val="left"/>
    </w:lvl>
    <w:lvl w:ilvl="7" w:tplc="E24286F0">
      <w:start w:val="1"/>
      <w:numFmt w:val="bullet"/>
      <w:lvlText w:val=""/>
      <w:lvlJc w:val="left"/>
    </w:lvl>
    <w:lvl w:ilvl="8" w:tplc="1F068A12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 w:tplc="280823BE">
      <w:start w:val="1"/>
      <w:numFmt w:val="bullet"/>
      <w:lvlText w:val=""/>
      <w:lvlJc w:val="left"/>
    </w:lvl>
    <w:lvl w:ilvl="1" w:tplc="B81C7C1A">
      <w:start w:val="1"/>
      <w:numFmt w:val="bullet"/>
      <w:lvlText w:val=""/>
      <w:lvlJc w:val="left"/>
    </w:lvl>
    <w:lvl w:ilvl="2" w:tplc="94A4CFC6">
      <w:start w:val="1"/>
      <w:numFmt w:val="bullet"/>
      <w:lvlText w:val=""/>
      <w:lvlJc w:val="left"/>
    </w:lvl>
    <w:lvl w:ilvl="3" w:tplc="54825336">
      <w:start w:val="1"/>
      <w:numFmt w:val="bullet"/>
      <w:lvlText w:val=""/>
      <w:lvlJc w:val="left"/>
    </w:lvl>
    <w:lvl w:ilvl="4" w:tplc="9970CBC4">
      <w:start w:val="1"/>
      <w:numFmt w:val="bullet"/>
      <w:lvlText w:val=""/>
      <w:lvlJc w:val="left"/>
    </w:lvl>
    <w:lvl w:ilvl="5" w:tplc="AE7C7098">
      <w:start w:val="1"/>
      <w:numFmt w:val="bullet"/>
      <w:lvlText w:val=""/>
      <w:lvlJc w:val="left"/>
    </w:lvl>
    <w:lvl w:ilvl="6" w:tplc="E264BD42">
      <w:start w:val="1"/>
      <w:numFmt w:val="bullet"/>
      <w:lvlText w:val=""/>
      <w:lvlJc w:val="left"/>
    </w:lvl>
    <w:lvl w:ilvl="7" w:tplc="073E28D4">
      <w:start w:val="1"/>
      <w:numFmt w:val="bullet"/>
      <w:lvlText w:val=""/>
      <w:lvlJc w:val="left"/>
    </w:lvl>
    <w:lvl w:ilvl="8" w:tplc="B4BAE156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 w:tplc="602014D8">
      <w:start w:val="1"/>
      <w:numFmt w:val="bullet"/>
      <w:lvlText w:val=""/>
      <w:lvlJc w:val="left"/>
    </w:lvl>
    <w:lvl w:ilvl="1" w:tplc="16786BC4">
      <w:start w:val="1"/>
      <w:numFmt w:val="bullet"/>
      <w:lvlText w:val=""/>
      <w:lvlJc w:val="left"/>
    </w:lvl>
    <w:lvl w:ilvl="2" w:tplc="A0764D32">
      <w:start w:val="1"/>
      <w:numFmt w:val="bullet"/>
      <w:lvlText w:val=""/>
      <w:lvlJc w:val="left"/>
    </w:lvl>
    <w:lvl w:ilvl="3" w:tplc="E9AC2242">
      <w:start w:val="1"/>
      <w:numFmt w:val="bullet"/>
      <w:lvlText w:val=""/>
      <w:lvlJc w:val="left"/>
    </w:lvl>
    <w:lvl w:ilvl="4" w:tplc="833AD4D0">
      <w:start w:val="1"/>
      <w:numFmt w:val="bullet"/>
      <w:lvlText w:val=""/>
      <w:lvlJc w:val="left"/>
    </w:lvl>
    <w:lvl w:ilvl="5" w:tplc="D5940C62">
      <w:start w:val="1"/>
      <w:numFmt w:val="bullet"/>
      <w:lvlText w:val=""/>
      <w:lvlJc w:val="left"/>
    </w:lvl>
    <w:lvl w:ilvl="6" w:tplc="5E2C476A">
      <w:start w:val="1"/>
      <w:numFmt w:val="bullet"/>
      <w:lvlText w:val=""/>
      <w:lvlJc w:val="left"/>
    </w:lvl>
    <w:lvl w:ilvl="7" w:tplc="408A5880">
      <w:start w:val="1"/>
      <w:numFmt w:val="bullet"/>
      <w:lvlText w:val=""/>
      <w:lvlJc w:val="left"/>
    </w:lvl>
    <w:lvl w:ilvl="8" w:tplc="80DE5BAA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 w:tplc="F4726628">
      <w:start w:val="1"/>
      <w:numFmt w:val="bullet"/>
      <w:lvlText w:val=""/>
      <w:lvlJc w:val="left"/>
    </w:lvl>
    <w:lvl w:ilvl="1" w:tplc="8244D7CA">
      <w:start w:val="1"/>
      <w:numFmt w:val="bullet"/>
      <w:lvlText w:val=""/>
      <w:lvlJc w:val="left"/>
    </w:lvl>
    <w:lvl w:ilvl="2" w:tplc="EE3E79B2">
      <w:start w:val="1"/>
      <w:numFmt w:val="bullet"/>
      <w:lvlText w:val=""/>
      <w:lvlJc w:val="left"/>
    </w:lvl>
    <w:lvl w:ilvl="3" w:tplc="3C34F980">
      <w:start w:val="1"/>
      <w:numFmt w:val="bullet"/>
      <w:lvlText w:val=""/>
      <w:lvlJc w:val="left"/>
    </w:lvl>
    <w:lvl w:ilvl="4" w:tplc="7068A9EA">
      <w:start w:val="1"/>
      <w:numFmt w:val="bullet"/>
      <w:lvlText w:val=""/>
      <w:lvlJc w:val="left"/>
    </w:lvl>
    <w:lvl w:ilvl="5" w:tplc="07665678">
      <w:start w:val="1"/>
      <w:numFmt w:val="bullet"/>
      <w:lvlText w:val=""/>
      <w:lvlJc w:val="left"/>
    </w:lvl>
    <w:lvl w:ilvl="6" w:tplc="D0CCD742">
      <w:start w:val="1"/>
      <w:numFmt w:val="bullet"/>
      <w:lvlText w:val=""/>
      <w:lvlJc w:val="left"/>
    </w:lvl>
    <w:lvl w:ilvl="7" w:tplc="BA1AF912">
      <w:start w:val="1"/>
      <w:numFmt w:val="bullet"/>
      <w:lvlText w:val=""/>
      <w:lvlJc w:val="left"/>
    </w:lvl>
    <w:lvl w:ilvl="8" w:tplc="D206F036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0454"/>
    <w:rsid w:val="00006FF3"/>
    <w:rsid w:val="000A5C05"/>
    <w:rsid w:val="000A708A"/>
    <w:rsid w:val="000E672A"/>
    <w:rsid w:val="001C179D"/>
    <w:rsid w:val="00207785"/>
    <w:rsid w:val="00250245"/>
    <w:rsid w:val="002F7D13"/>
    <w:rsid w:val="00304937"/>
    <w:rsid w:val="00350454"/>
    <w:rsid w:val="003A084D"/>
    <w:rsid w:val="003E5FBB"/>
    <w:rsid w:val="004A33AE"/>
    <w:rsid w:val="004A4FD3"/>
    <w:rsid w:val="004F4C3A"/>
    <w:rsid w:val="00574CB1"/>
    <w:rsid w:val="005B54FD"/>
    <w:rsid w:val="005E295A"/>
    <w:rsid w:val="00622994"/>
    <w:rsid w:val="00680322"/>
    <w:rsid w:val="006F7EEE"/>
    <w:rsid w:val="00707F8A"/>
    <w:rsid w:val="00850B6F"/>
    <w:rsid w:val="0087108C"/>
    <w:rsid w:val="008E2E78"/>
    <w:rsid w:val="009441F7"/>
    <w:rsid w:val="00A60877"/>
    <w:rsid w:val="00AB15F6"/>
    <w:rsid w:val="00AE0E33"/>
    <w:rsid w:val="00B20F61"/>
    <w:rsid w:val="00B34EF5"/>
    <w:rsid w:val="00B35F9F"/>
    <w:rsid w:val="00CA1160"/>
    <w:rsid w:val="00CF6C0C"/>
    <w:rsid w:val="00D34AC7"/>
    <w:rsid w:val="00D667C5"/>
    <w:rsid w:val="00D75BA1"/>
    <w:rsid w:val="00DB6F0F"/>
    <w:rsid w:val="00E70D52"/>
    <w:rsid w:val="00EE7D88"/>
    <w:rsid w:val="00EF25AE"/>
    <w:rsid w:val="00F61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7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D88"/>
  </w:style>
  <w:style w:type="paragraph" w:styleId="Footer">
    <w:name w:val="footer"/>
    <w:basedOn w:val="Normal"/>
    <w:link w:val="FooterChar"/>
    <w:uiPriority w:val="99"/>
    <w:semiHidden/>
    <w:unhideWhenUsed/>
    <w:rsid w:val="00EE7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D88"/>
  </w:style>
  <w:style w:type="character" w:styleId="Hyperlink">
    <w:name w:val="Hyperlink"/>
    <w:basedOn w:val="DefaultParagraphFont"/>
    <w:uiPriority w:val="99"/>
    <w:unhideWhenUsed/>
    <w:rsid w:val="00EE7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79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timateaz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R-24</cp:lastModifiedBy>
  <cp:revision>3</cp:revision>
  <dcterms:created xsi:type="dcterms:W3CDTF">2017-07-01T11:27:00Z</dcterms:created>
  <dcterms:modified xsi:type="dcterms:W3CDTF">2017-07-01T13:56:00Z</dcterms:modified>
</cp:coreProperties>
</file>