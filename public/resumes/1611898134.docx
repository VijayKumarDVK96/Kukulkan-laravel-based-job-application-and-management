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71" w:rsidRPr="009F1C60" w:rsidRDefault="00572F71" w:rsidP="00572F71">
      <w:pPr>
        <w:pStyle w:val="NoSpacing"/>
        <w:spacing w:line="276" w:lineRule="auto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9F1C60">
        <w:rPr>
          <w:rFonts w:ascii="Calibri" w:hAnsi="Calibri" w:cs="Calibri"/>
          <w:b/>
          <w:sz w:val="24"/>
          <w:szCs w:val="24"/>
          <w:u w:val="single"/>
        </w:rPr>
        <w:t>Curriculum Vitae</w:t>
      </w:r>
    </w:p>
    <w:p w:rsidR="00572F71" w:rsidRPr="009F1C60" w:rsidRDefault="00572F71" w:rsidP="00572F71">
      <w:pPr>
        <w:tabs>
          <w:tab w:val="left" w:pos="6203"/>
        </w:tabs>
        <w:spacing w:line="276" w:lineRule="auto"/>
        <w:jc w:val="center"/>
        <w:rPr>
          <w:rFonts w:ascii="Calibri" w:hAnsi="Calibri" w:cs="Calibri"/>
          <w:b/>
          <w:sz w:val="28"/>
          <w:szCs w:val="24"/>
        </w:rPr>
      </w:pPr>
      <w:r w:rsidRPr="009F1C60">
        <w:rPr>
          <w:rFonts w:ascii="Calibri" w:hAnsi="Calibri" w:cs="Calibri"/>
          <w:b/>
          <w:sz w:val="28"/>
          <w:szCs w:val="24"/>
        </w:rPr>
        <w:t>Govindan M</w:t>
      </w:r>
    </w:p>
    <w:p w:rsidR="00572F71" w:rsidRPr="00545404" w:rsidRDefault="00572F71" w:rsidP="00572F71">
      <w:pPr>
        <w:spacing w:line="276" w:lineRule="auto"/>
        <w:jc w:val="right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spacing w:line="276" w:lineRule="auto"/>
        <w:jc w:val="both"/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  <w:r w:rsidRPr="00545404">
        <w:rPr>
          <w:rFonts w:ascii="Calibri" w:hAnsi="Calibri" w:cs="Calibri"/>
          <w:b/>
          <w:sz w:val="24"/>
          <w:szCs w:val="24"/>
        </w:rPr>
        <w:t>Contact no :</w:t>
      </w:r>
      <w:r w:rsidRPr="00545404">
        <w:rPr>
          <w:rFonts w:ascii="Calibri" w:hAnsi="Calibri" w:cs="Calibri"/>
          <w:b/>
          <w:color w:val="000000"/>
          <w:sz w:val="24"/>
          <w:szCs w:val="24"/>
        </w:rPr>
        <w:t xml:space="preserve"> +91 9787215669</w:t>
      </w:r>
    </w:p>
    <w:p w:rsidR="00572F71" w:rsidRPr="00545404" w:rsidRDefault="00572F71" w:rsidP="00572F71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</w:rPr>
        <w:t xml:space="preserve">Email  id:  </w:t>
      </w:r>
      <w:hyperlink r:id="rId7" w:history="1">
        <w:r w:rsidRPr="00545404">
          <w:rPr>
            <w:rStyle w:val="Hyperlink"/>
            <w:rFonts w:ascii="Calibri" w:hAnsi="Calibri" w:cs="Calibri"/>
            <w:b/>
            <w:sz w:val="24"/>
            <w:szCs w:val="24"/>
          </w:rPr>
          <w:t>cmgovnd@gmail.com</w:t>
        </w:r>
      </w:hyperlink>
    </w:p>
    <w:p w:rsidR="00572F71" w:rsidRPr="00545404" w:rsidRDefault="00A16487" w:rsidP="00572F71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US"/>
        </w:rPr>
        <w:pict>
          <v:line id="Straight Connector 1" o:spid="_x0000_s1026" style="position:absolute;flip:y;z-index:251659264;visibility:visible" from="-15.75pt,4.85pt" to="54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" strokecolor="#f79646" strokeweight="1.76mm">
            <v:stroke joinstyle="miter" endcap="square"/>
          </v:line>
        </w:pic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  <w:u w:val="single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OBJECTIVES:</w:t>
      </w:r>
    </w:p>
    <w:p w:rsidR="00572F71" w:rsidRPr="00545404" w:rsidRDefault="00FD4E5B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5425E1" w:rsidRPr="005425E1">
        <w:rPr>
          <w:rFonts w:ascii="Calibri" w:hAnsi="Calibri" w:cs="Calibri"/>
          <w:sz w:val="24"/>
          <w:szCs w:val="24"/>
        </w:rPr>
        <w:t>An Enthusiastic, Flexible and Self-disciplined individual seeking an opportunity to play a challenge and creative role with a Human resource Department with an Organization or repute.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545404">
        <w:rPr>
          <w:rFonts w:ascii="Calibri" w:hAnsi="Calibri" w:cs="Calibri"/>
          <w:sz w:val="24"/>
          <w:szCs w:val="24"/>
        </w:rPr>
        <w:tab/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CAREER SYNOPSIS:</w:t>
      </w:r>
    </w:p>
    <w:p w:rsidR="00572F71" w:rsidRPr="00173B7F" w:rsidRDefault="00572F71" w:rsidP="00572F71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73B7F">
        <w:rPr>
          <w:rFonts w:ascii="Calibri" w:hAnsi="Calibri" w:cs="Calibri"/>
          <w:sz w:val="24"/>
          <w:szCs w:val="24"/>
        </w:rPr>
        <w:t>A competent professional with years of</w:t>
      </w:r>
      <w:r w:rsidR="005425E1">
        <w:rPr>
          <w:rFonts w:ascii="Calibri" w:hAnsi="Calibri" w:cs="Calibri"/>
          <w:sz w:val="24"/>
          <w:szCs w:val="24"/>
        </w:rPr>
        <w:t xml:space="preserve"> 3.</w:t>
      </w:r>
      <w:r w:rsidR="00F07BF6">
        <w:rPr>
          <w:rFonts w:ascii="Calibri" w:hAnsi="Calibri" w:cs="Calibri"/>
          <w:sz w:val="24"/>
          <w:szCs w:val="24"/>
        </w:rPr>
        <w:t>5</w:t>
      </w:r>
      <w:r w:rsidR="005425E1">
        <w:rPr>
          <w:rFonts w:ascii="Calibri" w:hAnsi="Calibri" w:cs="Calibri"/>
          <w:sz w:val="24"/>
          <w:szCs w:val="24"/>
        </w:rPr>
        <w:t xml:space="preserve"> </w:t>
      </w:r>
      <w:r w:rsidRPr="00173B7F">
        <w:rPr>
          <w:rFonts w:ascii="Calibri" w:hAnsi="Calibri" w:cs="Calibri"/>
          <w:sz w:val="24"/>
          <w:szCs w:val="24"/>
        </w:rPr>
        <w:t>experience in HR/ADMIN.</w:t>
      </w:r>
    </w:p>
    <w:p w:rsidR="00572F71" w:rsidRPr="00173B7F" w:rsidRDefault="00572F71" w:rsidP="00572F71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73B7F">
        <w:rPr>
          <w:rFonts w:ascii="Calibri" w:hAnsi="Calibri" w:cs="Calibri"/>
          <w:sz w:val="24"/>
          <w:szCs w:val="24"/>
        </w:rPr>
        <w:t>I have experience in Payroll, Attendance, Admin, PF,ESI &amp; MIS Etc.,</w:t>
      </w:r>
    </w:p>
    <w:p w:rsidR="00173B7F" w:rsidRPr="00173B7F" w:rsidRDefault="00173B7F" w:rsidP="00572F71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73B7F">
        <w:rPr>
          <w:rFonts w:ascii="Calibri" w:hAnsi="Calibri" w:cs="Calibri"/>
          <w:sz w:val="24"/>
          <w:szCs w:val="24"/>
        </w:rPr>
        <w:t>Experience in handling Vendor Management &amp; Outsourced Manpower.</w:t>
      </w:r>
    </w:p>
    <w:p w:rsidR="00572F71" w:rsidRPr="00545404" w:rsidRDefault="00572F71" w:rsidP="00572F71">
      <w:pPr>
        <w:pStyle w:val="NoSpacing"/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976261">
        <w:rPr>
          <w:rFonts w:ascii="Calibri" w:hAnsi="Calibri" w:cs="Calibri"/>
          <w:b/>
          <w:sz w:val="24"/>
          <w:szCs w:val="24"/>
          <w:u w:val="single"/>
        </w:rPr>
        <w:t xml:space="preserve">Total Work </w:t>
      </w:r>
      <w:r w:rsidR="00C41ED7" w:rsidRPr="00976261">
        <w:rPr>
          <w:rFonts w:ascii="Calibri" w:hAnsi="Calibri" w:cs="Calibri"/>
          <w:b/>
          <w:sz w:val="24"/>
          <w:szCs w:val="24"/>
          <w:u w:val="single"/>
        </w:rPr>
        <w:t>Experience</w:t>
      </w:r>
      <w:r w:rsidRPr="00976261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572F71" w:rsidRPr="00976261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572F71" w:rsidRDefault="00F07BF6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3.5</w:t>
      </w:r>
      <w:r w:rsidR="00572F71">
        <w:rPr>
          <w:rFonts w:ascii="Calibri" w:hAnsi="Calibri" w:cs="Calibri"/>
          <w:b/>
          <w:sz w:val="24"/>
          <w:szCs w:val="24"/>
        </w:rPr>
        <w:t xml:space="preserve"> Years in HR &amp; Admin. </w:t>
      </w:r>
    </w:p>
    <w:p w:rsidR="00572F71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</w:rPr>
      </w:pPr>
    </w:p>
    <w:p w:rsidR="00572F71" w:rsidRDefault="00E17453" w:rsidP="00572F71">
      <w:pPr>
        <w:pStyle w:val="Normal1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 &amp; above</w:t>
      </w:r>
      <w:r w:rsidR="00572F71" w:rsidRPr="00545404">
        <w:rPr>
          <w:rFonts w:ascii="Calibri" w:eastAsia="Times New Roman" w:hAnsi="Calibri" w:cs="Calibri"/>
          <w:b/>
        </w:rPr>
        <w:t xml:space="preserve"> Years of Work Experience in Simho HR Services Private Ltd., as Associate - HR from November 2016 to </w:t>
      </w:r>
      <w:r w:rsidR="00C06E8C">
        <w:rPr>
          <w:rFonts w:ascii="Calibri" w:eastAsia="Times New Roman" w:hAnsi="Calibri" w:cs="Calibri"/>
          <w:b/>
        </w:rPr>
        <w:t>Nov</w:t>
      </w:r>
      <w:r w:rsidR="00572F71">
        <w:rPr>
          <w:rFonts w:ascii="Calibri" w:eastAsia="Times New Roman" w:hAnsi="Calibri" w:cs="Calibri"/>
          <w:b/>
        </w:rPr>
        <w:t xml:space="preserve"> 2018.</w:t>
      </w:r>
    </w:p>
    <w:p w:rsidR="00572F71" w:rsidRDefault="00572F71" w:rsidP="00572F71">
      <w:pPr>
        <w:pStyle w:val="Normal1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Starboxes India Pvt Ltd., as Jr Executive HR &amp; Admin. Jan 2019 to </w:t>
      </w:r>
      <w:r w:rsidR="00C06E8C">
        <w:rPr>
          <w:rFonts w:ascii="Calibri" w:eastAsia="Times New Roman" w:hAnsi="Calibri" w:cs="Calibri"/>
          <w:b/>
        </w:rPr>
        <w:t>may 2020</w:t>
      </w:r>
      <w:r>
        <w:rPr>
          <w:rFonts w:ascii="Calibri" w:eastAsia="Times New Roman" w:hAnsi="Calibri" w:cs="Calibri"/>
          <w:b/>
        </w:rPr>
        <w:t>.</w:t>
      </w:r>
    </w:p>
    <w:p w:rsidR="00572F71" w:rsidRPr="00545404" w:rsidRDefault="00572F71" w:rsidP="00572F71">
      <w:pPr>
        <w:pStyle w:val="Normal1"/>
        <w:spacing w:line="276" w:lineRule="auto"/>
        <w:rPr>
          <w:rFonts w:ascii="Calibri" w:hAnsi="Calibri" w:cs="Calibri"/>
          <w:b/>
          <w:u w:val="single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Roles and responsibilities: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Payroll: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Coordinating with the department heads regarding monthly employee’s attendance.</w:t>
      </w: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Monthly attendance receiving from the department and consolidating attendance to payroll process.</w:t>
      </w: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Verifying permission and on duty and permission slips for salary process.</w:t>
      </w: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Monthly deduction cross verifying for salary process.</w:t>
      </w: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>Cross verifying the leave management (Bio metric) system with our attendance for payroll process.</w:t>
      </w: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>Finalizing the payroll process and share the same with Accounts team for salary release.</w:t>
      </w:r>
    </w:p>
    <w:p w:rsidR="00572F71" w:rsidRPr="00545404" w:rsidRDefault="00572F71" w:rsidP="00572F71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</w:rPr>
        <w:t>Addressing Employees grievance like wages, Bio metric Punch's problem.</w:t>
      </w:r>
    </w:p>
    <w:p w:rsidR="00572F71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Maintaining personal files and records for each and every employee in an orderly and confidential manner.</w:t>
      </w:r>
    </w:p>
    <w:p w:rsidR="00572F71" w:rsidRPr="00541F10" w:rsidRDefault="00572F71" w:rsidP="00572F71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541F10">
        <w:rPr>
          <w:rFonts w:ascii="Calibri" w:hAnsi="Calibri" w:cs="Calibri"/>
          <w:sz w:val="24"/>
          <w:szCs w:val="24"/>
          <w:shd w:val="clear" w:color="auto" w:fill="FFFFFF"/>
        </w:rPr>
        <w:t>Maintaining attendance, Addition &amp; Deletion Data for salary process.</w:t>
      </w:r>
    </w:p>
    <w:p w:rsidR="00572F71" w:rsidRPr="00545404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Preparing Salary process, overtime, pay slip &amp; PF, ESI deductions for staff and contractor labours.</w:t>
      </w:r>
    </w:p>
    <w:p w:rsidR="00572F71" w:rsidRPr="00545404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Monthly remittance of PF and ESI.</w:t>
      </w:r>
    </w:p>
    <w:p w:rsidR="00572F71" w:rsidRPr="00FF3C6F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 xml:space="preserve"> MIS report preparing.</w:t>
      </w:r>
    </w:p>
    <w:p w:rsidR="00572F71" w:rsidRPr="00485363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Training and Development.</w:t>
      </w:r>
    </w:p>
    <w:p w:rsidR="00572F71" w:rsidRPr="00485363" w:rsidRDefault="00572F71" w:rsidP="00572F71">
      <w:pPr>
        <w:spacing w:line="276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:rsidR="00572F71" w:rsidRPr="00485363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85363">
        <w:rPr>
          <w:rFonts w:ascii="Calibri" w:hAnsi="Calibri" w:cs="Tahoma"/>
          <w:sz w:val="24"/>
          <w:szCs w:val="24"/>
        </w:rPr>
        <w:lastRenderedPageBreak/>
        <w:t>Monitoring Relieving Procedures and Settlements.</w:t>
      </w:r>
    </w:p>
    <w:p w:rsidR="00572F71" w:rsidRPr="00485363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85363">
        <w:rPr>
          <w:rFonts w:ascii="Calibri" w:hAnsi="Calibri" w:cs="Tahoma"/>
          <w:sz w:val="24"/>
          <w:szCs w:val="24"/>
        </w:rPr>
        <w:t>Taking Care of Complete Staff Data Base, Pay-roll processing with regard to labor laws.</w:t>
      </w:r>
    </w:p>
    <w:p w:rsidR="00572F71" w:rsidRPr="00485363" w:rsidRDefault="00572F71" w:rsidP="00572F71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85363">
        <w:rPr>
          <w:rFonts w:ascii="Calibri" w:hAnsi="Calibri" w:cs="Tahoma"/>
          <w:sz w:val="24"/>
          <w:szCs w:val="24"/>
        </w:rPr>
        <w:t>Employment Registration forms.</w:t>
      </w:r>
    </w:p>
    <w:p w:rsidR="00572F71" w:rsidRDefault="00572F71" w:rsidP="00572F71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</w:p>
    <w:p w:rsidR="00572F71" w:rsidRDefault="00572F71" w:rsidP="00572F71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8274B3" w:rsidRDefault="00572F71" w:rsidP="00572F71">
      <w:pPr>
        <w:spacing w:line="276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bCs/>
          <w:sz w:val="24"/>
          <w:szCs w:val="28"/>
          <w:u w:val="single"/>
          <w:shd w:val="clear" w:color="auto" w:fill="FFFFFF"/>
        </w:rPr>
        <w:t>P</w:t>
      </w:r>
      <w:r w:rsidRPr="008274B3">
        <w:rPr>
          <w:rFonts w:ascii="Calibri" w:hAnsi="Calibri" w:cs="Calibri"/>
          <w:b/>
          <w:bCs/>
          <w:sz w:val="24"/>
          <w:szCs w:val="28"/>
          <w:u w:val="single"/>
          <w:shd w:val="clear" w:color="auto" w:fill="FFFFFF"/>
        </w:rPr>
        <w:t>ost Recruitment &amp; Admin Activities:</w:t>
      </w:r>
    </w:p>
    <w:p w:rsidR="00572F71" w:rsidRPr="00545404" w:rsidRDefault="00572F71" w:rsidP="00572F71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1F10" w:rsidRDefault="00572F71" w:rsidP="00572F71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541F10">
        <w:rPr>
          <w:rFonts w:ascii="Calibri" w:hAnsi="Calibri" w:cs="Calibri"/>
          <w:sz w:val="24"/>
          <w:szCs w:val="24"/>
          <w:shd w:val="clear" w:color="auto" w:fill="FFFFFF"/>
        </w:rPr>
        <w:t>Handling Joining Formalities which includes stat</w:t>
      </w:r>
      <w:r w:rsidR="00AD07CB">
        <w:rPr>
          <w:rFonts w:ascii="Calibri" w:hAnsi="Calibri" w:cs="Calibri"/>
          <w:sz w:val="24"/>
          <w:szCs w:val="24"/>
          <w:shd w:val="clear" w:color="auto" w:fill="FFFFFF"/>
        </w:rPr>
        <w:t xml:space="preserve">utory nominations like PF, ESI </w:t>
      </w:r>
    </w:p>
    <w:p w:rsidR="00572F71" w:rsidRPr="00541F10" w:rsidRDefault="00572F71" w:rsidP="00572F71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541F10">
        <w:rPr>
          <w:rFonts w:ascii="Calibri" w:hAnsi="Calibri" w:cs="Calibri"/>
          <w:sz w:val="24"/>
          <w:szCs w:val="24"/>
          <w:shd w:val="clear" w:color="auto" w:fill="FFFFFF"/>
        </w:rPr>
        <w:t>Bank Account opening for New Employees.</w:t>
      </w:r>
    </w:p>
    <w:p w:rsidR="00572F71" w:rsidRPr="00541F10" w:rsidRDefault="00572F71" w:rsidP="00572F71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541F10">
        <w:rPr>
          <w:rFonts w:ascii="Calibri" w:hAnsi="Calibri" w:cs="Tahoma"/>
          <w:sz w:val="24"/>
          <w:szCs w:val="24"/>
        </w:rPr>
        <w:t>Issuing the Offer Letter and explain the salary details</w:t>
      </w:r>
      <w:r>
        <w:rPr>
          <w:rFonts w:ascii="Calibri" w:hAnsi="Calibri" w:cs="Tahoma"/>
          <w:sz w:val="24"/>
          <w:szCs w:val="24"/>
        </w:rPr>
        <w:t>.</w:t>
      </w:r>
    </w:p>
    <w:p w:rsidR="00572F71" w:rsidRPr="00541F10" w:rsidRDefault="00572F71" w:rsidP="00572F71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541F10">
        <w:rPr>
          <w:rFonts w:ascii="Calibri" w:hAnsi="Calibri" w:cs="Calibri"/>
          <w:sz w:val="24"/>
          <w:szCs w:val="24"/>
          <w:shd w:val="clear" w:color="auto" w:fill="FFFFFF"/>
        </w:rPr>
        <w:t>Processing pay slips and issuing to employees.</w:t>
      </w:r>
    </w:p>
    <w:p w:rsidR="00572F71" w:rsidRPr="00545404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Overtime monitoring and taking necessary approval from the department head.</w:t>
      </w:r>
    </w:p>
    <w:p w:rsidR="00572F71" w:rsidRPr="00545404" w:rsidRDefault="00572F71" w:rsidP="00572F71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545404">
        <w:rPr>
          <w:rFonts w:ascii="Calibri" w:hAnsi="Calibri" w:cs="Calibri"/>
          <w:sz w:val="24"/>
          <w:szCs w:val="24"/>
          <w:shd w:val="clear" w:color="auto" w:fill="FFFFFF"/>
        </w:rPr>
        <w:t>Ensuring PF &amp; ESI nomination, registration numbers &amp; Identity Cards for all new entrants.</w:t>
      </w:r>
    </w:p>
    <w:p w:rsidR="00572F71" w:rsidRPr="00AD07CB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Time office management.</w:t>
      </w:r>
    </w:p>
    <w:p w:rsidR="00AD07CB" w:rsidRPr="00976261" w:rsidRDefault="00AD07CB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Planning manpower requirement in consultation with departmental heads and prepare daily manpower allocation report by verifying floor register and biometric attendance.</w:t>
      </w:r>
    </w:p>
    <w:p w:rsidR="00AD07CB" w:rsidRDefault="00AD07CB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AD07CB">
        <w:rPr>
          <w:rFonts w:ascii="Calibri" w:hAnsi="Calibri" w:cs="Calibri"/>
          <w:sz w:val="24"/>
          <w:szCs w:val="24"/>
        </w:rPr>
        <w:t xml:space="preserve">Reporting monthly </w:t>
      </w:r>
      <w:r>
        <w:rPr>
          <w:rFonts w:ascii="Calibri" w:hAnsi="Calibri" w:cs="Calibri"/>
          <w:sz w:val="24"/>
          <w:szCs w:val="24"/>
        </w:rPr>
        <w:t>&amp; Weekly &amp; Daily MIS Report to Head HR(Manpower report, CL cost report, Admin report, Attendance report, Late Attendance Report)</w:t>
      </w:r>
    </w:p>
    <w:p w:rsidR="00AD07CB" w:rsidRDefault="00AD07CB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Ensure All safety and welfare provide t</w:t>
      </w:r>
      <w:r w:rsidR="00FD4E5B">
        <w:rPr>
          <w:rFonts w:ascii="Calibri" w:hAnsi="Calibri" w:cs="Calibri"/>
          <w:sz w:val="24"/>
          <w:szCs w:val="24"/>
        </w:rPr>
        <w:t>o employees as per Factories act such as canteen facility, Ambulance, health checkup, Basic First Aid, Uniforms, Safety shoes.</w:t>
      </w:r>
    </w:p>
    <w:p w:rsidR="00572F71" w:rsidRPr="003F5FC4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Vendor coordination like Contract Document Maintain, Bill collection, Payment follow up with accounts team.</w:t>
      </w:r>
    </w:p>
    <w:p w:rsidR="00572F71" w:rsidRPr="00FF3C6F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Contract Labours Attendance checking, </w:t>
      </w:r>
    </w:p>
    <w:p w:rsidR="00572F71" w:rsidRPr="00976261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Canteen management, Vehicle movement Maintaining.</w:t>
      </w:r>
    </w:p>
    <w:p w:rsidR="00572F71" w:rsidRPr="00976261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Maintaining Security &amp; Housekeeping Attendance. </w:t>
      </w:r>
    </w:p>
    <w:p w:rsidR="00572F71" w:rsidRPr="00976261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Preparing CL cost Report to submit our superior on daily basis.</w:t>
      </w:r>
    </w:p>
    <w:p w:rsidR="00572F71" w:rsidRPr="00545404" w:rsidRDefault="00572F71" w:rsidP="00572F71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Preparing Canteen cost Report to submit our superior on daily basis.</w:t>
      </w:r>
    </w:p>
    <w:p w:rsidR="00572F71" w:rsidRDefault="00572F71" w:rsidP="00572F71">
      <w:pPr>
        <w:spacing w:line="276" w:lineRule="auto"/>
        <w:rPr>
          <w:rFonts w:ascii="Calibri" w:hAnsi="Calibri" w:cs="Calibri"/>
          <w:sz w:val="24"/>
          <w:szCs w:val="24"/>
          <w:u w:val="single"/>
        </w:rPr>
      </w:pPr>
    </w:p>
    <w:p w:rsidR="00572F71" w:rsidRPr="00541F10" w:rsidRDefault="00572F71" w:rsidP="00572F71">
      <w:pPr>
        <w:spacing w:line="276" w:lineRule="auto"/>
        <w:jc w:val="both"/>
        <w:rPr>
          <w:rFonts w:ascii="Calibri" w:hAnsi="Calibri" w:cs="Tahoma"/>
          <w:b/>
          <w:bCs/>
          <w:snapToGrid w:val="0"/>
          <w:sz w:val="24"/>
          <w:szCs w:val="24"/>
        </w:rPr>
      </w:pPr>
      <w:r w:rsidRPr="00541F10">
        <w:rPr>
          <w:rFonts w:ascii="Calibri" w:hAnsi="Calibri" w:cs="Tahoma"/>
          <w:b/>
          <w:sz w:val="24"/>
          <w:szCs w:val="24"/>
          <w:u w:val="single"/>
        </w:rPr>
        <w:t>Professional Training</w:t>
      </w:r>
    </w:p>
    <w:p w:rsidR="00572F71" w:rsidRPr="00541F10" w:rsidRDefault="00572F71" w:rsidP="00572F71">
      <w:pPr>
        <w:spacing w:line="276" w:lineRule="auto"/>
        <w:ind w:firstLine="720"/>
        <w:jc w:val="both"/>
        <w:rPr>
          <w:rFonts w:ascii="Calibri" w:hAnsi="Calibri" w:cs="Tahoma"/>
          <w:sz w:val="24"/>
          <w:szCs w:val="24"/>
        </w:rPr>
      </w:pPr>
      <w:r w:rsidRPr="00541F10">
        <w:rPr>
          <w:rFonts w:ascii="Calibri" w:hAnsi="Calibri" w:cs="Tahoma"/>
          <w:sz w:val="24"/>
          <w:szCs w:val="24"/>
        </w:rPr>
        <w:t>Advance Diploma in Human Resource (Core HR &amp; Generalist Areas) with Payroll Management (End to end payroll management)</w:t>
      </w:r>
    </w:p>
    <w:p w:rsidR="00572F71" w:rsidRDefault="00572F71" w:rsidP="00572F71">
      <w:pPr>
        <w:spacing w:line="276" w:lineRule="auto"/>
        <w:rPr>
          <w:rFonts w:ascii="Calibri" w:hAnsi="Calibri" w:cs="Tahoma"/>
          <w:sz w:val="24"/>
          <w:szCs w:val="24"/>
        </w:rPr>
      </w:pPr>
      <w:r w:rsidRPr="00541F10">
        <w:rPr>
          <w:rFonts w:ascii="Calibri" w:hAnsi="Calibri" w:cs="Tahoma"/>
          <w:sz w:val="24"/>
          <w:szCs w:val="24"/>
        </w:rPr>
        <w:t>During my training at Ajax Consultants Bangalore.</w:t>
      </w:r>
    </w:p>
    <w:p w:rsidR="00572F71" w:rsidRDefault="00572F71" w:rsidP="00572F71">
      <w:pPr>
        <w:spacing w:line="276" w:lineRule="auto"/>
        <w:rPr>
          <w:rFonts w:ascii="Calibri" w:hAnsi="Calibri" w:cs="Tahoma"/>
          <w:sz w:val="24"/>
          <w:szCs w:val="24"/>
        </w:rPr>
      </w:pPr>
    </w:p>
    <w:p w:rsidR="00572F71" w:rsidRPr="00541F10" w:rsidRDefault="00572F71" w:rsidP="00572F71">
      <w:pPr>
        <w:spacing w:line="276" w:lineRule="auto"/>
        <w:jc w:val="both"/>
        <w:rPr>
          <w:rFonts w:ascii="Calibri" w:hAnsi="Calibri" w:cs="Tahoma"/>
          <w:b/>
          <w:sz w:val="24"/>
          <w:szCs w:val="24"/>
          <w:u w:val="single"/>
        </w:rPr>
      </w:pPr>
      <w:r w:rsidRPr="00541F10">
        <w:rPr>
          <w:rFonts w:ascii="Calibri" w:hAnsi="Calibri" w:cs="Tahoma"/>
          <w:b/>
          <w:sz w:val="24"/>
          <w:szCs w:val="24"/>
          <w:u w:val="single"/>
        </w:rPr>
        <w:t>Projects (Academic projects):</w:t>
      </w:r>
    </w:p>
    <w:p w:rsidR="00572F71" w:rsidRPr="00541F10" w:rsidRDefault="00572F71" w:rsidP="00572F71">
      <w:pPr>
        <w:spacing w:line="276" w:lineRule="auto"/>
        <w:jc w:val="both"/>
        <w:rPr>
          <w:rFonts w:ascii="Calibri" w:hAnsi="Calibri"/>
          <w:b/>
          <w:bCs/>
          <w:sz w:val="24"/>
          <w:szCs w:val="24"/>
        </w:rPr>
      </w:pPr>
      <w:r w:rsidRPr="00541F10">
        <w:rPr>
          <w:rFonts w:ascii="Calibri" w:hAnsi="Calibri"/>
          <w:b/>
          <w:bCs/>
          <w:sz w:val="24"/>
          <w:szCs w:val="24"/>
        </w:rPr>
        <w:t>PG Project-II</w:t>
      </w:r>
    </w:p>
    <w:p w:rsidR="00572F71" w:rsidRPr="00541F10" w:rsidRDefault="00C06E8C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Title</w:t>
      </w:r>
      <w:r>
        <w:rPr>
          <w:rFonts w:ascii="Calibri" w:hAnsi="Calibri"/>
          <w:bCs/>
          <w:sz w:val="24"/>
          <w:szCs w:val="24"/>
        </w:rPr>
        <w:tab/>
      </w:r>
      <w:r>
        <w:rPr>
          <w:rFonts w:ascii="Calibri" w:hAnsi="Calibri"/>
          <w:bCs/>
          <w:sz w:val="24"/>
          <w:szCs w:val="24"/>
        </w:rPr>
        <w:tab/>
      </w:r>
      <w:r w:rsidR="00572F71" w:rsidRPr="00541F10">
        <w:rPr>
          <w:rFonts w:ascii="Calibri" w:hAnsi="Calibri"/>
          <w:bCs/>
          <w:sz w:val="24"/>
          <w:szCs w:val="24"/>
        </w:rPr>
        <w:t>:</w:t>
      </w:r>
      <w:r w:rsidR="00572F71" w:rsidRPr="00541F10">
        <w:rPr>
          <w:rFonts w:ascii="Calibri" w:hAnsi="Calibri"/>
          <w:bCs/>
          <w:sz w:val="24"/>
          <w:szCs w:val="24"/>
        </w:rPr>
        <w:tab/>
        <w:t>A Study on Employees Training &amp; Development</w:t>
      </w:r>
    </w:p>
    <w:p w:rsidR="00572F71" w:rsidRPr="00541F10" w:rsidRDefault="00572F71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 w:rsidRPr="00541F10">
        <w:rPr>
          <w:rFonts w:ascii="Calibri" w:hAnsi="Calibri"/>
          <w:bCs/>
          <w:sz w:val="24"/>
          <w:szCs w:val="24"/>
        </w:rPr>
        <w:t>Company Name</w:t>
      </w:r>
      <w:r w:rsidRPr="00541F10">
        <w:rPr>
          <w:rFonts w:ascii="Calibri" w:hAnsi="Calibri"/>
          <w:bCs/>
          <w:sz w:val="24"/>
          <w:szCs w:val="24"/>
        </w:rPr>
        <w:tab/>
        <w:t>:</w:t>
      </w:r>
      <w:r w:rsidRPr="00541F10">
        <w:rPr>
          <w:rFonts w:ascii="Calibri" w:hAnsi="Calibri"/>
          <w:bCs/>
          <w:sz w:val="24"/>
          <w:szCs w:val="24"/>
        </w:rPr>
        <w:tab/>
        <w:t>Titan</w:t>
      </w:r>
    </w:p>
    <w:p w:rsidR="00572F71" w:rsidRPr="00541F10" w:rsidRDefault="00572F71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 w:rsidRPr="00541F10">
        <w:rPr>
          <w:rFonts w:ascii="Calibri" w:hAnsi="Calibri"/>
          <w:bCs/>
          <w:sz w:val="24"/>
          <w:szCs w:val="24"/>
        </w:rPr>
        <w:t>Location</w:t>
      </w:r>
      <w:r w:rsidRPr="00541F10">
        <w:rPr>
          <w:rFonts w:ascii="Calibri" w:hAnsi="Calibri"/>
          <w:bCs/>
          <w:sz w:val="24"/>
          <w:szCs w:val="24"/>
        </w:rPr>
        <w:tab/>
      </w:r>
      <w:r w:rsidRPr="00541F10">
        <w:rPr>
          <w:rFonts w:ascii="Calibri" w:hAnsi="Calibri"/>
          <w:bCs/>
          <w:sz w:val="24"/>
          <w:szCs w:val="24"/>
        </w:rPr>
        <w:tab/>
        <w:t>:</w:t>
      </w:r>
      <w:r w:rsidRPr="00541F10">
        <w:rPr>
          <w:rFonts w:ascii="Calibri" w:hAnsi="Calibri"/>
          <w:bCs/>
          <w:sz w:val="24"/>
          <w:szCs w:val="24"/>
        </w:rPr>
        <w:tab/>
        <w:t>Hosur</w:t>
      </w:r>
    </w:p>
    <w:p w:rsidR="00572F71" w:rsidRPr="00541F10" w:rsidRDefault="00572F71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 w:rsidRPr="00541F10">
        <w:rPr>
          <w:rFonts w:ascii="Calibri" w:hAnsi="Calibri"/>
          <w:bCs/>
          <w:sz w:val="24"/>
          <w:szCs w:val="24"/>
        </w:rPr>
        <w:tab/>
      </w:r>
    </w:p>
    <w:p w:rsidR="00572F71" w:rsidRPr="00541F10" w:rsidRDefault="00572F71" w:rsidP="00572F71">
      <w:pPr>
        <w:spacing w:line="276" w:lineRule="auto"/>
        <w:rPr>
          <w:rFonts w:ascii="Calibri" w:hAnsi="Calibri"/>
          <w:b/>
          <w:bCs/>
          <w:sz w:val="24"/>
          <w:szCs w:val="24"/>
        </w:rPr>
      </w:pPr>
      <w:r w:rsidRPr="00541F10">
        <w:rPr>
          <w:rFonts w:ascii="Calibri" w:hAnsi="Calibri"/>
          <w:b/>
          <w:bCs/>
          <w:sz w:val="24"/>
          <w:szCs w:val="24"/>
        </w:rPr>
        <w:t>PG Project-I</w:t>
      </w:r>
    </w:p>
    <w:p w:rsidR="00572F71" w:rsidRPr="00541F10" w:rsidRDefault="00572F71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 w:rsidRPr="00541F10">
        <w:rPr>
          <w:rFonts w:ascii="Calibri" w:hAnsi="Calibri"/>
          <w:bCs/>
          <w:sz w:val="24"/>
          <w:szCs w:val="24"/>
        </w:rPr>
        <w:t xml:space="preserve">Title                       </w:t>
      </w:r>
      <w:r w:rsidRPr="00541F10">
        <w:rPr>
          <w:rFonts w:ascii="Calibri" w:hAnsi="Calibri"/>
          <w:bCs/>
          <w:sz w:val="24"/>
          <w:szCs w:val="24"/>
        </w:rPr>
        <w:tab/>
        <w:t>:</w:t>
      </w:r>
      <w:r w:rsidRPr="00541F10">
        <w:rPr>
          <w:rFonts w:ascii="Calibri" w:hAnsi="Calibri"/>
          <w:bCs/>
          <w:sz w:val="24"/>
          <w:szCs w:val="24"/>
        </w:rPr>
        <w:tab/>
        <w:t>Bonding with Employees and Management</w:t>
      </w:r>
    </w:p>
    <w:p w:rsidR="00572F71" w:rsidRPr="00541F10" w:rsidRDefault="00572F71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 w:rsidRPr="00541F10">
        <w:rPr>
          <w:rFonts w:ascii="Calibri" w:hAnsi="Calibri"/>
          <w:bCs/>
          <w:sz w:val="24"/>
          <w:szCs w:val="24"/>
        </w:rPr>
        <w:t>Company Name</w:t>
      </w:r>
      <w:r w:rsidRPr="00541F10">
        <w:rPr>
          <w:rFonts w:ascii="Calibri" w:hAnsi="Calibri"/>
          <w:bCs/>
          <w:sz w:val="24"/>
          <w:szCs w:val="24"/>
        </w:rPr>
        <w:tab/>
        <w:t>:</w:t>
      </w:r>
      <w:r w:rsidRPr="00541F10">
        <w:rPr>
          <w:rFonts w:ascii="Calibri" w:hAnsi="Calibri"/>
          <w:bCs/>
          <w:sz w:val="24"/>
          <w:szCs w:val="24"/>
        </w:rPr>
        <w:tab/>
        <w:t xml:space="preserve">GR Garments </w:t>
      </w:r>
    </w:p>
    <w:p w:rsidR="00572F71" w:rsidRPr="00541F10" w:rsidRDefault="00572F71" w:rsidP="00572F71">
      <w:pPr>
        <w:spacing w:line="276" w:lineRule="auto"/>
        <w:ind w:left="360"/>
        <w:rPr>
          <w:rFonts w:ascii="Calibri" w:hAnsi="Calibri"/>
          <w:bCs/>
          <w:sz w:val="24"/>
          <w:szCs w:val="24"/>
        </w:rPr>
      </w:pPr>
      <w:r w:rsidRPr="00541F10">
        <w:rPr>
          <w:rFonts w:ascii="Calibri" w:hAnsi="Calibri"/>
          <w:bCs/>
          <w:sz w:val="24"/>
          <w:szCs w:val="24"/>
        </w:rPr>
        <w:t>Location</w:t>
      </w:r>
      <w:r w:rsidRPr="00541F10">
        <w:rPr>
          <w:rFonts w:ascii="Calibri" w:hAnsi="Calibri"/>
          <w:bCs/>
          <w:sz w:val="24"/>
          <w:szCs w:val="24"/>
        </w:rPr>
        <w:tab/>
      </w:r>
      <w:r w:rsidRPr="00541F10">
        <w:rPr>
          <w:rFonts w:ascii="Calibri" w:hAnsi="Calibri"/>
          <w:bCs/>
          <w:sz w:val="24"/>
          <w:szCs w:val="24"/>
        </w:rPr>
        <w:tab/>
        <w:t>:</w:t>
      </w:r>
      <w:r w:rsidRPr="00541F10">
        <w:rPr>
          <w:rFonts w:ascii="Calibri" w:hAnsi="Calibri"/>
          <w:bCs/>
          <w:sz w:val="24"/>
          <w:szCs w:val="24"/>
        </w:rPr>
        <w:tab/>
        <w:t>Indur</w:t>
      </w:r>
      <w:r w:rsidRPr="00541F10">
        <w:rPr>
          <w:rFonts w:ascii="Calibri" w:hAnsi="Calibri"/>
          <w:bCs/>
          <w:sz w:val="24"/>
          <w:szCs w:val="24"/>
        </w:rPr>
        <w:tab/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lastRenderedPageBreak/>
        <w:t>Academic credentials: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numPr>
          <w:ilvl w:val="0"/>
          <w:numId w:val="6"/>
        </w:numPr>
        <w:tabs>
          <w:tab w:val="left" w:pos="1494"/>
        </w:tabs>
        <w:spacing w:line="276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545404">
        <w:rPr>
          <w:rFonts w:ascii="Calibri" w:hAnsi="Calibri" w:cs="Calibri"/>
          <w:b/>
          <w:color w:val="000000"/>
          <w:sz w:val="24"/>
          <w:szCs w:val="24"/>
        </w:rPr>
        <w:t>MBA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– HR &amp; Marketing -</w:t>
      </w:r>
      <w:r w:rsidRPr="00545404">
        <w:rPr>
          <w:rFonts w:ascii="Calibri" w:hAnsi="Calibri" w:cs="Calibri"/>
          <w:sz w:val="24"/>
          <w:szCs w:val="24"/>
        </w:rPr>
        <w:t xml:space="preserve">Jayalakshmi Institute Of Technology 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- Anna University  - </w:t>
      </w:r>
      <w:r w:rsidRPr="00545404">
        <w:rPr>
          <w:rFonts w:ascii="Calibri" w:hAnsi="Calibri" w:cs="Calibri"/>
          <w:b/>
          <w:color w:val="000000"/>
          <w:sz w:val="24"/>
          <w:szCs w:val="24"/>
        </w:rPr>
        <w:t>2015</w:t>
      </w:r>
    </w:p>
    <w:p w:rsidR="00572F71" w:rsidRPr="00545404" w:rsidRDefault="00572F71" w:rsidP="00572F71">
      <w:pPr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545404">
        <w:rPr>
          <w:rFonts w:ascii="Calibri" w:hAnsi="Calibri" w:cs="Calibri"/>
          <w:b/>
          <w:color w:val="000000"/>
          <w:sz w:val="24"/>
          <w:szCs w:val="24"/>
        </w:rPr>
        <w:t>BBA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– Specialization - Annamalai University – </w:t>
      </w:r>
      <w:r w:rsidRPr="00545404">
        <w:rPr>
          <w:rFonts w:ascii="Calibri" w:hAnsi="Calibri" w:cs="Calibri"/>
          <w:b/>
          <w:color w:val="000000"/>
          <w:sz w:val="24"/>
          <w:szCs w:val="24"/>
        </w:rPr>
        <w:t>2012</w:t>
      </w:r>
    </w:p>
    <w:p w:rsidR="00572F71" w:rsidRPr="00545404" w:rsidRDefault="00572F71" w:rsidP="00572F71">
      <w:pPr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545404">
        <w:rPr>
          <w:rFonts w:ascii="Calibri" w:hAnsi="Calibri" w:cs="Calibri"/>
          <w:b/>
          <w:color w:val="000000"/>
          <w:sz w:val="24"/>
          <w:szCs w:val="24"/>
        </w:rPr>
        <w:t>HSC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– </w:t>
      </w:r>
      <w:r w:rsidRPr="00545404">
        <w:rPr>
          <w:rFonts w:ascii="Calibri" w:hAnsi="Calibri" w:cs="Calibri"/>
          <w:sz w:val="24"/>
          <w:szCs w:val="24"/>
        </w:rPr>
        <w:t>Government Higher Secondary School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– HSC Board – </w:t>
      </w:r>
      <w:r w:rsidRPr="00545404">
        <w:rPr>
          <w:rFonts w:ascii="Calibri" w:hAnsi="Calibri" w:cs="Calibri"/>
          <w:b/>
          <w:color w:val="000000"/>
          <w:sz w:val="24"/>
          <w:szCs w:val="24"/>
        </w:rPr>
        <w:t>2005</w:t>
      </w:r>
    </w:p>
    <w:p w:rsidR="00572F71" w:rsidRPr="00545404" w:rsidRDefault="00572F71" w:rsidP="00572F71">
      <w:pPr>
        <w:numPr>
          <w:ilvl w:val="0"/>
          <w:numId w:val="6"/>
        </w:numPr>
        <w:spacing w:line="276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545404">
        <w:rPr>
          <w:rFonts w:ascii="Calibri" w:hAnsi="Calibri" w:cs="Calibri"/>
          <w:b/>
          <w:color w:val="000000"/>
          <w:sz w:val="24"/>
          <w:szCs w:val="24"/>
        </w:rPr>
        <w:t>10</w:t>
      </w:r>
      <w:r w:rsidRPr="00545404">
        <w:rPr>
          <w:rFonts w:ascii="Calibri" w:hAnsi="Calibri" w:cs="Calibri"/>
          <w:b/>
          <w:color w:val="000000"/>
          <w:sz w:val="24"/>
          <w:szCs w:val="24"/>
          <w:vertAlign w:val="superscript"/>
        </w:rPr>
        <w:t>th</w:t>
      </w:r>
      <w:r w:rsidRPr="00545404">
        <w:rPr>
          <w:rFonts w:ascii="Calibri" w:hAnsi="Calibri" w:cs="Calibri"/>
          <w:b/>
          <w:color w:val="000000"/>
          <w:sz w:val="24"/>
          <w:szCs w:val="24"/>
        </w:rPr>
        <w:t xml:space="preserve"> / SSLC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– </w:t>
      </w:r>
      <w:r w:rsidRPr="00545404">
        <w:rPr>
          <w:rFonts w:ascii="Calibri" w:hAnsi="Calibri" w:cs="Calibri"/>
          <w:sz w:val="24"/>
          <w:szCs w:val="24"/>
        </w:rPr>
        <w:t>Government Higher Secondary School</w:t>
      </w:r>
      <w:r w:rsidRPr="00545404">
        <w:rPr>
          <w:rFonts w:ascii="Calibri" w:hAnsi="Calibri" w:cs="Calibri"/>
          <w:color w:val="000000"/>
          <w:sz w:val="24"/>
          <w:szCs w:val="24"/>
        </w:rPr>
        <w:t xml:space="preserve"> – </w:t>
      </w:r>
      <w:r w:rsidRPr="00545404">
        <w:rPr>
          <w:rFonts w:ascii="Calibri" w:hAnsi="Calibri" w:cs="Calibri"/>
          <w:b/>
          <w:color w:val="000000"/>
          <w:sz w:val="24"/>
          <w:szCs w:val="24"/>
        </w:rPr>
        <w:t>2003</w:t>
      </w:r>
    </w:p>
    <w:p w:rsidR="00572F71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Software Skills: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  <w:u w:val="single"/>
        </w:rPr>
      </w:pPr>
      <w:r w:rsidRPr="00545404">
        <w:rPr>
          <w:rFonts w:ascii="Calibri" w:hAnsi="Calibri" w:cs="Calibri"/>
          <w:sz w:val="24"/>
          <w:szCs w:val="24"/>
        </w:rPr>
        <w:t xml:space="preserve">Packages </w:t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  <w:t xml:space="preserve">- </w:t>
      </w:r>
      <w:r w:rsidR="00C06E8C">
        <w:rPr>
          <w:rFonts w:ascii="Calibri" w:hAnsi="Calibri" w:cs="Calibri"/>
          <w:sz w:val="24"/>
          <w:szCs w:val="24"/>
        </w:rPr>
        <w:t>MS Office -</w:t>
      </w:r>
      <w:r w:rsidRPr="00545404">
        <w:rPr>
          <w:rFonts w:ascii="Calibri" w:hAnsi="Calibri" w:cs="Calibri"/>
          <w:sz w:val="24"/>
          <w:szCs w:val="24"/>
        </w:rPr>
        <w:t>Word, Excel, PowerPoint</w:t>
      </w:r>
    </w:p>
    <w:p w:rsidR="00572F71" w:rsidRDefault="00572F71" w:rsidP="00FD4E5B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 w:rsidRPr="00545404">
        <w:rPr>
          <w:rFonts w:ascii="Calibri" w:hAnsi="Calibri" w:cs="Calibri"/>
          <w:sz w:val="24"/>
          <w:szCs w:val="24"/>
        </w:rPr>
        <w:t xml:space="preserve"> DCM</w:t>
      </w:r>
      <w:r w:rsidR="00FD4E5B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DCA</w:t>
      </w:r>
      <w:r>
        <w:rPr>
          <w:rFonts w:ascii="Calibri" w:hAnsi="Calibri" w:cs="Calibri"/>
          <w:sz w:val="24"/>
          <w:szCs w:val="24"/>
        </w:rPr>
        <w:tab/>
      </w:r>
    </w:p>
    <w:p w:rsidR="00572F71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Default="0065529B" w:rsidP="00572F71">
      <w:pPr>
        <w:spacing w:line="276" w:lineRule="auto"/>
        <w:jc w:val="both"/>
        <w:rPr>
          <w:rFonts w:ascii="Calibri" w:hAnsi="Calibri" w:cs="Tahoma"/>
          <w:b/>
          <w:sz w:val="24"/>
          <w:szCs w:val="24"/>
          <w:u w:val="single"/>
        </w:rPr>
      </w:pPr>
      <w:r w:rsidRPr="003F5FC4">
        <w:rPr>
          <w:rFonts w:ascii="Calibri" w:hAnsi="Calibri" w:cs="Tahoma"/>
          <w:b/>
          <w:sz w:val="24"/>
          <w:szCs w:val="24"/>
          <w:u w:val="single"/>
        </w:rPr>
        <w:t>Extra-Curricular</w:t>
      </w:r>
      <w:r w:rsidR="00572F71" w:rsidRPr="003F5FC4">
        <w:rPr>
          <w:rFonts w:ascii="Calibri" w:hAnsi="Calibri" w:cs="Tahoma"/>
          <w:b/>
          <w:sz w:val="24"/>
          <w:szCs w:val="24"/>
          <w:u w:val="single"/>
        </w:rPr>
        <w:t xml:space="preserve"> Activities:</w:t>
      </w:r>
    </w:p>
    <w:p w:rsidR="00572F71" w:rsidRPr="003F5FC4" w:rsidRDefault="00572F71" w:rsidP="00572F71">
      <w:pPr>
        <w:spacing w:line="276" w:lineRule="auto"/>
        <w:jc w:val="both"/>
        <w:rPr>
          <w:rFonts w:ascii="Calibri" w:hAnsi="Calibri" w:cs="Tahoma"/>
          <w:b/>
          <w:sz w:val="24"/>
          <w:szCs w:val="24"/>
          <w:u w:val="single"/>
        </w:rPr>
      </w:pPr>
    </w:p>
    <w:p w:rsidR="00572F71" w:rsidRPr="00FD4E5B" w:rsidRDefault="00572F71" w:rsidP="000C5A9F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="Calibri" w:hAnsi="Calibri" w:cs="Tahoma"/>
          <w:sz w:val="24"/>
          <w:szCs w:val="24"/>
        </w:rPr>
      </w:pPr>
      <w:r w:rsidRPr="00FD4E5B">
        <w:rPr>
          <w:rFonts w:ascii="Calibri" w:hAnsi="Calibri" w:cs="Tahoma"/>
          <w:sz w:val="24"/>
          <w:szCs w:val="24"/>
        </w:rPr>
        <w:t>Photography – colors photo</w:t>
      </w:r>
      <w:r w:rsidR="00FD4E5B" w:rsidRPr="00FD4E5B">
        <w:rPr>
          <w:rFonts w:ascii="Calibri" w:hAnsi="Calibri" w:cs="Tahoma"/>
          <w:sz w:val="24"/>
          <w:szCs w:val="24"/>
        </w:rPr>
        <w:t>,</w:t>
      </w:r>
      <w:r w:rsidR="00FD4E5B">
        <w:rPr>
          <w:rFonts w:ascii="Calibri" w:hAnsi="Calibri" w:cs="Tahoma"/>
          <w:sz w:val="24"/>
          <w:szCs w:val="24"/>
        </w:rPr>
        <w:t xml:space="preserve"> C</w:t>
      </w:r>
      <w:r w:rsidRPr="00FD4E5B">
        <w:rPr>
          <w:rFonts w:ascii="Calibri" w:hAnsi="Calibri" w:cs="Tahoma"/>
          <w:sz w:val="24"/>
          <w:szCs w:val="24"/>
        </w:rPr>
        <w:t xml:space="preserve">andid &amp; Wedding Photographs </w:t>
      </w:r>
    </w:p>
    <w:p w:rsidR="00572F71" w:rsidRPr="00FD4E5B" w:rsidRDefault="00572F71" w:rsidP="00CB32B0">
      <w:pPr>
        <w:numPr>
          <w:ilvl w:val="0"/>
          <w:numId w:val="7"/>
        </w:numPr>
        <w:suppressAutoHyphens w:val="0"/>
        <w:spacing w:line="276" w:lineRule="auto"/>
        <w:jc w:val="both"/>
        <w:rPr>
          <w:rFonts w:ascii="Calibri" w:hAnsi="Calibri" w:cs="Tahoma"/>
          <w:sz w:val="24"/>
          <w:szCs w:val="24"/>
        </w:rPr>
      </w:pPr>
      <w:r w:rsidRPr="00FD4E5B">
        <w:rPr>
          <w:rFonts w:ascii="Calibri" w:hAnsi="Calibri" w:cs="Tahoma"/>
          <w:sz w:val="24"/>
          <w:szCs w:val="24"/>
        </w:rPr>
        <w:t>Sports – All outdoor games , Volleyball, Cricket, Football</w:t>
      </w:r>
    </w:p>
    <w:p w:rsidR="00572F71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Personal details:</w:t>
      </w:r>
    </w:p>
    <w:p w:rsidR="00572F71" w:rsidRPr="00545404" w:rsidRDefault="00572F71" w:rsidP="00572F71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Father’s Name          </w:t>
      </w:r>
      <w:r w:rsidRPr="00545404">
        <w:rPr>
          <w:rFonts w:ascii="Calibri" w:hAnsi="Calibri" w:cs="Calibri"/>
          <w:sz w:val="24"/>
          <w:szCs w:val="24"/>
        </w:rPr>
        <w:t xml:space="preserve">  </w:t>
      </w:r>
      <w:r w:rsidR="00C06E8C">
        <w:rPr>
          <w:rFonts w:ascii="Calibri" w:hAnsi="Calibri" w:cs="Calibri"/>
          <w:sz w:val="24"/>
          <w:szCs w:val="24"/>
        </w:rPr>
        <w:tab/>
        <w:t xml:space="preserve"> </w:t>
      </w:r>
      <w:r w:rsidRPr="00545404">
        <w:rPr>
          <w:rFonts w:ascii="Calibri" w:hAnsi="Calibri" w:cs="Calibri"/>
          <w:sz w:val="24"/>
          <w:szCs w:val="24"/>
        </w:rPr>
        <w:t>:</w:t>
      </w:r>
      <w:r w:rsidRPr="00545404">
        <w:rPr>
          <w:rFonts w:ascii="Calibri" w:hAnsi="Calibri" w:cs="Calibri"/>
          <w:sz w:val="24"/>
          <w:szCs w:val="24"/>
        </w:rPr>
        <w:tab/>
        <w:t>C.Muniyappan</w:t>
      </w:r>
    </w:p>
    <w:p w:rsidR="00572F71" w:rsidRPr="00545404" w:rsidRDefault="00572F71" w:rsidP="00572F71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 xml:space="preserve">Date of Birth               </w:t>
      </w:r>
      <w:r w:rsidR="00C06E8C">
        <w:rPr>
          <w:rFonts w:ascii="Calibri" w:hAnsi="Calibri" w:cs="Calibri"/>
          <w:sz w:val="24"/>
          <w:szCs w:val="24"/>
        </w:rPr>
        <w:tab/>
        <w:t xml:space="preserve"> </w:t>
      </w:r>
      <w:r w:rsidRPr="00545404">
        <w:rPr>
          <w:rFonts w:ascii="Calibri" w:hAnsi="Calibri" w:cs="Calibri"/>
          <w:sz w:val="24"/>
          <w:szCs w:val="24"/>
        </w:rPr>
        <w:t>:</w:t>
      </w:r>
      <w:r w:rsidRPr="00545404">
        <w:rPr>
          <w:rFonts w:ascii="Calibri" w:hAnsi="Calibri" w:cs="Calibri"/>
          <w:sz w:val="24"/>
          <w:szCs w:val="24"/>
        </w:rPr>
        <w:tab/>
        <w:t>05.07.198</w:t>
      </w:r>
      <w:r>
        <w:rPr>
          <w:rFonts w:ascii="Calibri" w:hAnsi="Calibri" w:cs="Calibri"/>
          <w:sz w:val="24"/>
          <w:szCs w:val="24"/>
        </w:rPr>
        <w:t>8</w:t>
      </w:r>
    </w:p>
    <w:p w:rsidR="00572F71" w:rsidRPr="00545404" w:rsidRDefault="00572F71" w:rsidP="00572F71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 xml:space="preserve">Nationality                  </w:t>
      </w:r>
      <w:r w:rsidR="00C06E8C">
        <w:rPr>
          <w:rFonts w:ascii="Calibri" w:hAnsi="Calibri" w:cs="Calibri"/>
          <w:sz w:val="24"/>
          <w:szCs w:val="24"/>
        </w:rPr>
        <w:tab/>
        <w:t xml:space="preserve"> </w:t>
      </w:r>
      <w:r w:rsidRPr="00545404">
        <w:rPr>
          <w:rFonts w:ascii="Calibri" w:hAnsi="Calibri" w:cs="Calibri"/>
          <w:sz w:val="24"/>
          <w:szCs w:val="24"/>
        </w:rPr>
        <w:t>:</w:t>
      </w:r>
      <w:r w:rsidRPr="00545404">
        <w:rPr>
          <w:rFonts w:ascii="Calibri" w:hAnsi="Calibri" w:cs="Calibri"/>
          <w:sz w:val="24"/>
          <w:szCs w:val="24"/>
        </w:rPr>
        <w:tab/>
        <w:t>Indian</w:t>
      </w:r>
    </w:p>
    <w:p w:rsidR="00572F71" w:rsidRPr="00545404" w:rsidRDefault="00572F71" w:rsidP="00572F71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 xml:space="preserve">Marital Status           </w:t>
      </w:r>
      <w:r w:rsidR="00C06E8C">
        <w:rPr>
          <w:rFonts w:ascii="Calibri" w:hAnsi="Calibri" w:cs="Calibri"/>
          <w:sz w:val="24"/>
          <w:szCs w:val="24"/>
        </w:rPr>
        <w:tab/>
        <w:t xml:space="preserve">  </w:t>
      </w:r>
      <w:r w:rsidRPr="00545404">
        <w:rPr>
          <w:rFonts w:ascii="Calibri" w:hAnsi="Calibri" w:cs="Calibri"/>
          <w:sz w:val="24"/>
          <w:szCs w:val="24"/>
        </w:rPr>
        <w:t>:</w:t>
      </w:r>
      <w:r w:rsidRPr="00545404">
        <w:rPr>
          <w:rFonts w:ascii="Calibri" w:hAnsi="Calibri" w:cs="Calibri"/>
          <w:sz w:val="24"/>
          <w:szCs w:val="24"/>
        </w:rPr>
        <w:tab/>
        <w:t>Single</w:t>
      </w:r>
    </w:p>
    <w:p w:rsidR="00572F71" w:rsidRPr="00545404" w:rsidRDefault="00572F71" w:rsidP="00572F71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 xml:space="preserve">Languages Know     </w:t>
      </w:r>
      <w:r w:rsidR="00C06E8C">
        <w:rPr>
          <w:rFonts w:ascii="Calibri" w:hAnsi="Calibri" w:cs="Calibri"/>
          <w:sz w:val="24"/>
          <w:szCs w:val="24"/>
        </w:rPr>
        <w:tab/>
        <w:t xml:space="preserve"> </w:t>
      </w:r>
      <w:r w:rsidRPr="00545404">
        <w:rPr>
          <w:rFonts w:ascii="Calibri" w:hAnsi="Calibri" w:cs="Calibri"/>
          <w:sz w:val="24"/>
          <w:szCs w:val="24"/>
        </w:rPr>
        <w:t xml:space="preserve"> :</w:t>
      </w:r>
      <w:r w:rsidRPr="00545404">
        <w:rPr>
          <w:rFonts w:ascii="Calibri" w:hAnsi="Calibri" w:cs="Calibri"/>
          <w:sz w:val="24"/>
          <w:szCs w:val="24"/>
        </w:rPr>
        <w:tab/>
        <w:t>English, Tamil</w:t>
      </w:r>
    </w:p>
    <w:p w:rsidR="00C06E8C" w:rsidRDefault="00572F71" w:rsidP="00926323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FD4E5B">
        <w:rPr>
          <w:rFonts w:ascii="Calibri" w:hAnsi="Calibri" w:cs="Calibri"/>
          <w:sz w:val="24"/>
          <w:szCs w:val="24"/>
        </w:rPr>
        <w:t xml:space="preserve">Permanent Address     :         </w:t>
      </w:r>
      <w:r w:rsidRPr="00404FAD">
        <w:rPr>
          <w:rFonts w:ascii="Calibri" w:hAnsi="Calibri" w:cs="Calibri"/>
          <w:sz w:val="24"/>
          <w:szCs w:val="24"/>
        </w:rPr>
        <w:t>Dhalavaihalli</w:t>
      </w:r>
      <w:r w:rsidRPr="00404FAD">
        <w:rPr>
          <w:rFonts w:ascii="Calibri" w:hAnsi="Calibri" w:cs="Calibri"/>
          <w:sz w:val="24"/>
          <w:szCs w:val="24"/>
        </w:rPr>
        <w:tab/>
        <w:t xml:space="preserve"> village &amp;post,Indur via, </w:t>
      </w:r>
    </w:p>
    <w:p w:rsidR="00572F71" w:rsidRPr="00404FAD" w:rsidRDefault="00C06E8C" w:rsidP="00926323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572F71" w:rsidRPr="00404FAD">
        <w:rPr>
          <w:rFonts w:ascii="Calibri" w:hAnsi="Calibri" w:cs="Calibri"/>
          <w:sz w:val="24"/>
          <w:szCs w:val="24"/>
        </w:rPr>
        <w:t>Dharmapuridt&amp;tk,</w:t>
      </w:r>
      <w:r w:rsidR="00572F71" w:rsidRPr="00404FAD">
        <w:rPr>
          <w:rFonts w:ascii="Calibri" w:hAnsi="Calibri" w:cs="Calibri"/>
          <w:sz w:val="24"/>
          <w:szCs w:val="24"/>
        </w:rPr>
        <w:tab/>
      </w:r>
      <w:r w:rsidR="00572F71" w:rsidRPr="00404FAD">
        <w:rPr>
          <w:rFonts w:ascii="Calibri" w:hAnsi="Calibri" w:cs="Calibri"/>
          <w:sz w:val="24"/>
          <w:szCs w:val="24"/>
        </w:rPr>
        <w:tab/>
      </w:r>
      <w:r w:rsidR="00572F71" w:rsidRPr="00404FAD">
        <w:rPr>
          <w:rFonts w:ascii="Calibri" w:hAnsi="Calibri" w:cs="Calibri"/>
          <w:sz w:val="24"/>
          <w:szCs w:val="24"/>
        </w:rPr>
        <w:tab/>
      </w:r>
    </w:p>
    <w:p w:rsidR="00572F71" w:rsidRPr="00404FAD" w:rsidRDefault="00C06E8C" w:rsidP="00572F71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572F71" w:rsidRPr="00404FAD">
        <w:rPr>
          <w:rFonts w:ascii="Calibri" w:hAnsi="Calibri" w:cs="Calibri"/>
          <w:sz w:val="24"/>
          <w:szCs w:val="24"/>
        </w:rPr>
        <w:t xml:space="preserve">Tamil Nadu- 636803.    </w:t>
      </w:r>
    </w:p>
    <w:p w:rsidR="00572F71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</w:rPr>
      </w:pPr>
      <w:r w:rsidRPr="00545404">
        <w:rPr>
          <w:rFonts w:ascii="Calibri" w:hAnsi="Calibri" w:cs="Calibri"/>
          <w:b/>
          <w:sz w:val="24"/>
          <w:szCs w:val="24"/>
          <w:u w:val="single"/>
        </w:rPr>
        <w:t>Declaration: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b/>
          <w:sz w:val="24"/>
          <w:szCs w:val="24"/>
        </w:rPr>
      </w:pPr>
    </w:p>
    <w:p w:rsidR="00572F71" w:rsidRPr="00545404" w:rsidRDefault="00572F71" w:rsidP="00572F71">
      <w:pPr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ab/>
        <w:t>I hereby declare that all the details given above are true to my knowledge and belief.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C06E8C" w:rsidP="00C06E8C">
      <w:pPr>
        <w:pStyle w:val="NoSpacing"/>
        <w:spacing w:line="276" w:lineRule="auto"/>
        <w:ind w:left="1298" w:firstLine="129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572F71" w:rsidRPr="00545404">
        <w:rPr>
          <w:rFonts w:ascii="Calibri" w:hAnsi="Calibri" w:cs="Calibri"/>
          <w:sz w:val="24"/>
          <w:szCs w:val="24"/>
        </w:rPr>
        <w:t>Thanking you,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>Date:</w:t>
      </w:r>
      <w:r w:rsidRPr="00545404">
        <w:rPr>
          <w:rFonts w:ascii="Calibri" w:hAnsi="Calibri" w:cs="Calibri"/>
          <w:sz w:val="24"/>
          <w:szCs w:val="24"/>
        </w:rPr>
        <w:tab/>
        <w:t xml:space="preserve">                                                                                                                     Yours Faithfully,</w:t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 w:val="24"/>
          <w:szCs w:val="24"/>
        </w:rPr>
      </w:pP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</w:p>
    <w:p w:rsidR="00572F71" w:rsidRPr="00545404" w:rsidRDefault="00572F71" w:rsidP="00572F71">
      <w:pPr>
        <w:pStyle w:val="NoSpacing"/>
        <w:spacing w:line="276" w:lineRule="auto"/>
        <w:rPr>
          <w:rFonts w:ascii="Calibri" w:hAnsi="Calibri" w:cs="Calibri"/>
          <w:szCs w:val="22"/>
        </w:rPr>
      </w:pPr>
      <w:r w:rsidRPr="00545404">
        <w:rPr>
          <w:rFonts w:ascii="Calibri" w:hAnsi="Calibri" w:cs="Calibri"/>
          <w:sz w:val="24"/>
          <w:szCs w:val="24"/>
        </w:rPr>
        <w:t>Place:</w:t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ab/>
      </w:r>
      <w:r w:rsidR="00C06E8C">
        <w:rPr>
          <w:rFonts w:ascii="Calibri" w:hAnsi="Calibri" w:cs="Calibri"/>
          <w:sz w:val="24"/>
          <w:szCs w:val="24"/>
        </w:rPr>
        <w:tab/>
      </w:r>
      <w:r w:rsidRPr="00545404">
        <w:rPr>
          <w:rFonts w:ascii="Calibri" w:hAnsi="Calibri" w:cs="Calibri"/>
          <w:sz w:val="24"/>
          <w:szCs w:val="24"/>
        </w:rPr>
        <w:t>(</w:t>
      </w:r>
      <w:r w:rsidRPr="00545404">
        <w:rPr>
          <w:rFonts w:ascii="Calibri" w:hAnsi="Calibri" w:cs="Calibri"/>
          <w:b/>
          <w:sz w:val="24"/>
          <w:szCs w:val="24"/>
        </w:rPr>
        <w:t>Govindan M)</w:t>
      </w:r>
    </w:p>
    <w:sectPr w:rsidR="00572F71" w:rsidRPr="00545404" w:rsidSect="00C567D6">
      <w:headerReference w:type="default" r:id="rId8"/>
      <w:pgSz w:w="11906" w:h="16838"/>
      <w:pgMar w:top="727" w:right="386" w:bottom="955" w:left="630" w:header="671" w:footer="832" w:gutter="0"/>
      <w:pgBorders>
        <w:top w:val="double" w:sz="1" w:space="4" w:color="FF0000"/>
        <w:left w:val="double" w:sz="1" w:space="21" w:color="FF0000"/>
        <w:bottom w:val="double" w:sz="1" w:space="18" w:color="FF0000"/>
        <w:right w:val="double" w:sz="1" w:space="8" w:color="FF0000"/>
      </w:pgBorders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2F" w:rsidRDefault="000D442F" w:rsidP="00726C76">
      <w:r>
        <w:separator/>
      </w:r>
    </w:p>
  </w:endnote>
  <w:endnote w:type="continuationSeparator" w:id="1">
    <w:p w:rsidR="000D442F" w:rsidRDefault="000D442F" w:rsidP="00726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2F" w:rsidRDefault="000D442F" w:rsidP="00726C76">
      <w:r>
        <w:separator/>
      </w:r>
    </w:p>
  </w:footnote>
  <w:footnote w:type="continuationSeparator" w:id="1">
    <w:p w:rsidR="000D442F" w:rsidRDefault="000D442F" w:rsidP="00726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F10" w:rsidRDefault="000D442F"/>
  <w:p w:rsidR="00541F10" w:rsidRDefault="000D442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b w:val="0"/>
        <w:i w:val="0"/>
        <w:sz w:val="32"/>
        <w:szCs w:val="32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 w:hint="default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233152C4"/>
    <w:multiLevelType w:val="hybridMultilevel"/>
    <w:tmpl w:val="031C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8736B"/>
    <w:multiLevelType w:val="hybridMultilevel"/>
    <w:tmpl w:val="F0268FD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F71"/>
    <w:rsid w:val="000D442F"/>
    <w:rsid w:val="00173B7F"/>
    <w:rsid w:val="003E62E4"/>
    <w:rsid w:val="00404FAD"/>
    <w:rsid w:val="005425E1"/>
    <w:rsid w:val="00572F71"/>
    <w:rsid w:val="0065529B"/>
    <w:rsid w:val="006F2326"/>
    <w:rsid w:val="00726C76"/>
    <w:rsid w:val="0079694B"/>
    <w:rsid w:val="008C5F77"/>
    <w:rsid w:val="009F1C60"/>
    <w:rsid w:val="00A16487"/>
    <w:rsid w:val="00AD07CB"/>
    <w:rsid w:val="00C03C67"/>
    <w:rsid w:val="00C06E8C"/>
    <w:rsid w:val="00C41ED7"/>
    <w:rsid w:val="00D672FC"/>
    <w:rsid w:val="00E17453"/>
    <w:rsid w:val="00F07BF6"/>
    <w:rsid w:val="00FD4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71"/>
    <w:pPr>
      <w:suppressAutoHyphens/>
      <w:spacing w:after="0" w:line="240" w:lineRule="auto"/>
    </w:pPr>
    <w:rPr>
      <w:rFonts w:ascii="Arial" w:eastAsia="Times New Roman" w:hAnsi="Arial" w:cs="Arial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2F71"/>
    <w:rPr>
      <w:color w:val="000080"/>
      <w:u w:val="single"/>
    </w:rPr>
  </w:style>
  <w:style w:type="paragraph" w:styleId="NoSpacing">
    <w:name w:val="No Spacing"/>
    <w:qFormat/>
    <w:rsid w:val="00572F71"/>
    <w:pPr>
      <w:suppressAutoHyphens/>
      <w:spacing w:after="0" w:line="240" w:lineRule="auto"/>
    </w:pPr>
    <w:rPr>
      <w:rFonts w:ascii="Arial" w:eastAsia="Times New Roman" w:hAnsi="Arial" w:cs="Arial"/>
      <w:szCs w:val="20"/>
      <w:lang w:eastAsia="ar-SA"/>
    </w:rPr>
  </w:style>
  <w:style w:type="paragraph" w:customStyle="1" w:styleId="Normal1">
    <w:name w:val="Normal1"/>
    <w:rsid w:val="00572F71"/>
    <w:pPr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val="en-IN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gov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HR2</dc:creator>
  <cp:lastModifiedBy>HAPPY</cp:lastModifiedBy>
  <cp:revision>3</cp:revision>
  <cp:lastPrinted>2021-01-20T09:33:00Z</cp:lastPrinted>
  <dcterms:created xsi:type="dcterms:W3CDTF">2020-12-23T10:48:00Z</dcterms:created>
  <dcterms:modified xsi:type="dcterms:W3CDTF">2021-01-20T09:38:00Z</dcterms:modified>
</cp:coreProperties>
</file>