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4E5" w:rsidRDefault="00A354E5">
      <w:pPr>
        <w:rPr>
          <w:rFonts w:ascii="Arial" w:hAnsi="Arial" w:cs="Arial"/>
          <w:b/>
          <w:color w:val="632423"/>
          <w:sz w:val="48"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color w:val="632423"/>
          <w:sz w:val="48"/>
        </w:rPr>
        <w:t>Vasudevan</w:t>
      </w:r>
      <w:proofErr w:type="spellEnd"/>
      <w:r>
        <w:rPr>
          <w:rFonts w:ascii="Arial" w:hAnsi="Arial" w:cs="Arial"/>
          <w:b/>
          <w:color w:val="632423"/>
          <w:sz w:val="48"/>
        </w:rPr>
        <w:t xml:space="preserve"> P</w:t>
      </w:r>
    </w:p>
    <w:p w:rsidR="00A354E5" w:rsidRDefault="002718FB">
      <w:pPr>
        <w:spacing w:after="0" w:line="240" w:lineRule="auto"/>
        <w:rPr>
          <w:rFonts w:ascii="Arial" w:hAnsi="Arial" w:cs="Arial"/>
          <w:sz w:val="26"/>
        </w:rPr>
      </w:pP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 w:rsidR="004E5BA1">
        <w:rPr>
          <w:rFonts w:ascii="Arial" w:hAnsi="Arial" w:cs="Arial"/>
          <w:b/>
          <w:sz w:val="28"/>
        </w:rPr>
        <w:tab/>
      </w:r>
      <w:r w:rsidR="004E5BA1">
        <w:rPr>
          <w:rFonts w:ascii="Arial" w:hAnsi="Arial" w:cs="Arial"/>
          <w:b/>
          <w:sz w:val="28"/>
        </w:rPr>
        <w:tab/>
      </w:r>
      <w:r w:rsidR="00B10822">
        <w:rPr>
          <w:rFonts w:ascii="Arial" w:hAnsi="Arial" w:cs="Arial"/>
          <w:b/>
          <w:sz w:val="28"/>
        </w:rPr>
        <w:t xml:space="preserve"> </w:t>
      </w:r>
      <w:r w:rsidR="00A354E5">
        <w:rPr>
          <w:sz w:val="26"/>
        </w:rPr>
        <w:t>Email:</w:t>
      </w:r>
      <w:r w:rsidR="004E5BA1" w:rsidRPr="004E5BA1">
        <w:t xml:space="preserve"> </w:t>
      </w:r>
      <w:r w:rsidR="004E5BA1" w:rsidRPr="004E5BA1">
        <w:rPr>
          <w:sz w:val="26"/>
        </w:rPr>
        <w:t>vasu</w:t>
      </w:r>
      <w:r w:rsidR="004E6B4F">
        <w:rPr>
          <w:sz w:val="26"/>
        </w:rPr>
        <w:t>398</w:t>
      </w:r>
      <w:r w:rsidR="004E5BA1" w:rsidRPr="004E5BA1">
        <w:rPr>
          <w:sz w:val="26"/>
        </w:rPr>
        <w:t>8@gmail.com</w:t>
      </w:r>
      <w:r w:rsidR="00A354E5">
        <w:rPr>
          <w:rFonts w:ascii="Arial" w:hAnsi="Arial" w:cs="Arial"/>
          <w:sz w:val="26"/>
        </w:rPr>
        <w:tab/>
      </w:r>
      <w:r w:rsidR="00A354E5">
        <w:rPr>
          <w:rFonts w:ascii="Arial" w:hAnsi="Arial" w:cs="Arial"/>
          <w:sz w:val="26"/>
        </w:rPr>
        <w:tab/>
      </w:r>
      <w:r w:rsidR="00A354E5">
        <w:rPr>
          <w:rFonts w:ascii="Century Schoolbook" w:hAnsi="Century Schoolbook" w:cs="Arial"/>
          <w:sz w:val="26"/>
        </w:rPr>
        <w:tab/>
      </w:r>
      <w:r w:rsidR="00A354E5">
        <w:rPr>
          <w:rFonts w:ascii="Century Schoolbook" w:hAnsi="Century Schoolbook" w:cs="Arial"/>
          <w:sz w:val="26"/>
        </w:rPr>
        <w:tab/>
      </w:r>
      <w:r w:rsidR="00A354E5">
        <w:rPr>
          <w:rFonts w:ascii="Century Schoolbook" w:hAnsi="Century Schoolbook" w:cs="Arial"/>
          <w:sz w:val="26"/>
        </w:rPr>
        <w:tab/>
      </w:r>
      <w:r w:rsidR="00A354E5">
        <w:rPr>
          <w:rFonts w:ascii="Century Schoolbook" w:hAnsi="Century Schoolbook" w:cs="Arial"/>
          <w:sz w:val="26"/>
        </w:rPr>
        <w:tab/>
      </w:r>
      <w:r w:rsidR="00A354E5">
        <w:rPr>
          <w:rFonts w:ascii="Century Schoolbook" w:hAnsi="Century Schoolbook" w:cs="Arial"/>
          <w:sz w:val="26"/>
        </w:rPr>
        <w:tab/>
      </w:r>
      <w:r w:rsidR="004E5BA1">
        <w:rPr>
          <w:rFonts w:ascii="Century Schoolbook" w:hAnsi="Century Schoolbook" w:cs="Arial"/>
          <w:sz w:val="26"/>
        </w:rPr>
        <w:tab/>
      </w:r>
      <w:r w:rsidR="007E6D86">
        <w:rPr>
          <w:rFonts w:ascii="Century Schoolbook" w:hAnsi="Century Schoolbook" w:cs="Arial"/>
          <w:sz w:val="26"/>
        </w:rPr>
        <w:tab/>
      </w:r>
      <w:r w:rsidR="007E6D86">
        <w:rPr>
          <w:rFonts w:ascii="Century Schoolbook" w:hAnsi="Century Schoolbook" w:cs="Arial"/>
          <w:sz w:val="26"/>
        </w:rPr>
        <w:tab/>
      </w:r>
      <w:r w:rsidR="00A354E5">
        <w:rPr>
          <w:rFonts w:ascii="Wingdings" w:hAnsi="Wingdings" w:cs="Arial"/>
          <w:sz w:val="26"/>
        </w:rPr>
        <w:t></w:t>
      </w:r>
      <w:r w:rsidR="00A354E5">
        <w:rPr>
          <w:rFonts w:ascii="Arial" w:hAnsi="Arial" w:cs="Arial"/>
          <w:sz w:val="26"/>
        </w:rPr>
        <w:t>+91-9003734507</w:t>
      </w:r>
    </w:p>
    <w:p w:rsidR="00A354E5" w:rsidRDefault="00A354E5">
      <w:pPr>
        <w:pStyle w:val="Title"/>
        <w:spacing w:line="360" w:lineRule="auto"/>
        <w:jc w:val="both"/>
        <w:rPr>
          <w:rFonts w:ascii="Verdana" w:hAnsi="Verdana"/>
          <w:i/>
          <w:color w:val="943634"/>
          <w:sz w:val="28"/>
          <w:u w:val="none"/>
        </w:rPr>
      </w:pPr>
    </w:p>
    <w:p w:rsidR="00A354E5" w:rsidRDefault="00A354E5">
      <w:pPr>
        <w:pStyle w:val="Title"/>
        <w:spacing w:line="360" w:lineRule="auto"/>
        <w:jc w:val="both"/>
        <w:rPr>
          <w:b w:val="0"/>
          <w:sz w:val="28"/>
          <w:u w:val="none"/>
        </w:rPr>
      </w:pPr>
      <w:r>
        <w:rPr>
          <w:rFonts w:ascii="Verdana" w:hAnsi="Verdana"/>
          <w:i/>
          <w:color w:val="943634"/>
          <w:sz w:val="28"/>
          <w:u w:val="none"/>
        </w:rPr>
        <w:t>Objective</w:t>
      </w:r>
      <w:r>
        <w:rPr>
          <w:rFonts w:ascii="Arial" w:hAnsi="Arial" w:cs="Arial"/>
          <w:i/>
          <w:sz w:val="28"/>
          <w:u w:val="none"/>
        </w:rPr>
        <w:t>:</w:t>
      </w:r>
      <w:r w:rsidR="000D198F">
        <w:rPr>
          <w:rFonts w:ascii="Arial" w:hAnsi="Arial" w:cs="Arial"/>
          <w:i/>
          <w:sz w:val="28"/>
          <w:u w:val="none"/>
        </w:rPr>
        <w:t xml:space="preserve"> </w:t>
      </w:r>
      <w:r>
        <w:rPr>
          <w:b w:val="0"/>
          <w:sz w:val="24"/>
          <w:u w:val="none"/>
        </w:rPr>
        <w:t>Seeking career-oriented position in a challenging environment in technology and development areas that provides opportunities for stability, growth and advancement, where I can utilize and improve my skills. Willing to work in an organization where my efforts are recognized and rewarded</w:t>
      </w:r>
      <w:r>
        <w:rPr>
          <w:b w:val="0"/>
          <w:sz w:val="28"/>
          <w:u w:val="none"/>
        </w:rPr>
        <w:t>.</w:t>
      </w:r>
    </w:p>
    <w:p w:rsidR="00A354E5" w:rsidRDefault="00A354E5">
      <w:pPr>
        <w:rPr>
          <w:b/>
        </w:rPr>
      </w:pPr>
      <w:r>
        <w:rPr>
          <w:rFonts w:ascii="Verdana" w:hAnsi="Verdana"/>
          <w:b/>
          <w:i/>
          <w:color w:val="943634"/>
          <w:sz w:val="28"/>
        </w:rPr>
        <w:t>Summary</w:t>
      </w:r>
      <w:r>
        <w:rPr>
          <w:b/>
          <w:color w:val="943634"/>
          <w:sz w:val="28"/>
        </w:rPr>
        <w:t>:</w:t>
      </w:r>
      <w:r>
        <w:rPr>
          <w:rFonts w:ascii="Verdana" w:hAnsi="Verdana"/>
          <w:b/>
          <w:sz w:val="24"/>
        </w:rPr>
        <w:tab/>
      </w:r>
      <w:r>
        <w:rPr>
          <w:b/>
        </w:rPr>
        <w:tab/>
      </w:r>
    </w:p>
    <w:p w:rsidR="00A354E5" w:rsidRPr="001479C7" w:rsidRDefault="00A354E5" w:rsidP="001479C7">
      <w:pPr>
        <w:pStyle w:val="Title"/>
        <w:numPr>
          <w:ilvl w:val="0"/>
          <w:numId w:val="1"/>
        </w:numPr>
        <w:spacing w:line="360" w:lineRule="auto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Having Expe</w:t>
      </w:r>
      <w:r w:rsidR="00DD5B33">
        <w:rPr>
          <w:b w:val="0"/>
          <w:sz w:val="24"/>
          <w:u w:val="none"/>
        </w:rPr>
        <w:t>rience in</w:t>
      </w:r>
      <w:r>
        <w:rPr>
          <w:b w:val="0"/>
          <w:sz w:val="24"/>
          <w:u w:val="none"/>
        </w:rPr>
        <w:t xml:space="preserve"> </w:t>
      </w:r>
      <w:r w:rsidR="002718FB">
        <w:rPr>
          <w:b w:val="0"/>
          <w:sz w:val="24"/>
          <w:u w:val="none"/>
        </w:rPr>
        <w:t>Sales &amp;</w:t>
      </w:r>
      <w:r w:rsidR="00D73848">
        <w:rPr>
          <w:b w:val="0"/>
          <w:sz w:val="24"/>
          <w:u w:val="none"/>
        </w:rPr>
        <w:t xml:space="preserve"> Service, Electrical </w:t>
      </w:r>
      <w:r>
        <w:rPr>
          <w:b w:val="0"/>
          <w:sz w:val="24"/>
          <w:u w:val="none"/>
        </w:rPr>
        <w:t>substation Maintenance.</w:t>
      </w:r>
      <w:r w:rsidR="00D73848" w:rsidRPr="00D73848">
        <w:rPr>
          <w:b w:val="0"/>
          <w:sz w:val="24"/>
          <w:u w:val="none"/>
        </w:rPr>
        <w:t xml:space="preserve"> </w:t>
      </w:r>
      <w:proofErr w:type="gramStart"/>
      <w:r w:rsidR="00D73848">
        <w:rPr>
          <w:b w:val="0"/>
          <w:sz w:val="24"/>
          <w:u w:val="none"/>
        </w:rPr>
        <w:t>and</w:t>
      </w:r>
      <w:proofErr w:type="gramEnd"/>
      <w:r w:rsidR="00D73848">
        <w:rPr>
          <w:b w:val="0"/>
          <w:sz w:val="24"/>
          <w:u w:val="none"/>
        </w:rPr>
        <w:t xml:space="preserve"> supervision of construction management,</w:t>
      </w:r>
    </w:p>
    <w:p w:rsidR="00A354E5" w:rsidRDefault="00A354E5">
      <w:pPr>
        <w:pStyle w:val="Title"/>
        <w:numPr>
          <w:ilvl w:val="0"/>
          <w:numId w:val="1"/>
        </w:numPr>
        <w:spacing w:line="360" w:lineRule="auto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 xml:space="preserve">Extensive  experience of planning &amp; Execution. </w:t>
      </w:r>
    </w:p>
    <w:p w:rsidR="00A354E5" w:rsidRDefault="00A354E5">
      <w:pPr>
        <w:pStyle w:val="Title"/>
        <w:numPr>
          <w:ilvl w:val="0"/>
          <w:numId w:val="1"/>
        </w:numPr>
        <w:spacing w:line="360" w:lineRule="auto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Ability to work in teams as well as independently.</w:t>
      </w:r>
    </w:p>
    <w:p w:rsidR="00A354E5" w:rsidRDefault="00A354E5">
      <w:pPr>
        <w:pStyle w:val="Title"/>
        <w:numPr>
          <w:ilvl w:val="0"/>
          <w:numId w:val="1"/>
        </w:numPr>
        <w:tabs>
          <w:tab w:val="left" w:pos="0"/>
        </w:tabs>
        <w:spacing w:line="360" w:lineRule="auto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Ability to grasp new technologies and tools quickly and apply them in projects.</w:t>
      </w:r>
    </w:p>
    <w:p w:rsidR="00A354E5" w:rsidRDefault="00A354E5">
      <w:pPr>
        <w:pStyle w:val="Title"/>
        <w:spacing w:line="360" w:lineRule="auto"/>
        <w:ind w:left="-90"/>
        <w:jc w:val="both"/>
        <w:rPr>
          <w:rFonts w:ascii="Verdana" w:hAnsi="Verdana" w:cs="Arial"/>
          <w:sz w:val="22"/>
          <w:u w:val="none"/>
        </w:rPr>
      </w:pPr>
    </w:p>
    <w:p w:rsidR="00FD058C" w:rsidRDefault="00A354E5" w:rsidP="00FD058C">
      <w:pPr>
        <w:spacing w:line="360" w:lineRule="auto"/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  <w:i/>
          <w:color w:val="943634"/>
          <w:sz w:val="28"/>
        </w:rPr>
        <w:t xml:space="preserve">Work </w:t>
      </w:r>
      <w:proofErr w:type="gramStart"/>
      <w:r>
        <w:rPr>
          <w:rFonts w:ascii="Verdana" w:hAnsi="Verdana" w:cs="Arial"/>
          <w:b/>
          <w:i/>
          <w:color w:val="943634"/>
          <w:sz w:val="28"/>
        </w:rPr>
        <w:t xml:space="preserve">Experience </w:t>
      </w:r>
      <w:r>
        <w:rPr>
          <w:rFonts w:ascii="Verdana" w:hAnsi="Verdana" w:cs="Arial"/>
          <w:b/>
        </w:rPr>
        <w:t>:</w:t>
      </w:r>
      <w:proofErr w:type="gramEnd"/>
      <w:r>
        <w:rPr>
          <w:rFonts w:ascii="Verdana" w:hAnsi="Verdana" w:cs="Arial"/>
          <w:b/>
        </w:rPr>
        <w:t xml:space="preserve">         </w:t>
      </w:r>
    </w:p>
    <w:p w:rsidR="00716219" w:rsidRDefault="003E7D60" w:rsidP="00716219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</w:rPr>
      </w:pPr>
      <w:r w:rsidRPr="00716219">
        <w:rPr>
          <w:sz w:val="24"/>
        </w:rPr>
        <w:t xml:space="preserve">Designation  </w:t>
      </w:r>
      <w:r w:rsidR="00716219">
        <w:rPr>
          <w:sz w:val="24"/>
        </w:rPr>
        <w:tab/>
        <w:t xml:space="preserve">      </w:t>
      </w:r>
      <w:r w:rsidRPr="00716219">
        <w:rPr>
          <w:sz w:val="24"/>
        </w:rPr>
        <w:t xml:space="preserve"> : </w:t>
      </w:r>
      <w:r w:rsidRPr="00716219">
        <w:rPr>
          <w:b/>
          <w:sz w:val="24"/>
        </w:rPr>
        <w:t xml:space="preserve">   </w:t>
      </w:r>
      <w:r w:rsidR="00716219" w:rsidRPr="00716219">
        <w:rPr>
          <w:sz w:val="24"/>
        </w:rPr>
        <w:t xml:space="preserve">Joined as a </w:t>
      </w:r>
      <w:r w:rsidR="00716219" w:rsidRPr="00716219">
        <w:rPr>
          <w:b/>
          <w:sz w:val="24"/>
        </w:rPr>
        <w:t xml:space="preserve">Area service </w:t>
      </w:r>
      <w:proofErr w:type="spellStart"/>
      <w:r w:rsidR="00716219" w:rsidRPr="00716219">
        <w:rPr>
          <w:b/>
          <w:sz w:val="24"/>
        </w:rPr>
        <w:t>Incharge</w:t>
      </w:r>
      <w:proofErr w:type="spellEnd"/>
      <w:r w:rsidR="00716219" w:rsidRPr="00716219">
        <w:rPr>
          <w:sz w:val="24"/>
        </w:rPr>
        <w:t xml:space="preserve"> on Nov 2017 and got a transfer to </w:t>
      </w:r>
    </w:p>
    <w:p w:rsidR="00716219" w:rsidRDefault="00716219" w:rsidP="00716219">
      <w:pPr>
        <w:pStyle w:val="ListParagraph"/>
        <w:spacing w:line="360" w:lineRule="auto"/>
        <w:ind w:left="795"/>
        <w:jc w:val="both"/>
        <w:rPr>
          <w:b/>
          <w:sz w:val="24"/>
        </w:rPr>
      </w:pPr>
      <w:r>
        <w:rPr>
          <w:sz w:val="24"/>
        </w:rPr>
        <w:t xml:space="preserve">                           </w:t>
      </w:r>
      <w:r>
        <w:rPr>
          <w:sz w:val="24"/>
        </w:rPr>
        <w:tab/>
        <w:t xml:space="preserve"> </w:t>
      </w:r>
      <w:proofErr w:type="gramStart"/>
      <w:r w:rsidRPr="00716219">
        <w:rPr>
          <w:sz w:val="24"/>
        </w:rPr>
        <w:t xml:space="preserve">Sales </w:t>
      </w:r>
      <w:r>
        <w:rPr>
          <w:sz w:val="24"/>
        </w:rPr>
        <w:t xml:space="preserve"> </w:t>
      </w:r>
      <w:proofErr w:type="spellStart"/>
      <w:r w:rsidRPr="00716219">
        <w:rPr>
          <w:sz w:val="24"/>
        </w:rPr>
        <w:t>department,</w:t>
      </w:r>
      <w:r>
        <w:rPr>
          <w:sz w:val="24"/>
        </w:rPr>
        <w:t>w</w:t>
      </w:r>
      <w:r w:rsidRPr="00716219">
        <w:rPr>
          <w:sz w:val="24"/>
        </w:rPr>
        <w:t>orking</w:t>
      </w:r>
      <w:proofErr w:type="spellEnd"/>
      <w:proofErr w:type="gramEnd"/>
      <w:r w:rsidRPr="00716219">
        <w:rPr>
          <w:sz w:val="24"/>
        </w:rPr>
        <w:t xml:space="preserve"> as a</w:t>
      </w:r>
      <w:r w:rsidR="002718FB">
        <w:rPr>
          <w:sz w:val="24"/>
        </w:rPr>
        <w:t xml:space="preserve"> </w:t>
      </w:r>
      <w:r w:rsidRPr="00716219">
        <w:rPr>
          <w:sz w:val="24"/>
        </w:rPr>
        <w:t xml:space="preserve"> </w:t>
      </w:r>
      <w:r w:rsidRPr="00716219">
        <w:rPr>
          <w:b/>
          <w:sz w:val="24"/>
        </w:rPr>
        <w:t>Sales Manager</w:t>
      </w:r>
      <w:r w:rsidR="002718FB">
        <w:rPr>
          <w:b/>
          <w:sz w:val="24"/>
        </w:rPr>
        <w:t>.</w:t>
      </w:r>
    </w:p>
    <w:p w:rsidR="003E7D60" w:rsidRPr="00716219" w:rsidRDefault="00F4395F" w:rsidP="00716219">
      <w:pPr>
        <w:pStyle w:val="ListParagraph"/>
        <w:spacing w:line="360" w:lineRule="auto"/>
        <w:ind w:left="795"/>
        <w:jc w:val="both"/>
        <w:rPr>
          <w:sz w:val="24"/>
        </w:rPr>
      </w:pPr>
      <w:r>
        <w:rPr>
          <w:sz w:val="24"/>
        </w:rPr>
        <w:t xml:space="preserve"> </w:t>
      </w:r>
      <w:r w:rsidR="003E7D60" w:rsidRPr="003E7D60">
        <w:rPr>
          <w:sz w:val="24"/>
        </w:rPr>
        <w:t>Company</w:t>
      </w:r>
      <w:r w:rsidR="003E7D60" w:rsidRPr="003E7D60">
        <w:rPr>
          <w:b/>
          <w:sz w:val="24"/>
        </w:rPr>
        <w:tab/>
      </w:r>
      <w:r>
        <w:rPr>
          <w:b/>
          <w:sz w:val="24"/>
        </w:rPr>
        <w:t xml:space="preserve">     </w:t>
      </w:r>
      <w:r w:rsidR="00716219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="003E7D60" w:rsidRPr="003E7D60">
        <w:rPr>
          <w:sz w:val="24"/>
        </w:rPr>
        <w:t>:</w:t>
      </w:r>
      <w:r>
        <w:rPr>
          <w:sz w:val="24"/>
        </w:rPr>
        <w:t xml:space="preserve">     </w:t>
      </w:r>
      <w:proofErr w:type="spellStart"/>
      <w:r w:rsidR="003E7D60">
        <w:rPr>
          <w:b/>
          <w:sz w:val="24"/>
        </w:rPr>
        <w:t>Crossfields</w:t>
      </w:r>
      <w:proofErr w:type="spellEnd"/>
      <w:r w:rsidR="003E7D60">
        <w:rPr>
          <w:b/>
          <w:sz w:val="24"/>
        </w:rPr>
        <w:t xml:space="preserve"> water purifiers private </w:t>
      </w:r>
      <w:proofErr w:type="spellStart"/>
      <w:r w:rsidR="003E7D60">
        <w:rPr>
          <w:b/>
          <w:sz w:val="24"/>
        </w:rPr>
        <w:t>limited</w:t>
      </w:r>
      <w:proofErr w:type="gramStart"/>
      <w:r w:rsidR="003E7D60">
        <w:rPr>
          <w:b/>
          <w:sz w:val="24"/>
        </w:rPr>
        <w:t>,Coimbatore</w:t>
      </w:r>
      <w:proofErr w:type="spellEnd"/>
      <w:proofErr w:type="gramEnd"/>
    </w:p>
    <w:p w:rsidR="003E7D60" w:rsidRDefault="00F4395F" w:rsidP="003E7D60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       </w:t>
      </w:r>
      <w:r w:rsidR="00716219">
        <w:rPr>
          <w:sz w:val="24"/>
        </w:rPr>
        <w:t xml:space="preserve">       </w:t>
      </w:r>
      <w:r>
        <w:rPr>
          <w:sz w:val="24"/>
        </w:rPr>
        <w:t xml:space="preserve"> Duration</w:t>
      </w:r>
      <w:r>
        <w:rPr>
          <w:sz w:val="24"/>
        </w:rPr>
        <w:tab/>
        <w:t xml:space="preserve">   </w:t>
      </w:r>
      <w:r w:rsidR="003E7D60">
        <w:rPr>
          <w:sz w:val="24"/>
        </w:rPr>
        <w:t xml:space="preserve"> </w:t>
      </w:r>
      <w:r w:rsidR="00716219">
        <w:rPr>
          <w:sz w:val="24"/>
        </w:rPr>
        <w:t xml:space="preserve"> </w:t>
      </w:r>
      <w:r>
        <w:rPr>
          <w:sz w:val="24"/>
        </w:rPr>
        <w:t xml:space="preserve"> </w:t>
      </w:r>
      <w:r w:rsidR="003E7D60">
        <w:rPr>
          <w:sz w:val="24"/>
        </w:rPr>
        <w:t xml:space="preserve"> :        Nov 2017 to </w:t>
      </w:r>
      <w:proofErr w:type="gramStart"/>
      <w:r w:rsidR="003E7D60">
        <w:rPr>
          <w:sz w:val="24"/>
        </w:rPr>
        <w:t>Till</w:t>
      </w:r>
      <w:proofErr w:type="gramEnd"/>
      <w:r w:rsidR="003E7D60">
        <w:rPr>
          <w:sz w:val="24"/>
        </w:rPr>
        <w:t xml:space="preserve"> date</w:t>
      </w:r>
    </w:p>
    <w:p w:rsidR="000D198F" w:rsidRPr="000D198F" w:rsidRDefault="000D198F" w:rsidP="00595549">
      <w:pPr>
        <w:numPr>
          <w:ilvl w:val="0"/>
          <w:numId w:val="20"/>
        </w:numPr>
        <w:spacing w:after="100" w:afterAutospacing="1" w:line="360" w:lineRule="auto"/>
        <w:ind w:left="432" w:hanging="432"/>
        <w:jc w:val="both"/>
        <w:rPr>
          <w:sz w:val="24"/>
          <w:szCs w:val="24"/>
          <w:shd w:val="clear" w:color="auto" w:fill="FFFFFF"/>
        </w:rPr>
      </w:pPr>
      <w:r w:rsidRPr="000D198F">
        <w:rPr>
          <w:sz w:val="26"/>
          <w:szCs w:val="26"/>
        </w:rPr>
        <w:t xml:space="preserve">Attending direct client </w:t>
      </w:r>
      <w:proofErr w:type="spellStart"/>
      <w:r w:rsidRPr="000D198F">
        <w:rPr>
          <w:sz w:val="26"/>
          <w:szCs w:val="26"/>
        </w:rPr>
        <w:t>meeting</w:t>
      </w:r>
      <w:proofErr w:type="gramStart"/>
      <w:r w:rsidRPr="000D198F">
        <w:rPr>
          <w:sz w:val="26"/>
          <w:szCs w:val="26"/>
        </w:rPr>
        <w:t>,</w:t>
      </w:r>
      <w:r>
        <w:rPr>
          <w:sz w:val="26"/>
          <w:szCs w:val="26"/>
        </w:rPr>
        <w:t>explaining</w:t>
      </w:r>
      <w:proofErr w:type="spellEnd"/>
      <w:proofErr w:type="gramEnd"/>
      <w:r>
        <w:rPr>
          <w:sz w:val="26"/>
          <w:szCs w:val="26"/>
        </w:rPr>
        <w:t xml:space="preserve"> our products, </w:t>
      </w:r>
      <w:r w:rsidRPr="000D198F">
        <w:rPr>
          <w:sz w:val="26"/>
          <w:szCs w:val="26"/>
        </w:rPr>
        <w:t xml:space="preserve">Supervised the delivery and installation of machines to </w:t>
      </w:r>
      <w:r w:rsidR="00D73848">
        <w:rPr>
          <w:sz w:val="26"/>
          <w:szCs w:val="26"/>
        </w:rPr>
        <w:t xml:space="preserve">the </w:t>
      </w:r>
      <w:r w:rsidRPr="000D198F">
        <w:rPr>
          <w:sz w:val="26"/>
          <w:szCs w:val="26"/>
        </w:rPr>
        <w:t xml:space="preserve"> clients</w:t>
      </w:r>
      <w:r>
        <w:rPr>
          <w:sz w:val="26"/>
          <w:szCs w:val="26"/>
        </w:rPr>
        <w:t>.</w:t>
      </w:r>
    </w:p>
    <w:p w:rsidR="00595549" w:rsidRPr="000D198F" w:rsidRDefault="00595549" w:rsidP="000D198F">
      <w:pPr>
        <w:numPr>
          <w:ilvl w:val="0"/>
          <w:numId w:val="20"/>
        </w:numPr>
        <w:spacing w:after="100" w:afterAutospacing="1" w:line="360" w:lineRule="auto"/>
        <w:ind w:left="432" w:hanging="432"/>
        <w:jc w:val="both"/>
        <w:rPr>
          <w:sz w:val="24"/>
          <w:szCs w:val="24"/>
          <w:shd w:val="clear" w:color="auto" w:fill="FFFFFF"/>
        </w:rPr>
      </w:pPr>
      <w:r w:rsidRPr="000D198F">
        <w:rPr>
          <w:sz w:val="24"/>
          <w:szCs w:val="24"/>
          <w:shd w:val="clear" w:color="auto" w:fill="FFFFFF"/>
        </w:rPr>
        <w:t>Daily</w:t>
      </w:r>
      <w:r w:rsidR="00716219" w:rsidRPr="000D198F">
        <w:rPr>
          <w:sz w:val="24"/>
          <w:szCs w:val="24"/>
          <w:shd w:val="clear" w:color="auto" w:fill="FFFFFF"/>
        </w:rPr>
        <w:t xml:space="preserve"> </w:t>
      </w:r>
      <w:r w:rsidRPr="000D198F">
        <w:rPr>
          <w:sz w:val="24"/>
          <w:szCs w:val="24"/>
          <w:shd w:val="clear" w:color="auto" w:fill="FFFFFF"/>
        </w:rPr>
        <w:t>re</w:t>
      </w:r>
      <w:r w:rsidR="00877BF9" w:rsidRPr="000D198F">
        <w:rPr>
          <w:sz w:val="24"/>
          <w:szCs w:val="24"/>
          <w:shd w:val="clear" w:color="auto" w:fill="FFFFFF"/>
        </w:rPr>
        <w:t xml:space="preserve">port’s </w:t>
      </w:r>
      <w:r w:rsidR="003E7D60" w:rsidRPr="000D198F">
        <w:rPr>
          <w:sz w:val="24"/>
          <w:szCs w:val="24"/>
          <w:shd w:val="clear" w:color="auto" w:fill="FFFFFF"/>
        </w:rPr>
        <w:t>monitoring.</w:t>
      </w:r>
      <w:r w:rsidR="00181C0D">
        <w:rPr>
          <w:sz w:val="24"/>
          <w:szCs w:val="24"/>
          <w:shd w:val="clear" w:color="auto" w:fill="FFFFFF"/>
        </w:rPr>
        <w:t xml:space="preserve"> a</w:t>
      </w:r>
      <w:r w:rsidR="000D198F">
        <w:rPr>
          <w:sz w:val="24"/>
          <w:szCs w:val="24"/>
          <w:shd w:val="clear" w:color="auto" w:fill="FFFFFF"/>
        </w:rPr>
        <w:t xml:space="preserve">nd  </w:t>
      </w:r>
      <w:r w:rsidR="00877BF9" w:rsidRPr="000D198F">
        <w:rPr>
          <w:sz w:val="24"/>
          <w:szCs w:val="24"/>
          <w:shd w:val="clear" w:color="auto" w:fill="FFFFFF"/>
        </w:rPr>
        <w:t>Schedule</w:t>
      </w:r>
      <w:r w:rsidR="000D198F">
        <w:rPr>
          <w:sz w:val="24"/>
          <w:szCs w:val="24"/>
          <w:shd w:val="clear" w:color="auto" w:fill="FFFFFF"/>
        </w:rPr>
        <w:t xml:space="preserve"> </w:t>
      </w:r>
      <w:r w:rsidR="00877BF9" w:rsidRPr="000D198F">
        <w:rPr>
          <w:sz w:val="24"/>
          <w:szCs w:val="24"/>
          <w:shd w:val="clear" w:color="auto" w:fill="FFFFFF"/>
        </w:rPr>
        <w:t xml:space="preserve">Technician </w:t>
      </w:r>
      <w:r w:rsidRPr="000D198F">
        <w:rPr>
          <w:sz w:val="24"/>
          <w:szCs w:val="24"/>
          <w:shd w:val="clear" w:color="auto" w:fill="FFFFFF"/>
        </w:rPr>
        <w:t>for</w:t>
      </w:r>
      <w:r w:rsidR="000D198F">
        <w:rPr>
          <w:sz w:val="24"/>
          <w:szCs w:val="24"/>
          <w:shd w:val="clear" w:color="auto" w:fill="FFFFFF"/>
        </w:rPr>
        <w:t xml:space="preserve"> </w:t>
      </w:r>
      <w:r w:rsidRPr="000D198F">
        <w:rPr>
          <w:sz w:val="24"/>
          <w:szCs w:val="24"/>
          <w:shd w:val="clear" w:color="auto" w:fill="FFFFFF"/>
        </w:rPr>
        <w:t>t</w:t>
      </w:r>
      <w:r w:rsidR="00877BF9" w:rsidRPr="000D198F">
        <w:rPr>
          <w:sz w:val="24"/>
          <w:szCs w:val="24"/>
          <w:shd w:val="clear" w:color="auto" w:fill="FFFFFF"/>
        </w:rPr>
        <w:t>he C</w:t>
      </w:r>
      <w:r w:rsidR="003E7D60" w:rsidRPr="000D198F">
        <w:rPr>
          <w:sz w:val="24"/>
          <w:szCs w:val="24"/>
          <w:shd w:val="clear" w:color="auto" w:fill="FFFFFF"/>
        </w:rPr>
        <w:t>omplaints</w:t>
      </w:r>
    </w:p>
    <w:p w:rsidR="00595549" w:rsidRPr="00877BF9" w:rsidRDefault="00877BF9" w:rsidP="00595549">
      <w:pPr>
        <w:numPr>
          <w:ilvl w:val="0"/>
          <w:numId w:val="20"/>
        </w:numPr>
        <w:spacing w:after="100" w:afterAutospacing="1" w:line="360" w:lineRule="auto"/>
        <w:ind w:left="432" w:hanging="432"/>
        <w:jc w:val="both"/>
        <w:rPr>
          <w:color w:val="222222"/>
          <w:sz w:val="24"/>
          <w:szCs w:val="24"/>
          <w:shd w:val="clear" w:color="auto" w:fill="FFFFFF"/>
        </w:rPr>
      </w:pPr>
      <w:r w:rsidRPr="000D198F">
        <w:rPr>
          <w:sz w:val="24"/>
          <w:szCs w:val="24"/>
          <w:shd w:val="clear" w:color="auto" w:fill="FFFFFF"/>
        </w:rPr>
        <w:t xml:space="preserve">Collecting </w:t>
      </w:r>
      <w:proofErr w:type="spellStart"/>
      <w:r w:rsidRPr="000D198F">
        <w:rPr>
          <w:sz w:val="24"/>
          <w:szCs w:val="24"/>
          <w:shd w:val="clear" w:color="auto" w:fill="FFFFFF"/>
        </w:rPr>
        <w:t>DAR</w:t>
      </w:r>
      <w:proofErr w:type="gramStart"/>
      <w:r w:rsidRPr="000D198F">
        <w:rPr>
          <w:sz w:val="24"/>
          <w:szCs w:val="24"/>
          <w:shd w:val="clear" w:color="auto" w:fill="FFFFFF"/>
        </w:rPr>
        <w:t>,Invoice,Estimate</w:t>
      </w:r>
      <w:proofErr w:type="spellEnd"/>
      <w:proofErr w:type="gramEnd"/>
      <w:r w:rsidR="00716219">
        <w:rPr>
          <w:color w:val="222222"/>
          <w:sz w:val="24"/>
          <w:szCs w:val="24"/>
          <w:shd w:val="clear" w:color="auto" w:fill="FFFFFF"/>
        </w:rPr>
        <w:t xml:space="preserve"> </w:t>
      </w:r>
      <w:r w:rsidR="00595549" w:rsidRPr="00877BF9">
        <w:rPr>
          <w:color w:val="222222"/>
          <w:sz w:val="24"/>
          <w:szCs w:val="24"/>
          <w:shd w:val="clear" w:color="auto" w:fill="FFFFFF"/>
        </w:rPr>
        <w:t>and</w:t>
      </w:r>
      <w:r w:rsidR="00716219">
        <w:rPr>
          <w:color w:val="222222"/>
          <w:sz w:val="24"/>
          <w:szCs w:val="24"/>
          <w:shd w:val="clear" w:color="auto" w:fill="FFFFFF"/>
        </w:rPr>
        <w:t xml:space="preserve"> </w:t>
      </w:r>
      <w:r w:rsidR="003E7D60" w:rsidRPr="00877BF9">
        <w:rPr>
          <w:color w:val="222222"/>
          <w:sz w:val="24"/>
          <w:szCs w:val="24"/>
          <w:shd w:val="clear" w:color="auto" w:fill="FFFFFF"/>
        </w:rPr>
        <w:t>reports.</w:t>
      </w:r>
    </w:p>
    <w:p w:rsidR="00595549" w:rsidRPr="000D198F" w:rsidRDefault="00877BF9" w:rsidP="00595549">
      <w:pPr>
        <w:numPr>
          <w:ilvl w:val="0"/>
          <w:numId w:val="20"/>
        </w:numPr>
        <w:spacing w:after="100" w:afterAutospacing="1" w:line="360" w:lineRule="auto"/>
        <w:ind w:left="432" w:hanging="432"/>
        <w:jc w:val="both"/>
        <w:rPr>
          <w:sz w:val="24"/>
          <w:szCs w:val="24"/>
          <w:shd w:val="clear" w:color="auto" w:fill="FFFFFF"/>
        </w:rPr>
      </w:pPr>
      <w:r w:rsidRPr="000D198F">
        <w:rPr>
          <w:sz w:val="24"/>
          <w:szCs w:val="24"/>
          <w:shd w:val="clear" w:color="auto" w:fill="FFFFFF"/>
        </w:rPr>
        <w:t xml:space="preserve">Spares stock </w:t>
      </w:r>
      <w:r w:rsidR="003E7D60" w:rsidRPr="000D198F">
        <w:rPr>
          <w:sz w:val="24"/>
          <w:szCs w:val="24"/>
          <w:shd w:val="clear" w:color="auto" w:fill="FFFFFF"/>
        </w:rPr>
        <w:t>handling.</w:t>
      </w:r>
    </w:p>
    <w:p w:rsidR="00595549" w:rsidRPr="000D198F" w:rsidRDefault="003E7D60" w:rsidP="00595549">
      <w:pPr>
        <w:numPr>
          <w:ilvl w:val="0"/>
          <w:numId w:val="20"/>
        </w:numPr>
        <w:spacing w:after="100" w:afterAutospacing="1" w:line="360" w:lineRule="auto"/>
        <w:ind w:left="432" w:hanging="432"/>
        <w:jc w:val="both"/>
        <w:rPr>
          <w:sz w:val="24"/>
          <w:szCs w:val="24"/>
          <w:shd w:val="clear" w:color="auto" w:fill="FFFFFF"/>
        </w:rPr>
      </w:pPr>
      <w:r w:rsidRPr="000D198F">
        <w:rPr>
          <w:sz w:val="24"/>
          <w:szCs w:val="24"/>
          <w:shd w:val="clear" w:color="auto" w:fill="FFFFFF"/>
        </w:rPr>
        <w:t>Customer visit for Cross che</w:t>
      </w:r>
      <w:r w:rsidR="00595549" w:rsidRPr="000D198F">
        <w:rPr>
          <w:sz w:val="24"/>
          <w:szCs w:val="24"/>
          <w:shd w:val="clear" w:color="auto" w:fill="FFFFFF"/>
        </w:rPr>
        <w:t>cking of Service with photos &amp;</w:t>
      </w:r>
      <w:r w:rsidRPr="000D198F">
        <w:rPr>
          <w:sz w:val="24"/>
          <w:szCs w:val="24"/>
          <w:shd w:val="clear" w:color="auto" w:fill="FFFFFF"/>
        </w:rPr>
        <w:t xml:space="preserve"> collecting feedback report from the</w:t>
      </w:r>
      <w:r w:rsidR="00595549" w:rsidRPr="000D198F">
        <w:rPr>
          <w:sz w:val="24"/>
          <w:szCs w:val="24"/>
          <w:shd w:val="clear" w:color="auto" w:fill="FFFFFF"/>
        </w:rPr>
        <w:t>m.</w:t>
      </w:r>
    </w:p>
    <w:p w:rsidR="003E7D60" w:rsidRDefault="003E7D60" w:rsidP="00A8716D">
      <w:pPr>
        <w:numPr>
          <w:ilvl w:val="0"/>
          <w:numId w:val="19"/>
        </w:numPr>
        <w:spacing w:after="0" w:line="360" w:lineRule="auto"/>
        <w:jc w:val="both"/>
        <w:rPr>
          <w:b/>
          <w:sz w:val="24"/>
          <w:szCs w:val="24"/>
        </w:rPr>
      </w:pPr>
      <w:r w:rsidRPr="00FD058C">
        <w:rPr>
          <w:b/>
          <w:color w:val="222222"/>
          <w:sz w:val="24"/>
          <w:szCs w:val="24"/>
        </w:rPr>
        <w:lastRenderedPageBreak/>
        <w:t xml:space="preserve">From </w:t>
      </w:r>
      <w:r>
        <w:rPr>
          <w:b/>
          <w:color w:val="222222"/>
          <w:sz w:val="24"/>
          <w:szCs w:val="24"/>
        </w:rPr>
        <w:t>Nov</w:t>
      </w:r>
      <w:r w:rsidRPr="00FD058C">
        <w:rPr>
          <w:b/>
          <w:color w:val="222222"/>
          <w:sz w:val="24"/>
          <w:szCs w:val="24"/>
        </w:rPr>
        <w:t xml:space="preserve"> 2016</w:t>
      </w:r>
      <w:r>
        <w:rPr>
          <w:b/>
          <w:color w:val="222222"/>
          <w:sz w:val="24"/>
          <w:szCs w:val="24"/>
        </w:rPr>
        <w:t xml:space="preserve"> to </w:t>
      </w:r>
      <w:r w:rsidR="00595549">
        <w:rPr>
          <w:b/>
          <w:color w:val="222222"/>
          <w:sz w:val="24"/>
          <w:szCs w:val="24"/>
        </w:rPr>
        <w:t>Nov 2017</w:t>
      </w:r>
      <w:r w:rsidRPr="00FD058C">
        <w:rPr>
          <w:color w:val="222222"/>
          <w:sz w:val="24"/>
          <w:szCs w:val="24"/>
        </w:rPr>
        <w:t>,</w:t>
      </w:r>
      <w:r>
        <w:rPr>
          <w:color w:val="222222"/>
          <w:sz w:val="24"/>
          <w:szCs w:val="24"/>
        </w:rPr>
        <w:t xml:space="preserve">I </w:t>
      </w:r>
      <w:r w:rsidR="00595549">
        <w:rPr>
          <w:color w:val="222222"/>
          <w:sz w:val="24"/>
          <w:szCs w:val="24"/>
        </w:rPr>
        <w:t>did</w:t>
      </w:r>
      <w:r>
        <w:rPr>
          <w:color w:val="222222"/>
          <w:sz w:val="24"/>
          <w:szCs w:val="24"/>
        </w:rPr>
        <w:t xml:space="preserve"> some individual house wiring</w:t>
      </w:r>
      <w:r w:rsidRPr="00FD058C">
        <w:rPr>
          <w:color w:val="222222"/>
          <w:sz w:val="24"/>
          <w:szCs w:val="24"/>
        </w:rPr>
        <w:t xml:space="preserve"> project with my friend</w:t>
      </w:r>
      <w:r w:rsidR="002718FB">
        <w:rPr>
          <w:color w:val="222222"/>
          <w:sz w:val="24"/>
          <w:szCs w:val="24"/>
        </w:rPr>
        <w:t>.</w:t>
      </w:r>
      <w:r w:rsidR="00716219">
        <w:rPr>
          <w:rFonts w:ascii="Arial" w:hAnsi="Arial" w:cs="Arial"/>
          <w:color w:val="222222"/>
          <w:sz w:val="20"/>
        </w:rPr>
        <w:t xml:space="preserve"> </w:t>
      </w:r>
      <w:r w:rsidRPr="001939A6">
        <w:rPr>
          <w:sz w:val="24"/>
          <w:szCs w:val="24"/>
        </w:rPr>
        <w:t xml:space="preserve">As per the customer requirement/electrical diagram, we </w:t>
      </w:r>
      <w:r w:rsidR="00877BF9">
        <w:rPr>
          <w:sz w:val="24"/>
          <w:szCs w:val="24"/>
        </w:rPr>
        <w:t>have done</w:t>
      </w:r>
      <w:r w:rsidRPr="001939A6">
        <w:rPr>
          <w:sz w:val="24"/>
          <w:szCs w:val="24"/>
        </w:rPr>
        <w:t xml:space="preserve"> Electrical wiring work with </w:t>
      </w:r>
      <w:r>
        <w:rPr>
          <w:sz w:val="24"/>
          <w:szCs w:val="24"/>
        </w:rPr>
        <w:t xml:space="preserve">our </w:t>
      </w:r>
      <w:r w:rsidRPr="001939A6">
        <w:rPr>
          <w:sz w:val="24"/>
          <w:szCs w:val="24"/>
        </w:rPr>
        <w:t>team members</w:t>
      </w:r>
      <w:r>
        <w:rPr>
          <w:b/>
          <w:sz w:val="24"/>
          <w:szCs w:val="24"/>
        </w:rPr>
        <w:t>.</w:t>
      </w:r>
    </w:p>
    <w:p w:rsidR="00A8716D" w:rsidRPr="00595549" w:rsidRDefault="00A8716D" w:rsidP="00A8716D">
      <w:pPr>
        <w:spacing w:after="0" w:line="360" w:lineRule="auto"/>
        <w:ind w:left="435"/>
        <w:jc w:val="both"/>
        <w:rPr>
          <w:rFonts w:ascii="Arial" w:hAnsi="Arial" w:cs="Arial"/>
          <w:color w:val="222222"/>
          <w:sz w:val="20"/>
        </w:rPr>
      </w:pPr>
    </w:p>
    <w:p w:rsidR="00A354E5" w:rsidRPr="00A8716D" w:rsidRDefault="00A354E5" w:rsidP="00A8716D">
      <w:pPr>
        <w:numPr>
          <w:ilvl w:val="0"/>
          <w:numId w:val="19"/>
        </w:numPr>
        <w:spacing w:line="360" w:lineRule="auto"/>
        <w:jc w:val="both"/>
        <w:rPr>
          <w:rFonts w:ascii="Verdana" w:hAnsi="Verdana" w:cs="Arial"/>
          <w:b/>
        </w:rPr>
      </w:pPr>
      <w:r w:rsidRPr="00A8716D">
        <w:rPr>
          <w:sz w:val="24"/>
        </w:rPr>
        <w:t xml:space="preserve">Designation   : </w:t>
      </w:r>
      <w:r w:rsidRPr="00A8716D">
        <w:rPr>
          <w:b/>
          <w:sz w:val="24"/>
        </w:rPr>
        <w:t xml:space="preserve">   Field Service Engineer (Schneider Electric-APC UPS&amp; Inverters)</w:t>
      </w:r>
    </w:p>
    <w:p w:rsidR="00A354E5" w:rsidRDefault="00A354E5" w:rsidP="00E9373F">
      <w:pPr>
        <w:spacing w:line="360" w:lineRule="auto"/>
        <w:ind w:left="435"/>
        <w:jc w:val="both"/>
        <w:rPr>
          <w:b/>
          <w:sz w:val="24"/>
        </w:rPr>
      </w:pPr>
      <w:r>
        <w:rPr>
          <w:sz w:val="24"/>
        </w:rPr>
        <w:t>Company</w:t>
      </w:r>
      <w:r w:rsidR="00E9373F">
        <w:rPr>
          <w:sz w:val="24"/>
        </w:rPr>
        <w:t xml:space="preserve">       </w:t>
      </w:r>
      <w:r>
        <w:rPr>
          <w:sz w:val="24"/>
        </w:rPr>
        <w:t>:</w:t>
      </w:r>
      <w:r>
        <w:rPr>
          <w:b/>
          <w:sz w:val="24"/>
        </w:rPr>
        <w:t xml:space="preserve">      Tech q power controls, Madurai.             </w:t>
      </w:r>
    </w:p>
    <w:p w:rsidR="00A354E5" w:rsidRDefault="00E9373F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       </w:t>
      </w:r>
      <w:r w:rsidR="00A354E5">
        <w:rPr>
          <w:sz w:val="24"/>
        </w:rPr>
        <w:t>Duration</w:t>
      </w:r>
      <w:r w:rsidR="00A354E5">
        <w:rPr>
          <w:sz w:val="24"/>
        </w:rPr>
        <w:tab/>
        <w:t xml:space="preserve">        :     Apr 2012 to Oct 2016.</w:t>
      </w:r>
    </w:p>
    <w:p w:rsidR="00A354E5" w:rsidRDefault="00A354E5">
      <w:pPr>
        <w:rPr>
          <w:rFonts w:ascii="Times" w:hAnsi="Times" w:cs="Arial"/>
          <w:b/>
          <w:i/>
        </w:rPr>
      </w:pPr>
      <w:r>
        <w:rPr>
          <w:rFonts w:ascii="Times" w:hAnsi="Times" w:cs="Arial"/>
          <w:b/>
          <w:i/>
          <w:sz w:val="24"/>
        </w:rPr>
        <w:t>Job Description</w:t>
      </w:r>
      <w:r>
        <w:rPr>
          <w:rFonts w:ascii="Times" w:hAnsi="Times" w:cs="Arial"/>
          <w:b/>
          <w:i/>
        </w:rPr>
        <w:t>:</w:t>
      </w:r>
    </w:p>
    <w:p w:rsidR="00FD058C" w:rsidRPr="001939A6" w:rsidRDefault="00A354E5" w:rsidP="001939A6">
      <w:pPr>
        <w:numPr>
          <w:ilvl w:val="0"/>
          <w:numId w:val="13"/>
        </w:numPr>
        <w:spacing w:after="0" w:line="360" w:lineRule="auto"/>
        <w:rPr>
          <w:rStyle w:val="apple-converted-space"/>
          <w:b/>
          <w:sz w:val="24"/>
        </w:rPr>
      </w:pPr>
      <w:r>
        <w:rPr>
          <w:color w:val="333333"/>
          <w:sz w:val="24"/>
        </w:rPr>
        <w:t>Provided high level of technical support and customer service on-site within the region and where required.</w:t>
      </w:r>
      <w:r w:rsidR="001939A6">
        <w:rPr>
          <w:color w:val="262626"/>
          <w:sz w:val="24"/>
        </w:rPr>
        <w:t>Installation of UPS both single &amp; Three phase supply</w:t>
      </w:r>
      <w:r w:rsidR="001939A6">
        <w:rPr>
          <w:b/>
          <w:sz w:val="24"/>
        </w:rPr>
        <w:t>.</w:t>
      </w:r>
    </w:p>
    <w:p w:rsidR="00A354E5" w:rsidRDefault="00A354E5">
      <w:pPr>
        <w:numPr>
          <w:ilvl w:val="0"/>
          <w:numId w:val="13"/>
        </w:numPr>
        <w:spacing w:after="0" w:line="360" w:lineRule="auto"/>
        <w:rPr>
          <w:b/>
          <w:sz w:val="24"/>
        </w:rPr>
      </w:pPr>
      <w:r>
        <w:rPr>
          <w:color w:val="333333"/>
          <w:sz w:val="24"/>
        </w:rPr>
        <w:t xml:space="preserve">Troubleshoot, investigated and resolved technical problems that arose during implementation </w:t>
      </w:r>
    </w:p>
    <w:p w:rsidR="00A354E5" w:rsidRDefault="00A354E5">
      <w:pPr>
        <w:spacing w:after="0" w:line="360" w:lineRule="auto"/>
        <w:ind w:left="720" w:hanging="360"/>
        <w:rPr>
          <w:b/>
          <w:sz w:val="24"/>
        </w:rPr>
      </w:pPr>
      <w:r>
        <w:rPr>
          <w:color w:val="333333"/>
          <w:sz w:val="24"/>
        </w:rPr>
        <w:t xml:space="preserve">       and start-up.</w:t>
      </w:r>
    </w:p>
    <w:p w:rsidR="00A354E5" w:rsidRDefault="00A354E5">
      <w:pPr>
        <w:numPr>
          <w:ilvl w:val="0"/>
          <w:numId w:val="13"/>
        </w:numPr>
        <w:spacing w:after="0" w:line="360" w:lineRule="auto"/>
        <w:rPr>
          <w:rStyle w:val="apple-converted-space"/>
          <w:b/>
          <w:sz w:val="24"/>
        </w:rPr>
      </w:pPr>
      <w:r>
        <w:rPr>
          <w:color w:val="333333"/>
          <w:sz w:val="24"/>
        </w:rPr>
        <w:t xml:space="preserve">Performed Calibration and Software </w:t>
      </w:r>
      <w:proofErr w:type="spellStart"/>
      <w:r>
        <w:rPr>
          <w:color w:val="333333"/>
          <w:sz w:val="24"/>
        </w:rPr>
        <w:t>upgradation</w:t>
      </w:r>
      <w:proofErr w:type="spellEnd"/>
      <w:r>
        <w:rPr>
          <w:color w:val="333333"/>
          <w:sz w:val="24"/>
        </w:rPr>
        <w:t xml:space="preserve"> for higher rating UPS.</w:t>
      </w:r>
      <w:r>
        <w:rPr>
          <w:rStyle w:val="apple-converted-space"/>
          <w:color w:val="333333"/>
          <w:sz w:val="24"/>
        </w:rPr>
        <w:t> </w:t>
      </w:r>
    </w:p>
    <w:p w:rsidR="00A354E5" w:rsidRDefault="00A354E5">
      <w:pPr>
        <w:numPr>
          <w:ilvl w:val="0"/>
          <w:numId w:val="13"/>
        </w:numPr>
        <w:spacing w:after="0" w:line="360" w:lineRule="auto"/>
        <w:rPr>
          <w:sz w:val="24"/>
        </w:rPr>
      </w:pPr>
      <w:r>
        <w:rPr>
          <w:sz w:val="24"/>
        </w:rPr>
        <w:t xml:space="preserve">Experienced in </w:t>
      </w:r>
      <w:r w:rsidRPr="00DC0E92">
        <w:rPr>
          <w:b/>
          <w:sz w:val="24"/>
        </w:rPr>
        <w:t>SOLAR</w:t>
      </w:r>
      <w:r>
        <w:rPr>
          <w:sz w:val="24"/>
        </w:rPr>
        <w:t xml:space="preserve"> </w:t>
      </w:r>
      <w:r w:rsidRPr="00DC0E92">
        <w:rPr>
          <w:b/>
          <w:sz w:val="24"/>
        </w:rPr>
        <w:t>Panels</w:t>
      </w:r>
      <w:r>
        <w:rPr>
          <w:sz w:val="24"/>
        </w:rPr>
        <w:t xml:space="preserve"> &amp; Inverters Installation also.</w:t>
      </w:r>
    </w:p>
    <w:p w:rsidR="002D3F6C" w:rsidRDefault="002D3F6C" w:rsidP="002D3F6C">
      <w:pPr>
        <w:spacing w:after="0" w:line="360" w:lineRule="auto"/>
        <w:ind w:left="720"/>
        <w:rPr>
          <w:sz w:val="24"/>
        </w:rPr>
      </w:pPr>
    </w:p>
    <w:p w:rsidR="00A354E5" w:rsidRDefault="00E65630">
      <w:pPr>
        <w:spacing w:line="360" w:lineRule="auto"/>
        <w:jc w:val="both"/>
        <w:rPr>
          <w:b/>
          <w:sz w:val="24"/>
        </w:rPr>
      </w:pPr>
      <w:r>
        <w:rPr>
          <w:sz w:val="24"/>
        </w:rPr>
        <w:t>4</w:t>
      </w:r>
      <w:r w:rsidR="00A354E5">
        <w:rPr>
          <w:sz w:val="24"/>
        </w:rPr>
        <w:t>)  Designation</w:t>
      </w:r>
      <w:r w:rsidR="00A354E5">
        <w:rPr>
          <w:b/>
          <w:sz w:val="24"/>
        </w:rPr>
        <w:t xml:space="preserve">   :  Electrical Site Engineer </w:t>
      </w:r>
    </w:p>
    <w:p w:rsidR="00A354E5" w:rsidRDefault="00A354E5">
      <w:pPr>
        <w:spacing w:line="360" w:lineRule="auto"/>
        <w:jc w:val="both"/>
        <w:rPr>
          <w:b/>
          <w:sz w:val="24"/>
        </w:rPr>
      </w:pPr>
      <w:r>
        <w:rPr>
          <w:sz w:val="24"/>
        </w:rPr>
        <w:t xml:space="preserve">     Company</w:t>
      </w:r>
      <w:r>
        <w:rPr>
          <w:b/>
          <w:sz w:val="24"/>
        </w:rPr>
        <w:tab/>
        <w:t xml:space="preserve">   :  Crown Electricals, Chennai.</w:t>
      </w:r>
      <w:r w:rsidR="00181C0D">
        <w:rPr>
          <w:b/>
          <w:sz w:val="24"/>
        </w:rPr>
        <w:t xml:space="preserve">  </w:t>
      </w:r>
    </w:p>
    <w:p w:rsidR="00A354E5" w:rsidRDefault="00A354E5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     Duration</w:t>
      </w:r>
      <w:r>
        <w:rPr>
          <w:b/>
          <w:sz w:val="24"/>
        </w:rPr>
        <w:tab/>
        <w:t xml:space="preserve">   :  </w:t>
      </w:r>
      <w:r>
        <w:rPr>
          <w:sz w:val="24"/>
        </w:rPr>
        <w:t>Sep 2011 to Apr 2012</w:t>
      </w:r>
    </w:p>
    <w:p w:rsidR="00A354E5" w:rsidRDefault="00A354E5">
      <w:pPr>
        <w:spacing w:line="360" w:lineRule="auto"/>
        <w:jc w:val="both"/>
        <w:rPr>
          <w:rFonts w:ascii="Arial" w:hAnsi="Arial" w:cs="Arial"/>
        </w:rPr>
      </w:pPr>
      <w:r>
        <w:rPr>
          <w:rFonts w:ascii="Times" w:hAnsi="Times" w:cs="Arial"/>
          <w:b/>
          <w:i/>
          <w:sz w:val="24"/>
        </w:rPr>
        <w:t>Job Description</w:t>
      </w:r>
      <w:r>
        <w:rPr>
          <w:rFonts w:ascii="Times" w:hAnsi="Times" w:cs="Arial"/>
          <w:b/>
        </w:rPr>
        <w:t>:</w:t>
      </w:r>
    </w:p>
    <w:p w:rsidR="00A354E5" w:rsidRDefault="00A354E5">
      <w:pPr>
        <w:numPr>
          <w:ilvl w:val="0"/>
          <w:numId w:val="11"/>
        </w:numPr>
        <w:spacing w:after="0" w:line="360" w:lineRule="auto"/>
        <w:ind w:left="1368"/>
        <w:rPr>
          <w:b/>
          <w:sz w:val="24"/>
        </w:rPr>
      </w:pPr>
      <w:r>
        <w:rPr>
          <w:rStyle w:val="apple-style-span"/>
          <w:sz w:val="24"/>
        </w:rPr>
        <w:t>Ensured that the products were installed correctly and tested them</w:t>
      </w:r>
    </w:p>
    <w:p w:rsidR="00A354E5" w:rsidRDefault="00A354E5">
      <w:pPr>
        <w:numPr>
          <w:ilvl w:val="0"/>
          <w:numId w:val="11"/>
        </w:numPr>
        <w:spacing w:after="0" w:line="360" w:lineRule="auto"/>
        <w:ind w:left="1368"/>
        <w:rPr>
          <w:rStyle w:val="apple-style-span"/>
          <w:sz w:val="24"/>
        </w:rPr>
      </w:pPr>
      <w:r>
        <w:rPr>
          <w:rStyle w:val="apple-style-span"/>
          <w:sz w:val="24"/>
        </w:rPr>
        <w:t xml:space="preserve"> Coordinated with the contractors and suppliers and maintained good working relations. </w:t>
      </w:r>
    </w:p>
    <w:p w:rsidR="00A354E5" w:rsidRDefault="00A354E5">
      <w:pPr>
        <w:numPr>
          <w:ilvl w:val="0"/>
          <w:numId w:val="11"/>
        </w:numPr>
        <w:spacing w:after="0" w:line="360" w:lineRule="auto"/>
        <w:ind w:left="1368"/>
        <w:rPr>
          <w:rStyle w:val="apple-converted-space"/>
          <w:sz w:val="24"/>
        </w:rPr>
      </w:pPr>
      <w:r>
        <w:rPr>
          <w:rStyle w:val="apple-style-span"/>
          <w:sz w:val="24"/>
        </w:rPr>
        <w:t xml:space="preserve"> Tested the system and identified any discrepancies in the construction project and objective.  </w:t>
      </w:r>
    </w:p>
    <w:p w:rsidR="00A354E5" w:rsidRPr="00877BF9" w:rsidRDefault="00A354E5" w:rsidP="00877BF9">
      <w:pPr>
        <w:numPr>
          <w:ilvl w:val="0"/>
          <w:numId w:val="11"/>
        </w:numPr>
        <w:spacing w:after="0" w:line="360" w:lineRule="auto"/>
        <w:ind w:left="1368"/>
        <w:rPr>
          <w:rStyle w:val="apple-converted-space"/>
          <w:sz w:val="24"/>
        </w:rPr>
      </w:pPr>
      <w:r>
        <w:rPr>
          <w:rStyle w:val="apple-style-span"/>
          <w:sz w:val="24"/>
        </w:rPr>
        <w:t>Prepared technical documents and ensured that the work was carried in accordance to the drawings and specifications.</w:t>
      </w:r>
    </w:p>
    <w:p w:rsidR="00A354E5" w:rsidRDefault="00A354E5">
      <w:pPr>
        <w:pStyle w:val="Title"/>
        <w:spacing w:line="360" w:lineRule="auto"/>
        <w:jc w:val="left"/>
        <w:rPr>
          <w:i/>
          <w:color w:val="943634"/>
          <w:sz w:val="24"/>
          <w:u w:val="none"/>
        </w:rPr>
      </w:pPr>
      <w:r>
        <w:rPr>
          <w:i/>
          <w:sz w:val="24"/>
          <w:u w:val="none"/>
        </w:rPr>
        <w:t>Project details</w:t>
      </w:r>
      <w:r>
        <w:rPr>
          <w:i/>
          <w:color w:val="943634"/>
          <w:sz w:val="24"/>
          <w:u w:val="none"/>
        </w:rPr>
        <w:t>:</w:t>
      </w:r>
    </w:p>
    <w:p w:rsidR="00A354E5" w:rsidRDefault="00A354E5">
      <w:pPr>
        <w:pStyle w:val="Title"/>
        <w:numPr>
          <w:ilvl w:val="0"/>
          <w:numId w:val="16"/>
        </w:numPr>
        <w:spacing w:line="360" w:lineRule="auto"/>
        <w:jc w:val="left"/>
        <w:rPr>
          <w:b w:val="0"/>
          <w:sz w:val="24"/>
          <w:u w:val="none"/>
        </w:rPr>
      </w:pPr>
      <w:r>
        <w:rPr>
          <w:b w:val="0"/>
          <w:color w:val="000000"/>
          <w:sz w:val="24"/>
          <w:u w:val="none"/>
        </w:rPr>
        <w:t xml:space="preserve">  </w:t>
      </w:r>
      <w:proofErr w:type="spellStart"/>
      <w:r>
        <w:rPr>
          <w:b w:val="0"/>
          <w:color w:val="000000"/>
          <w:sz w:val="24"/>
          <w:u w:val="none"/>
        </w:rPr>
        <w:t>Luxury</w:t>
      </w:r>
      <w:r>
        <w:rPr>
          <w:b w:val="0"/>
          <w:sz w:val="24"/>
          <w:u w:val="none"/>
        </w:rPr>
        <w:t>Apartments</w:t>
      </w:r>
      <w:proofErr w:type="spellEnd"/>
      <w:r>
        <w:rPr>
          <w:b w:val="0"/>
          <w:sz w:val="24"/>
          <w:u w:val="none"/>
        </w:rPr>
        <w:t xml:space="preserve"> at </w:t>
      </w:r>
      <w:proofErr w:type="spellStart"/>
      <w:r>
        <w:rPr>
          <w:b w:val="0"/>
          <w:sz w:val="24"/>
          <w:u w:val="none"/>
        </w:rPr>
        <w:t>Mandaiveli,Chennai</w:t>
      </w:r>
      <w:proofErr w:type="spellEnd"/>
      <w:r>
        <w:rPr>
          <w:b w:val="0"/>
          <w:sz w:val="24"/>
          <w:u w:val="none"/>
        </w:rPr>
        <w:t xml:space="preserve"> – NAPC Project</w:t>
      </w:r>
    </w:p>
    <w:p w:rsidR="00A354E5" w:rsidRPr="00E65630" w:rsidRDefault="00A354E5" w:rsidP="00877BF9">
      <w:pPr>
        <w:pStyle w:val="Title"/>
        <w:numPr>
          <w:ilvl w:val="0"/>
          <w:numId w:val="16"/>
        </w:numPr>
        <w:spacing w:line="360" w:lineRule="auto"/>
        <w:jc w:val="left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 xml:space="preserve"> Individual villas at </w:t>
      </w:r>
      <w:proofErr w:type="spellStart"/>
      <w:r>
        <w:rPr>
          <w:b w:val="0"/>
          <w:sz w:val="24"/>
          <w:u w:val="none"/>
        </w:rPr>
        <w:t>Nandanam,Chennai</w:t>
      </w:r>
      <w:proofErr w:type="spellEnd"/>
      <w:r>
        <w:rPr>
          <w:b w:val="0"/>
          <w:sz w:val="24"/>
          <w:u w:val="none"/>
        </w:rPr>
        <w:t>.</w:t>
      </w:r>
    </w:p>
    <w:p w:rsidR="00A354E5" w:rsidRDefault="00E65630">
      <w:pPr>
        <w:spacing w:line="360" w:lineRule="auto"/>
        <w:jc w:val="both"/>
        <w:rPr>
          <w:b/>
          <w:sz w:val="24"/>
        </w:rPr>
      </w:pPr>
      <w:r>
        <w:rPr>
          <w:sz w:val="24"/>
        </w:rPr>
        <w:lastRenderedPageBreak/>
        <w:t>5</w:t>
      </w:r>
      <w:r w:rsidR="00A354E5">
        <w:rPr>
          <w:sz w:val="24"/>
        </w:rPr>
        <w:t>)  Designation</w:t>
      </w:r>
      <w:r w:rsidR="00A354E5">
        <w:rPr>
          <w:b/>
          <w:sz w:val="24"/>
        </w:rPr>
        <w:t xml:space="preserve"> :  Maintenance Engineer (33kv Electrical substation)</w:t>
      </w:r>
    </w:p>
    <w:p w:rsidR="00A354E5" w:rsidRDefault="00A354E5">
      <w:pPr>
        <w:spacing w:line="360" w:lineRule="auto"/>
        <w:jc w:val="both"/>
        <w:rPr>
          <w:b/>
          <w:sz w:val="24"/>
        </w:rPr>
      </w:pPr>
      <w:r>
        <w:rPr>
          <w:sz w:val="24"/>
        </w:rPr>
        <w:t xml:space="preserve">     Company</w:t>
      </w:r>
      <w:r>
        <w:rPr>
          <w:b/>
          <w:sz w:val="24"/>
        </w:rPr>
        <w:tab/>
        <w:t xml:space="preserve"> :   </w:t>
      </w:r>
      <w:proofErr w:type="spellStart"/>
      <w:r>
        <w:rPr>
          <w:b/>
          <w:sz w:val="24"/>
        </w:rPr>
        <w:t>Hofincons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Ascendas</w:t>
      </w:r>
      <w:proofErr w:type="spellEnd"/>
      <w:r>
        <w:rPr>
          <w:b/>
          <w:sz w:val="24"/>
        </w:rPr>
        <w:t xml:space="preserve"> IT </w:t>
      </w:r>
      <w:proofErr w:type="spellStart"/>
      <w:r>
        <w:rPr>
          <w:b/>
          <w:sz w:val="24"/>
        </w:rPr>
        <w:t>Park,Chennai</w:t>
      </w:r>
      <w:proofErr w:type="spellEnd"/>
      <w:r>
        <w:rPr>
          <w:b/>
          <w:sz w:val="24"/>
        </w:rPr>
        <w:t xml:space="preserve">) </w:t>
      </w:r>
    </w:p>
    <w:p w:rsidR="00A354E5" w:rsidRDefault="00A354E5">
      <w:pPr>
        <w:spacing w:line="360" w:lineRule="auto"/>
        <w:jc w:val="both"/>
        <w:rPr>
          <w:b/>
          <w:sz w:val="24"/>
        </w:rPr>
      </w:pPr>
      <w:r>
        <w:rPr>
          <w:sz w:val="24"/>
        </w:rPr>
        <w:t xml:space="preserve">      Duration   </w:t>
      </w:r>
      <w:r>
        <w:rPr>
          <w:b/>
          <w:sz w:val="24"/>
        </w:rPr>
        <w:tab/>
        <w:t xml:space="preserve">:   </w:t>
      </w:r>
      <w:r>
        <w:rPr>
          <w:sz w:val="24"/>
        </w:rPr>
        <w:t>Jan 2011 to Aug 2011</w:t>
      </w:r>
    </w:p>
    <w:p w:rsidR="00A354E5" w:rsidRDefault="00A354E5">
      <w:pPr>
        <w:spacing w:line="360" w:lineRule="auto"/>
        <w:jc w:val="both"/>
        <w:rPr>
          <w:b/>
          <w:sz w:val="24"/>
        </w:rPr>
      </w:pPr>
      <w:r>
        <w:rPr>
          <w:b/>
          <w:i/>
          <w:sz w:val="24"/>
        </w:rPr>
        <w:t>Job Description</w:t>
      </w:r>
      <w:r>
        <w:rPr>
          <w:b/>
          <w:sz w:val="24"/>
        </w:rPr>
        <w:t>:</w:t>
      </w:r>
    </w:p>
    <w:p w:rsidR="00A354E5" w:rsidRDefault="00A354E5">
      <w:pPr>
        <w:numPr>
          <w:ilvl w:val="0"/>
          <w:numId w:val="11"/>
        </w:numPr>
        <w:spacing w:after="0" w:line="360" w:lineRule="auto"/>
        <w:ind w:left="720" w:right="489"/>
        <w:jc w:val="both"/>
        <w:rPr>
          <w:color w:val="222222"/>
          <w:sz w:val="24"/>
        </w:rPr>
      </w:pPr>
      <w:r>
        <w:rPr>
          <w:color w:val="222222"/>
          <w:sz w:val="24"/>
        </w:rPr>
        <w:t>Handling  the Transformers &amp;</w:t>
      </w:r>
      <w:proofErr w:type="spellStart"/>
      <w:r>
        <w:rPr>
          <w:color w:val="222222"/>
          <w:sz w:val="24"/>
        </w:rPr>
        <w:t>Busbar</w:t>
      </w:r>
      <w:proofErr w:type="spellEnd"/>
      <w:r>
        <w:rPr>
          <w:color w:val="222222"/>
          <w:sz w:val="24"/>
        </w:rPr>
        <w:t xml:space="preserve"> Protection.</w:t>
      </w:r>
    </w:p>
    <w:p w:rsidR="00A354E5" w:rsidRDefault="00A354E5">
      <w:pPr>
        <w:numPr>
          <w:ilvl w:val="0"/>
          <w:numId w:val="11"/>
        </w:numPr>
        <w:spacing w:after="0" w:line="360" w:lineRule="auto"/>
        <w:ind w:left="720"/>
        <w:jc w:val="both"/>
        <w:rPr>
          <w:b/>
          <w:sz w:val="24"/>
        </w:rPr>
      </w:pPr>
      <w:r>
        <w:rPr>
          <w:color w:val="000000"/>
          <w:sz w:val="24"/>
        </w:rPr>
        <w:t>Maintaining the all Motors &amp; chillers as per the schedule.</w:t>
      </w:r>
    </w:p>
    <w:p w:rsidR="00A354E5" w:rsidRDefault="00A354E5">
      <w:pPr>
        <w:numPr>
          <w:ilvl w:val="0"/>
          <w:numId w:val="11"/>
        </w:numPr>
        <w:spacing w:after="0" w:line="360" w:lineRule="auto"/>
        <w:ind w:left="720"/>
        <w:jc w:val="both"/>
        <w:rPr>
          <w:b/>
          <w:sz w:val="24"/>
        </w:rPr>
      </w:pPr>
      <w:r>
        <w:rPr>
          <w:color w:val="222222"/>
          <w:sz w:val="24"/>
        </w:rPr>
        <w:t>Responding immediately to machinery breakdowns.</w:t>
      </w:r>
    </w:p>
    <w:p w:rsidR="00A354E5" w:rsidRDefault="00A354E5">
      <w:pPr>
        <w:numPr>
          <w:ilvl w:val="0"/>
          <w:numId w:val="11"/>
        </w:numPr>
        <w:spacing w:after="0" w:line="360" w:lineRule="auto"/>
        <w:ind w:left="720"/>
        <w:jc w:val="both"/>
        <w:rPr>
          <w:b/>
          <w:sz w:val="24"/>
        </w:rPr>
      </w:pPr>
      <w:r>
        <w:rPr>
          <w:color w:val="000000"/>
          <w:sz w:val="24"/>
          <w:shd w:val="nil"/>
        </w:rPr>
        <w:t>Performed preventive maintenance, shutdown maintenance and breakdown maintenance in the substation.</w:t>
      </w:r>
      <w:r>
        <w:rPr>
          <w:sz w:val="24"/>
        </w:rPr>
        <w:t>.</w:t>
      </w:r>
    </w:p>
    <w:p w:rsidR="00A354E5" w:rsidRDefault="00A354E5">
      <w:pPr>
        <w:spacing w:after="0" w:line="360" w:lineRule="auto"/>
        <w:ind w:left="720"/>
        <w:rPr>
          <w:sz w:val="24"/>
        </w:rPr>
      </w:pPr>
    </w:p>
    <w:p w:rsidR="00A354E5" w:rsidRDefault="00A354E5">
      <w:pPr>
        <w:pStyle w:val="Title"/>
        <w:spacing w:line="360" w:lineRule="auto"/>
        <w:jc w:val="left"/>
        <w:rPr>
          <w:rFonts w:ascii="Verdana" w:hAnsi="Verdana" w:cs="Arial"/>
          <w:sz w:val="28"/>
          <w:u w:val="none"/>
        </w:rPr>
      </w:pPr>
      <w:r>
        <w:rPr>
          <w:rFonts w:ascii="Verdana" w:hAnsi="Verdana" w:cs="Arial"/>
          <w:i/>
          <w:color w:val="943634"/>
          <w:sz w:val="28"/>
          <w:u w:val="none"/>
        </w:rPr>
        <w:t>Academic details</w:t>
      </w:r>
      <w:r w:rsidRPr="007D5DA7">
        <w:rPr>
          <w:rFonts w:ascii="Verdana" w:hAnsi="Verdana" w:cs="Arial"/>
          <w:b w:val="0"/>
          <w:sz w:val="28"/>
          <w:u w:val="none"/>
        </w:rPr>
        <w:t>:</w:t>
      </w:r>
    </w:p>
    <w:p w:rsidR="00A354E5" w:rsidRDefault="00A354E5">
      <w:pPr>
        <w:pStyle w:val="Title"/>
        <w:spacing w:line="360" w:lineRule="auto"/>
        <w:ind w:left="150"/>
        <w:jc w:val="left"/>
        <w:rPr>
          <w:b w:val="0"/>
          <w:sz w:val="24"/>
          <w:u w:val="none"/>
        </w:rPr>
      </w:pPr>
      <w:r w:rsidRPr="00877BF9">
        <w:rPr>
          <w:sz w:val="24"/>
          <w:u w:val="none"/>
        </w:rPr>
        <w:t>Bachelor of Engineering- Electrical &amp; Electronics</w:t>
      </w:r>
      <w:r>
        <w:rPr>
          <w:b w:val="0"/>
          <w:sz w:val="24"/>
          <w:u w:val="none"/>
        </w:rPr>
        <w:t xml:space="preserve"> in </w:t>
      </w:r>
      <w:proofErr w:type="spellStart"/>
      <w:r>
        <w:rPr>
          <w:b w:val="0"/>
          <w:sz w:val="24"/>
          <w:u w:val="none"/>
        </w:rPr>
        <w:t>Sethu</w:t>
      </w:r>
      <w:proofErr w:type="spellEnd"/>
      <w:r>
        <w:rPr>
          <w:b w:val="0"/>
          <w:sz w:val="24"/>
          <w:u w:val="none"/>
        </w:rPr>
        <w:t xml:space="preserve"> Institute of Technology with </w:t>
      </w:r>
      <w:r>
        <w:rPr>
          <w:sz w:val="24"/>
          <w:u w:val="none"/>
        </w:rPr>
        <w:t>77%</w:t>
      </w:r>
      <w:r>
        <w:rPr>
          <w:b w:val="0"/>
          <w:sz w:val="24"/>
          <w:u w:val="none"/>
        </w:rPr>
        <w:t xml:space="preserve"> with Distinction, 2006-2010.</w:t>
      </w:r>
      <w:r w:rsidRPr="00877BF9">
        <w:rPr>
          <w:sz w:val="24"/>
          <w:u w:val="none"/>
        </w:rPr>
        <w:t>HSC</w:t>
      </w:r>
      <w:r>
        <w:rPr>
          <w:b w:val="0"/>
          <w:sz w:val="24"/>
          <w:u w:val="none"/>
        </w:rPr>
        <w:t xml:space="preserve"> – Bio </w:t>
      </w:r>
      <w:proofErr w:type="spellStart"/>
      <w:r>
        <w:rPr>
          <w:b w:val="0"/>
          <w:sz w:val="24"/>
          <w:u w:val="none"/>
        </w:rPr>
        <w:t>Maths</w:t>
      </w:r>
      <w:proofErr w:type="spellEnd"/>
      <w:r>
        <w:rPr>
          <w:b w:val="0"/>
          <w:sz w:val="24"/>
          <w:u w:val="none"/>
        </w:rPr>
        <w:t xml:space="preserve"> in </w:t>
      </w:r>
      <w:proofErr w:type="spellStart"/>
      <w:r>
        <w:rPr>
          <w:b w:val="0"/>
          <w:sz w:val="24"/>
          <w:u w:val="none"/>
        </w:rPr>
        <w:t>St.Mary’s</w:t>
      </w:r>
      <w:proofErr w:type="spellEnd"/>
      <w:r>
        <w:rPr>
          <w:b w:val="0"/>
          <w:sz w:val="24"/>
          <w:u w:val="none"/>
        </w:rPr>
        <w:t xml:space="preserve"> Higher Secondary School with  </w:t>
      </w:r>
      <w:r>
        <w:rPr>
          <w:sz w:val="24"/>
          <w:u w:val="none"/>
        </w:rPr>
        <w:t>82%</w:t>
      </w:r>
      <w:r>
        <w:rPr>
          <w:b w:val="0"/>
          <w:sz w:val="24"/>
          <w:u w:val="none"/>
        </w:rPr>
        <w:t>, 2005-2006.</w:t>
      </w:r>
      <w:r w:rsidRPr="00877BF9">
        <w:rPr>
          <w:sz w:val="24"/>
          <w:u w:val="none"/>
        </w:rPr>
        <w:t>SSLC</w:t>
      </w:r>
      <w:r>
        <w:rPr>
          <w:b w:val="0"/>
          <w:sz w:val="24"/>
          <w:u w:val="none"/>
        </w:rPr>
        <w:t xml:space="preserve"> in </w:t>
      </w:r>
      <w:proofErr w:type="spellStart"/>
      <w:r>
        <w:rPr>
          <w:b w:val="0"/>
          <w:sz w:val="24"/>
          <w:u w:val="none"/>
        </w:rPr>
        <w:t>St.Mary’s</w:t>
      </w:r>
      <w:proofErr w:type="spellEnd"/>
      <w:r>
        <w:rPr>
          <w:b w:val="0"/>
          <w:sz w:val="24"/>
          <w:u w:val="none"/>
        </w:rPr>
        <w:t xml:space="preserve">  Higher Secondary School with  </w:t>
      </w:r>
      <w:r>
        <w:rPr>
          <w:sz w:val="24"/>
          <w:u w:val="none"/>
        </w:rPr>
        <w:t>91%</w:t>
      </w:r>
      <w:r>
        <w:rPr>
          <w:b w:val="0"/>
          <w:sz w:val="24"/>
          <w:u w:val="none"/>
        </w:rPr>
        <w:t>, 2003-2004.</w:t>
      </w:r>
    </w:p>
    <w:p w:rsidR="00A354E5" w:rsidRDefault="00A354E5">
      <w:pPr>
        <w:pStyle w:val="Title"/>
        <w:jc w:val="left"/>
        <w:rPr>
          <w:rFonts w:ascii="Arial" w:hAnsi="Arial" w:cs="Arial"/>
          <w:sz w:val="21"/>
        </w:rPr>
      </w:pPr>
      <w:r>
        <w:rPr>
          <w:rFonts w:ascii="Verdana" w:hAnsi="Verdana" w:cs="Arial"/>
          <w:i/>
          <w:color w:val="943634"/>
          <w:sz w:val="28"/>
          <w:u w:val="none"/>
        </w:rPr>
        <w:t>Technical Skills</w:t>
      </w:r>
      <w:r>
        <w:rPr>
          <w:rFonts w:ascii="Arial" w:hAnsi="Arial" w:cs="Arial"/>
          <w:sz w:val="21"/>
          <w:u w:val="none"/>
        </w:rPr>
        <w:t>:</w:t>
      </w:r>
    </w:p>
    <w:p w:rsidR="00A354E5" w:rsidRDefault="00A354E5">
      <w:pPr>
        <w:pStyle w:val="Title"/>
        <w:jc w:val="left"/>
        <w:rPr>
          <w:b w:val="0"/>
          <w:sz w:val="28"/>
          <w:u w:val="none"/>
        </w:rPr>
      </w:pPr>
    </w:p>
    <w:p w:rsidR="00A354E5" w:rsidRPr="00877BF9" w:rsidRDefault="00A354E5">
      <w:pPr>
        <w:pStyle w:val="Title"/>
        <w:spacing w:line="360" w:lineRule="auto"/>
        <w:jc w:val="left"/>
        <w:rPr>
          <w:sz w:val="24"/>
          <w:u w:val="none"/>
        </w:rPr>
      </w:pPr>
      <w:r>
        <w:rPr>
          <w:b w:val="0"/>
          <w:sz w:val="28"/>
          <w:u w:val="none"/>
        </w:rPr>
        <w:tab/>
      </w:r>
      <w:r>
        <w:rPr>
          <w:b w:val="0"/>
          <w:sz w:val="24"/>
          <w:u w:val="none"/>
        </w:rPr>
        <w:t>Workshop participated              :       1. Auto CAD2. Relays, Circuit breaker &amp; Switchgear.</w:t>
      </w:r>
    </w:p>
    <w:p w:rsidR="00A354E5" w:rsidRDefault="00A354E5">
      <w:pPr>
        <w:pStyle w:val="Title"/>
        <w:spacing w:line="360" w:lineRule="auto"/>
        <w:ind w:firstLine="720"/>
        <w:jc w:val="left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Operating Systems</w:t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  <w:t xml:space="preserve">   :       Windows XP / 7 / 8</w:t>
      </w:r>
    </w:p>
    <w:p w:rsidR="00A354E5" w:rsidRDefault="00A354E5">
      <w:pPr>
        <w:pStyle w:val="Title"/>
        <w:spacing w:line="360" w:lineRule="auto"/>
        <w:ind w:firstLine="720"/>
        <w:jc w:val="left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Programming languages           :        C &amp; C++</w:t>
      </w:r>
    </w:p>
    <w:p w:rsidR="00A354E5" w:rsidRDefault="00A354E5">
      <w:pPr>
        <w:pStyle w:val="Title"/>
        <w:spacing w:line="360" w:lineRule="auto"/>
        <w:ind w:firstLine="720"/>
        <w:jc w:val="left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 xml:space="preserve">Microsoft Office Tools             :       Microsoft office tools (Word, Excel, Outlook, Paint, </w:t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  <w:t xml:space="preserve">                     Picture Manager &amp; PowerPoint)  </w:t>
      </w:r>
    </w:p>
    <w:p w:rsidR="00A354E5" w:rsidRDefault="00A354E5">
      <w:pPr>
        <w:spacing w:after="0" w:line="360" w:lineRule="auto"/>
        <w:rPr>
          <w:rFonts w:ascii="Arial" w:hAnsi="Arial" w:cs="Arial"/>
          <w:i/>
          <w:sz w:val="20"/>
        </w:rPr>
      </w:pPr>
      <w:r>
        <w:rPr>
          <w:rFonts w:ascii="Verdana" w:hAnsi="Verdana"/>
          <w:b/>
          <w:i/>
          <w:color w:val="943634"/>
          <w:sz w:val="28"/>
        </w:rPr>
        <w:t>Personal</w:t>
      </w:r>
      <w:r>
        <w:rPr>
          <w:rFonts w:ascii="Verdana" w:hAnsi="Verdana" w:cs="Arial"/>
          <w:b/>
          <w:i/>
          <w:color w:val="943634"/>
          <w:sz w:val="28"/>
        </w:rPr>
        <w:t xml:space="preserve"> Details</w:t>
      </w:r>
      <w:r>
        <w:rPr>
          <w:rFonts w:ascii="Arial" w:hAnsi="Arial" w:cs="Arial"/>
          <w:b/>
          <w:i/>
          <w:sz w:val="20"/>
        </w:rPr>
        <w:t>:</w:t>
      </w:r>
    </w:p>
    <w:p w:rsidR="00A354E5" w:rsidRDefault="00A354E5" w:rsidP="00877BF9">
      <w:pPr>
        <w:spacing w:after="0" w:line="360" w:lineRule="auto"/>
        <w:ind w:left="720" w:hanging="360"/>
        <w:rPr>
          <w:sz w:val="24"/>
        </w:rPr>
      </w:pPr>
      <w:r>
        <w:rPr>
          <w:sz w:val="24"/>
        </w:rPr>
        <w:t xml:space="preserve">Permanent address                          :  8A/41,Meenakshipuram </w:t>
      </w:r>
      <w:proofErr w:type="spellStart"/>
      <w:r>
        <w:rPr>
          <w:sz w:val="24"/>
        </w:rPr>
        <w:t>lane,</w:t>
      </w:r>
      <w:r w:rsidR="00877BF9">
        <w:rPr>
          <w:sz w:val="24"/>
        </w:rPr>
        <w:t>New</w:t>
      </w:r>
      <w:proofErr w:type="spellEnd"/>
      <w:r w:rsidR="00877BF9">
        <w:rPr>
          <w:sz w:val="24"/>
        </w:rPr>
        <w:t xml:space="preserve"> Mahalipatty</w:t>
      </w:r>
      <w:r>
        <w:rPr>
          <w:sz w:val="24"/>
        </w:rPr>
        <w:t>Road,Madurai-</w:t>
      </w:r>
      <w:r w:rsidR="00877BF9">
        <w:rPr>
          <w:sz w:val="24"/>
        </w:rPr>
        <w:t xml:space="preserve">1 </w:t>
      </w:r>
    </w:p>
    <w:p w:rsidR="00A354E5" w:rsidRDefault="00A354E5">
      <w:pPr>
        <w:spacing w:after="0" w:line="360" w:lineRule="auto"/>
        <w:ind w:left="720" w:hanging="360"/>
        <w:rPr>
          <w:sz w:val="24"/>
        </w:rPr>
      </w:pPr>
      <w:r>
        <w:rPr>
          <w:sz w:val="24"/>
        </w:rPr>
        <w:t xml:space="preserve">Date of Birth            </w:t>
      </w:r>
      <w:r w:rsidR="00877BF9">
        <w:rPr>
          <w:sz w:val="24"/>
        </w:rPr>
        <w:t xml:space="preserve">                       : </w:t>
      </w:r>
      <w:r>
        <w:rPr>
          <w:sz w:val="24"/>
        </w:rPr>
        <w:t xml:space="preserve"> 03 / 09 / 1988</w:t>
      </w:r>
    </w:p>
    <w:p w:rsidR="00A354E5" w:rsidRDefault="00A354E5">
      <w:pPr>
        <w:spacing w:after="0" w:line="360" w:lineRule="auto"/>
        <w:ind w:left="720" w:hanging="360"/>
        <w:rPr>
          <w:sz w:val="20"/>
        </w:rPr>
      </w:pPr>
      <w:r>
        <w:rPr>
          <w:sz w:val="24"/>
        </w:rPr>
        <w:t xml:space="preserve">Languages known     </w:t>
      </w:r>
      <w:r w:rsidR="00076398">
        <w:rPr>
          <w:sz w:val="24"/>
        </w:rPr>
        <w:t xml:space="preserve">  </w:t>
      </w:r>
      <w:r w:rsidR="00076398">
        <w:rPr>
          <w:sz w:val="24"/>
        </w:rPr>
        <w:tab/>
      </w:r>
      <w:r>
        <w:rPr>
          <w:sz w:val="24"/>
        </w:rPr>
        <w:t xml:space="preserve"> </w:t>
      </w:r>
      <w:r w:rsidR="00877BF9">
        <w:rPr>
          <w:sz w:val="24"/>
        </w:rPr>
        <w:tab/>
        <w:t xml:space="preserve">   :  </w:t>
      </w:r>
      <w:r>
        <w:rPr>
          <w:sz w:val="24"/>
        </w:rPr>
        <w:t>English</w:t>
      </w:r>
      <w:r>
        <w:rPr>
          <w:sz w:val="20"/>
        </w:rPr>
        <w:t>(R/W/S)</w:t>
      </w:r>
      <w:r>
        <w:rPr>
          <w:sz w:val="24"/>
        </w:rPr>
        <w:t>, Tamil</w:t>
      </w:r>
      <w:r>
        <w:rPr>
          <w:sz w:val="20"/>
        </w:rPr>
        <w:t>(R/W/S)</w:t>
      </w:r>
      <w:r>
        <w:rPr>
          <w:sz w:val="24"/>
        </w:rPr>
        <w:t xml:space="preserve"> and Telugu</w:t>
      </w:r>
      <w:r>
        <w:rPr>
          <w:sz w:val="20"/>
        </w:rPr>
        <w:t>(S)</w:t>
      </w:r>
    </w:p>
    <w:p w:rsidR="00A354E5" w:rsidRDefault="00A354E5">
      <w:pPr>
        <w:rPr>
          <w:rFonts w:ascii="Verdana" w:hAnsi="Verdana" w:cs="Arial"/>
          <w:b/>
          <w:i/>
        </w:rPr>
      </w:pPr>
      <w:r>
        <w:rPr>
          <w:rFonts w:ascii="Verdana" w:hAnsi="Verdana" w:cs="Arial"/>
          <w:b/>
          <w:i/>
          <w:color w:val="943634"/>
          <w:sz w:val="28"/>
        </w:rPr>
        <w:t>Declaration</w:t>
      </w:r>
      <w:r>
        <w:rPr>
          <w:rFonts w:ascii="Verdana" w:hAnsi="Verdana" w:cs="Arial"/>
          <w:b/>
          <w:i/>
        </w:rPr>
        <w:t>:</w:t>
      </w:r>
    </w:p>
    <w:p w:rsidR="00A354E5" w:rsidRDefault="00A354E5">
      <w:pPr>
        <w:rPr>
          <w:sz w:val="24"/>
        </w:rPr>
      </w:pPr>
      <w:r>
        <w:rPr>
          <w:sz w:val="24"/>
        </w:rPr>
        <w:t xml:space="preserve">       I hereby declare that the above furnished information is true to the best of my knowledge.</w:t>
      </w:r>
    </w:p>
    <w:p w:rsidR="00A354E5" w:rsidRDefault="00A354E5" w:rsidP="00076398">
      <w:pPr>
        <w:ind w:left="7080" w:firstLine="708"/>
        <w:rPr>
          <w:b/>
          <w:sz w:val="24"/>
        </w:rPr>
      </w:pPr>
      <w:proofErr w:type="spellStart"/>
      <w:r>
        <w:rPr>
          <w:b/>
          <w:sz w:val="24"/>
        </w:rPr>
        <w:t>Vasudevan</w:t>
      </w:r>
      <w:proofErr w:type="spellEnd"/>
      <w:r>
        <w:rPr>
          <w:b/>
          <w:sz w:val="24"/>
        </w:rPr>
        <w:t xml:space="preserve"> P</w:t>
      </w:r>
    </w:p>
    <w:sectPr w:rsidR="00A354E5" w:rsidSect="0060113C">
      <w:pgSz w:w="12240" w:h="15840"/>
      <w:pgMar w:top="1440" w:right="1440" w:bottom="144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"/>
      <w:lvlJc w:val="left"/>
      <w:pPr>
        <w:ind w:left="1372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1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3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97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9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132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color w:val="000000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208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52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24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68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0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845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)"/>
      <w:lvlJc w:val="left"/>
      <w:pPr>
        <w:ind w:left="43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abstractNum w:abstractNumId="15">
    <w:nsid w:val="00000010"/>
    <w:multiLevelType w:val="multilevel"/>
    <w:tmpl w:val="0000001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>
    <w:nsid w:val="00000011"/>
    <w:multiLevelType w:val="multilevel"/>
    <w:tmpl w:val="0000001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19197707"/>
    <w:multiLevelType w:val="hybridMultilevel"/>
    <w:tmpl w:val="682847EC"/>
    <w:lvl w:ilvl="0" w:tplc="04090011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>
    <w:nsid w:val="1CF47F66"/>
    <w:multiLevelType w:val="hybridMultilevel"/>
    <w:tmpl w:val="797C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E4E52C8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3EDD531C"/>
    <w:multiLevelType w:val="hybridMultilevel"/>
    <w:tmpl w:val="4578A420"/>
    <w:lvl w:ilvl="0" w:tplc="EA3ED21A">
      <w:start w:val="2"/>
      <w:numFmt w:val="decimal"/>
      <w:lvlText w:val="%1)"/>
      <w:lvlJc w:val="left"/>
      <w:pPr>
        <w:ind w:left="435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5"/>
  </w:num>
  <w:num w:numId="6">
    <w:abstractNumId w:val="11"/>
  </w:num>
  <w:num w:numId="7">
    <w:abstractNumId w:val="10"/>
  </w:num>
  <w:num w:numId="8">
    <w:abstractNumId w:val="19"/>
  </w:num>
  <w:num w:numId="9">
    <w:abstractNumId w:val="7"/>
  </w:num>
  <w:num w:numId="10">
    <w:abstractNumId w:val="3"/>
  </w:num>
  <w:num w:numId="11">
    <w:abstractNumId w:val="2"/>
  </w:num>
  <w:num w:numId="12">
    <w:abstractNumId w:val="4"/>
  </w:num>
  <w:num w:numId="13">
    <w:abstractNumId w:val="6"/>
  </w:num>
  <w:num w:numId="14">
    <w:abstractNumId w:val="12"/>
  </w:num>
  <w:num w:numId="15">
    <w:abstractNumId w:val="16"/>
  </w:num>
  <w:num w:numId="16">
    <w:abstractNumId w:val="13"/>
  </w:num>
  <w:num w:numId="17">
    <w:abstractNumId w:val="15"/>
  </w:num>
  <w:num w:numId="18">
    <w:abstractNumId w:val="14"/>
  </w:num>
  <w:num w:numId="19">
    <w:abstractNumId w:val="20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79C7"/>
    <w:rsid w:val="0000684D"/>
    <w:rsid w:val="00016738"/>
    <w:rsid w:val="000532E3"/>
    <w:rsid w:val="00076398"/>
    <w:rsid w:val="000D198F"/>
    <w:rsid w:val="000D2C3E"/>
    <w:rsid w:val="001102EC"/>
    <w:rsid w:val="001479C7"/>
    <w:rsid w:val="00181C0D"/>
    <w:rsid w:val="001939A6"/>
    <w:rsid w:val="002718FB"/>
    <w:rsid w:val="00284E62"/>
    <w:rsid w:val="002D3F6C"/>
    <w:rsid w:val="003E7D60"/>
    <w:rsid w:val="00480A3A"/>
    <w:rsid w:val="004E5BA1"/>
    <w:rsid w:val="004E6B4F"/>
    <w:rsid w:val="00516555"/>
    <w:rsid w:val="00595549"/>
    <w:rsid w:val="0060113C"/>
    <w:rsid w:val="00607391"/>
    <w:rsid w:val="006D72B5"/>
    <w:rsid w:val="006E189A"/>
    <w:rsid w:val="00716219"/>
    <w:rsid w:val="007C0308"/>
    <w:rsid w:val="007D5DA7"/>
    <w:rsid w:val="007E6D86"/>
    <w:rsid w:val="008635B6"/>
    <w:rsid w:val="00877BF9"/>
    <w:rsid w:val="009C678C"/>
    <w:rsid w:val="00A354E5"/>
    <w:rsid w:val="00A8716D"/>
    <w:rsid w:val="00AA2973"/>
    <w:rsid w:val="00B10822"/>
    <w:rsid w:val="00C371D6"/>
    <w:rsid w:val="00D36890"/>
    <w:rsid w:val="00D73848"/>
    <w:rsid w:val="00DB1DC2"/>
    <w:rsid w:val="00DC0E92"/>
    <w:rsid w:val="00DD5B33"/>
    <w:rsid w:val="00E65630"/>
    <w:rsid w:val="00E9373F"/>
    <w:rsid w:val="00EF5A23"/>
    <w:rsid w:val="00F4395F"/>
    <w:rsid w:val="00FD0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113C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0113C"/>
    <w:pPr>
      <w:spacing w:after="0" w:line="240" w:lineRule="auto"/>
      <w:jc w:val="center"/>
    </w:pPr>
    <w:rPr>
      <w:b/>
      <w:sz w:val="20"/>
      <w:u w:val="single"/>
    </w:rPr>
  </w:style>
  <w:style w:type="character" w:customStyle="1" w:styleId="TitleChar">
    <w:name w:val="Title Char"/>
    <w:link w:val="Title"/>
    <w:rsid w:val="0060113C"/>
    <w:rPr>
      <w:rFonts w:ascii="Times New Roman" w:eastAsia="Times New Roman" w:hAnsi="Times New Roman" w:cs="Times New Roman"/>
      <w:b/>
      <w:sz w:val="20"/>
      <w:u w:val="single"/>
    </w:rPr>
  </w:style>
  <w:style w:type="character" w:styleId="Hyperlink">
    <w:name w:val="Hyperlink"/>
    <w:rsid w:val="0060113C"/>
    <w:rPr>
      <w:color w:val="0000FF"/>
      <w:u w:val="single"/>
    </w:rPr>
  </w:style>
  <w:style w:type="paragraph" w:styleId="BodyText">
    <w:name w:val="Body Text"/>
    <w:basedOn w:val="Normal"/>
    <w:link w:val="BodyTextChar"/>
    <w:rsid w:val="0060113C"/>
    <w:pPr>
      <w:spacing w:after="0" w:line="240" w:lineRule="auto"/>
    </w:pPr>
    <w:rPr>
      <w:color w:val="000000"/>
      <w:sz w:val="24"/>
    </w:rPr>
  </w:style>
  <w:style w:type="character" w:customStyle="1" w:styleId="BodyTextChar">
    <w:name w:val="Body Text Char"/>
    <w:link w:val="BodyText"/>
    <w:rsid w:val="0060113C"/>
    <w:rPr>
      <w:rFonts w:ascii="Times New Roman" w:hAnsi="Times New Roman"/>
      <w:color w:val="000000"/>
      <w:sz w:val="24"/>
    </w:rPr>
  </w:style>
  <w:style w:type="paragraph" w:customStyle="1" w:styleId="TableText">
    <w:name w:val="Table Text"/>
    <w:rsid w:val="0060113C"/>
    <w:rPr>
      <w:color w:val="000000"/>
      <w:sz w:val="24"/>
    </w:rPr>
  </w:style>
  <w:style w:type="table" w:styleId="LightGrid-Accent2">
    <w:name w:val="Light Grid Accent 2"/>
    <w:basedOn w:val="TableNormal"/>
    <w:uiPriority w:val="62"/>
    <w:rsid w:val="0060113C"/>
    <w:rPr>
      <w:rFonts w:eastAsia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V w:val="single" w:sz="8" w:space="0" w:color="C0504D"/>
        </w:tcBorders>
      </w:tcPr>
    </w:tblStylePr>
    <w:tblStylePr w:type="lastRow"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lastCol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paragraph" w:styleId="NormalWeb">
    <w:name w:val="Normal (Web)"/>
    <w:basedOn w:val="Normal"/>
    <w:uiPriority w:val="99"/>
    <w:rsid w:val="0060113C"/>
    <w:pPr>
      <w:spacing w:before="100" w:after="100" w:line="240" w:lineRule="auto"/>
    </w:pPr>
    <w:rPr>
      <w:sz w:val="24"/>
    </w:rPr>
  </w:style>
  <w:style w:type="character" w:customStyle="1" w:styleId="apple-converted-space">
    <w:name w:val="apple-converted-space"/>
    <w:basedOn w:val="DefaultParagraphFont"/>
    <w:rsid w:val="0060113C"/>
  </w:style>
  <w:style w:type="table" w:styleId="TableContemporary">
    <w:name w:val="Table Contemporary"/>
    <w:basedOn w:val="TableNormal"/>
    <w:rsid w:val="0060113C"/>
    <w:pPr>
      <w:spacing w:after="200" w:line="276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band1Horz"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band2Horz"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character" w:customStyle="1" w:styleId="apple-style-span">
    <w:name w:val="apple-style-span"/>
    <w:basedOn w:val="DefaultParagraphFont"/>
    <w:rsid w:val="0060113C"/>
  </w:style>
  <w:style w:type="paragraph" w:styleId="Header">
    <w:name w:val="header"/>
    <w:basedOn w:val="Normal"/>
    <w:link w:val="HeaderChar"/>
    <w:rsid w:val="00601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113C"/>
    <w:rPr>
      <w:sz w:val="22"/>
    </w:rPr>
  </w:style>
  <w:style w:type="paragraph" w:styleId="Footer">
    <w:name w:val="footer"/>
    <w:basedOn w:val="Normal"/>
    <w:link w:val="FooterChar"/>
    <w:rsid w:val="00601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113C"/>
    <w:rPr>
      <w:sz w:val="22"/>
    </w:rPr>
  </w:style>
  <w:style w:type="character" w:customStyle="1" w:styleId="il">
    <w:name w:val="il"/>
    <w:basedOn w:val="DefaultParagraphFont"/>
    <w:rsid w:val="0060113C"/>
  </w:style>
  <w:style w:type="paragraph" w:styleId="ListParagraph">
    <w:name w:val="List Paragraph"/>
    <w:basedOn w:val="Normal"/>
    <w:uiPriority w:val="34"/>
    <w:qFormat/>
    <w:rsid w:val="007162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2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</Company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cp:lastModifiedBy>vasu3988</cp:lastModifiedBy>
  <cp:revision>26</cp:revision>
  <dcterms:created xsi:type="dcterms:W3CDTF">2018-03-20T09:57:00Z</dcterms:created>
  <dcterms:modified xsi:type="dcterms:W3CDTF">2019-11-23T07:55:00Z</dcterms:modified>
</cp:coreProperties>
</file>