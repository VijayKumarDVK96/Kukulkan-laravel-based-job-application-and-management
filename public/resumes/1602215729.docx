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357C3D" w:rsidRDefault="00357C3D" w:rsidP="00A306D5">
      <w:pPr>
        <w:pStyle w:val="Header"/>
        <w:rPr>
          <w:rFonts w:ascii="Times New Roman" w:hAnsi="Times New Roman"/>
          <w:b/>
          <w:sz w:val="22"/>
          <w:szCs w:val="22"/>
        </w:rPr>
      </w:pPr>
    </w:p>
    <w:p w:rsidR="00883AD5" w:rsidRDefault="00883AD5" w:rsidP="00A306D5">
      <w:pPr>
        <w:pStyle w:val="Header"/>
        <w:rPr>
          <w:rFonts w:ascii="Times New Roman" w:hAnsi="Times New Roman"/>
          <w:b/>
          <w:sz w:val="22"/>
          <w:szCs w:val="22"/>
        </w:rPr>
      </w:pPr>
    </w:p>
    <w:p w:rsidR="00883AD5" w:rsidRDefault="00883AD5" w:rsidP="00A306D5">
      <w:pPr>
        <w:pStyle w:val="Header"/>
        <w:rPr>
          <w:rFonts w:ascii="Times New Roman" w:hAnsi="Times New Roman"/>
          <w:b/>
          <w:sz w:val="22"/>
          <w:szCs w:val="22"/>
        </w:rPr>
      </w:pPr>
    </w:p>
    <w:p w:rsidR="00883AD5" w:rsidRPr="00FE3A91" w:rsidRDefault="00883AD5" w:rsidP="00A306D5">
      <w:pPr>
        <w:pStyle w:val="Header"/>
        <w:rPr>
          <w:rFonts w:ascii="Times New Roman" w:hAnsi="Times New Roman"/>
          <w:b/>
          <w:sz w:val="22"/>
          <w:szCs w:val="22"/>
        </w:rPr>
      </w:pPr>
    </w:p>
    <w:p w:rsidR="00BF55FD" w:rsidRPr="00FE3A91" w:rsidRDefault="00BF55FD" w:rsidP="00A306D5">
      <w:pPr>
        <w:pStyle w:val="Header"/>
        <w:rPr>
          <w:rFonts w:ascii="Times New Roman" w:hAnsi="Times New Roman"/>
          <w:b/>
          <w:sz w:val="22"/>
          <w:szCs w:val="22"/>
        </w:rPr>
      </w:pPr>
    </w:p>
    <w:p w:rsidR="00357C3D" w:rsidRPr="00FE3A91" w:rsidRDefault="005868A1" w:rsidP="00A306D5">
      <w:pPr>
        <w:pStyle w:val="Heading2"/>
        <w:tabs>
          <w:tab w:val="clear" w:pos="0"/>
        </w:tabs>
        <w:rPr>
          <w:rFonts w:ascii="Times New Roman" w:hAnsi="Times New Roman"/>
          <w:bCs w:val="0"/>
          <w:sz w:val="22"/>
          <w:szCs w:val="22"/>
        </w:rPr>
      </w:pPr>
      <w:r w:rsidRPr="00FE3A91">
        <w:rPr>
          <w:rFonts w:ascii="Times New Roman" w:hAnsi="Times New Roman"/>
          <w:bCs w:val="0"/>
          <w:sz w:val="22"/>
          <w:szCs w:val="22"/>
        </w:rPr>
        <w:t>R</w:t>
      </w:r>
      <w:r w:rsidR="005C7AF3">
        <w:rPr>
          <w:rFonts w:ascii="Times New Roman" w:hAnsi="Times New Roman"/>
          <w:bCs w:val="0"/>
          <w:sz w:val="22"/>
          <w:szCs w:val="22"/>
        </w:rPr>
        <w:t>ajesh Arul</w:t>
      </w:r>
    </w:p>
    <w:p w:rsidR="00A306D5" w:rsidRPr="00FE3A91" w:rsidRDefault="00357C3D" w:rsidP="00A306D5">
      <w:pPr>
        <w:tabs>
          <w:tab w:val="left" w:pos="4290"/>
        </w:tabs>
        <w:spacing w:before="0" w:after="0"/>
        <w:rPr>
          <w:rFonts w:ascii="Times New Roman" w:hAnsi="Times New Roman"/>
          <w:bCs/>
          <w:sz w:val="22"/>
          <w:szCs w:val="22"/>
          <w:lang w:val="fr-FR"/>
        </w:rPr>
      </w:pPr>
      <w:r w:rsidRPr="00FE3A91">
        <w:rPr>
          <w:rFonts w:ascii="Times New Roman" w:hAnsi="Times New Roman"/>
          <w:bCs/>
          <w:sz w:val="22"/>
          <w:szCs w:val="22"/>
          <w:lang w:val="fr-FR"/>
        </w:rPr>
        <w:t xml:space="preserve">Email: </w:t>
      </w:r>
      <w:r w:rsidR="005C7AF3">
        <w:rPr>
          <w:rFonts w:ascii="Times New Roman" w:hAnsi="Times New Roman"/>
          <w:bCs/>
          <w:sz w:val="22"/>
          <w:szCs w:val="22"/>
          <w:lang w:val="fr-FR"/>
        </w:rPr>
        <w:t>arkjesh</w:t>
      </w:r>
      <w:r w:rsidR="005868A1" w:rsidRPr="00FE3A91">
        <w:rPr>
          <w:rFonts w:ascii="Times New Roman" w:hAnsi="Times New Roman"/>
          <w:bCs/>
          <w:sz w:val="22"/>
          <w:szCs w:val="22"/>
          <w:lang w:val="fr-FR"/>
        </w:rPr>
        <w:t>@gmail.com</w:t>
      </w:r>
    </w:p>
    <w:p w:rsidR="00357C3D" w:rsidRPr="00FE3A91" w:rsidRDefault="00357C3D" w:rsidP="00A306D5">
      <w:pPr>
        <w:tabs>
          <w:tab w:val="left" w:pos="4290"/>
        </w:tabs>
        <w:spacing w:before="0" w:after="0"/>
        <w:rPr>
          <w:rFonts w:ascii="Times New Roman" w:hAnsi="Times New Roman"/>
          <w:bCs/>
          <w:sz w:val="22"/>
          <w:szCs w:val="22"/>
          <w:lang w:val="fr-FR"/>
        </w:rPr>
      </w:pPr>
      <w:r w:rsidRPr="00FE3A91">
        <w:rPr>
          <w:rFonts w:ascii="Times New Roman" w:hAnsi="Times New Roman"/>
          <w:bCs/>
          <w:sz w:val="22"/>
          <w:szCs w:val="22"/>
          <w:lang w:val="fr-FR"/>
        </w:rPr>
        <w:t xml:space="preserve">Mobile: </w:t>
      </w:r>
      <w:r w:rsidR="000B067E">
        <w:rPr>
          <w:rFonts w:ascii="Times New Roman" w:hAnsi="Times New Roman"/>
          <w:bCs/>
          <w:sz w:val="22"/>
          <w:szCs w:val="22"/>
          <w:lang w:val="fr-FR"/>
        </w:rPr>
        <w:t xml:space="preserve">+91 6380 793 665 - </w:t>
      </w:r>
      <w:r w:rsidR="003C4024">
        <w:rPr>
          <w:rFonts w:ascii="Times New Roman" w:hAnsi="Times New Roman"/>
          <w:bCs/>
          <w:sz w:val="22"/>
          <w:szCs w:val="22"/>
          <w:lang w:val="fr-FR"/>
        </w:rPr>
        <w:t>I</w:t>
      </w:r>
      <w:r w:rsidR="000B067E">
        <w:rPr>
          <w:rFonts w:ascii="Times New Roman" w:hAnsi="Times New Roman"/>
          <w:bCs/>
          <w:sz w:val="22"/>
          <w:szCs w:val="22"/>
          <w:lang w:val="fr-FR"/>
        </w:rPr>
        <w:t>NDIA</w:t>
      </w:r>
      <w:r w:rsidR="005C7AF3">
        <w:rPr>
          <w:rFonts w:ascii="Times New Roman" w:hAnsi="Times New Roman"/>
          <w:bCs/>
          <w:sz w:val="22"/>
          <w:szCs w:val="22"/>
          <w:lang w:val="fr-FR"/>
        </w:rPr>
        <w:t>.</w:t>
      </w:r>
    </w:p>
    <w:p w:rsidR="00357C3D" w:rsidRDefault="00357C3D" w:rsidP="00A306D5">
      <w:pPr>
        <w:pBdr>
          <w:top w:val="single" w:sz="4" w:space="0" w:color="000000"/>
        </w:pBdr>
        <w:rPr>
          <w:rFonts w:ascii="Times New Roman" w:hAnsi="Times New Roman"/>
          <w:bCs/>
          <w:sz w:val="22"/>
          <w:szCs w:val="22"/>
        </w:rPr>
      </w:pPr>
    </w:p>
    <w:p w:rsidR="00883AD5" w:rsidRPr="00FE3A91" w:rsidRDefault="00883AD5" w:rsidP="00A306D5">
      <w:pPr>
        <w:pBdr>
          <w:top w:val="single" w:sz="4" w:space="0" w:color="000000"/>
        </w:pBdr>
        <w:rPr>
          <w:rFonts w:ascii="Times New Roman" w:hAnsi="Times New Roman"/>
          <w:bCs/>
          <w:sz w:val="22"/>
          <w:szCs w:val="22"/>
        </w:rPr>
      </w:pPr>
    </w:p>
    <w:p w:rsidR="009A1F72" w:rsidRDefault="009A1F72" w:rsidP="00A306D5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sz w:val="22"/>
          <w:szCs w:val="22"/>
        </w:rPr>
      </w:pPr>
    </w:p>
    <w:p w:rsidR="001F50AD" w:rsidRPr="00FE3A91" w:rsidRDefault="001F50AD" w:rsidP="00A306D5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sz w:val="22"/>
          <w:szCs w:val="22"/>
        </w:rPr>
      </w:pPr>
      <w:r w:rsidRPr="00FE3A91">
        <w:rPr>
          <w:rFonts w:ascii="Times New Roman" w:hAnsi="Times New Roman"/>
          <w:b/>
          <w:sz w:val="22"/>
          <w:szCs w:val="22"/>
        </w:rPr>
        <w:t>Objective</w:t>
      </w:r>
    </w:p>
    <w:p w:rsidR="00A73F9D" w:rsidRPr="00FE3A91" w:rsidRDefault="00B80FF7" w:rsidP="00A306D5">
      <w:pPr>
        <w:spacing w:after="0"/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To make a mark in </w:t>
      </w:r>
      <w:r w:rsidR="00926108" w:rsidRPr="00FE3A91">
        <w:rPr>
          <w:rFonts w:ascii="Times New Roman" w:hAnsi="Times New Roman"/>
          <w:sz w:val="22"/>
          <w:szCs w:val="22"/>
        </w:rPr>
        <w:t>latest technologies and thrive towards achieving higher standards through innovation and constant learning thus effectively using my skills for the success of the organization.</w:t>
      </w:r>
    </w:p>
    <w:p w:rsidR="00C60B29" w:rsidRDefault="00C60B29" w:rsidP="00A306D5">
      <w:pPr>
        <w:spacing w:after="0"/>
        <w:rPr>
          <w:rFonts w:ascii="Times New Roman" w:hAnsi="Times New Roman"/>
          <w:sz w:val="22"/>
          <w:szCs w:val="22"/>
        </w:rPr>
      </w:pPr>
    </w:p>
    <w:p w:rsidR="00883AD5" w:rsidRPr="00FE3A91" w:rsidRDefault="00883AD5" w:rsidP="00A306D5">
      <w:pPr>
        <w:spacing w:after="0"/>
        <w:rPr>
          <w:rFonts w:ascii="Times New Roman" w:hAnsi="Times New Roman"/>
          <w:sz w:val="22"/>
          <w:szCs w:val="22"/>
        </w:rPr>
      </w:pPr>
    </w:p>
    <w:p w:rsidR="009A1F72" w:rsidRDefault="009A1F72" w:rsidP="009A1F72">
      <w:pPr>
        <w:pStyle w:val="Heading5"/>
        <w:rPr>
          <w:rFonts w:ascii="Times New Roman" w:hAnsi="Times New Roman" w:cs="Times New Roman"/>
          <w:color w:val="auto"/>
          <w:sz w:val="22"/>
          <w:szCs w:val="22"/>
        </w:rPr>
      </w:pPr>
    </w:p>
    <w:p w:rsidR="009A1F72" w:rsidRDefault="009A1F72" w:rsidP="009A1F72">
      <w:pPr>
        <w:pStyle w:val="Heading5"/>
        <w:rPr>
          <w:rFonts w:ascii="Times New Roman" w:hAnsi="Times New Roman" w:cs="Times New Roman"/>
          <w:color w:val="auto"/>
          <w:sz w:val="22"/>
          <w:szCs w:val="22"/>
        </w:rPr>
      </w:pPr>
      <w:r w:rsidRPr="00FE3A91">
        <w:rPr>
          <w:rFonts w:ascii="Times New Roman" w:hAnsi="Times New Roman" w:cs="Times New Roman"/>
          <w:color w:val="auto"/>
          <w:sz w:val="22"/>
          <w:szCs w:val="22"/>
        </w:rPr>
        <w:t>Experience Summary</w:t>
      </w:r>
    </w:p>
    <w:p w:rsidR="005C7AF3" w:rsidRDefault="005C7AF3" w:rsidP="005C7AF3"/>
    <w:p w:rsidR="00B43E57" w:rsidRPr="00FE3A91" w:rsidRDefault="005C7AF3" w:rsidP="00B43E57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  <w:r w:rsidRPr="00FE3A91">
        <w:rPr>
          <w:rFonts w:ascii="Times New Roman" w:hAnsi="Times New Roman"/>
          <w:sz w:val="22"/>
          <w:szCs w:val="22"/>
          <w:lang w:eastAsia="en-US"/>
        </w:rPr>
        <w:t xml:space="preserve">   </w:t>
      </w:r>
      <w:r w:rsidR="00B43E57" w:rsidRPr="00FE3A91">
        <w:rPr>
          <w:rFonts w:ascii="Times New Roman" w:hAnsi="Times New Roman"/>
          <w:sz w:val="22"/>
          <w:szCs w:val="22"/>
          <w:lang w:eastAsia="en-US"/>
        </w:rPr>
        <w:t>Company Name</w:t>
      </w:r>
      <w:r w:rsidR="00B43E57">
        <w:rPr>
          <w:rFonts w:ascii="Times New Roman" w:hAnsi="Times New Roman"/>
          <w:sz w:val="22"/>
          <w:szCs w:val="22"/>
          <w:lang w:eastAsia="en-US"/>
        </w:rPr>
        <w:t xml:space="preserve">   </w:t>
      </w:r>
      <w:r w:rsidR="00B43E57" w:rsidRPr="00FE3A91">
        <w:rPr>
          <w:rFonts w:ascii="Times New Roman" w:hAnsi="Times New Roman"/>
          <w:sz w:val="22"/>
          <w:szCs w:val="22"/>
          <w:lang w:eastAsia="en-US"/>
        </w:rPr>
        <w:t xml:space="preserve">: </w:t>
      </w:r>
      <w:r w:rsidR="00B43E57">
        <w:rPr>
          <w:rFonts w:ascii="Times New Roman" w:hAnsi="Times New Roman"/>
          <w:sz w:val="22"/>
          <w:szCs w:val="22"/>
          <w:lang w:eastAsia="en-US"/>
        </w:rPr>
        <w:t xml:space="preserve">Tech Auto Pvt Ltd., </w:t>
      </w:r>
      <w:proofErr w:type="spellStart"/>
      <w:r w:rsidR="00B43E57">
        <w:rPr>
          <w:rFonts w:ascii="Times New Roman" w:hAnsi="Times New Roman"/>
          <w:sz w:val="22"/>
          <w:szCs w:val="22"/>
          <w:lang w:eastAsia="en-US"/>
        </w:rPr>
        <w:t>Hosur</w:t>
      </w:r>
      <w:proofErr w:type="spellEnd"/>
      <w:r w:rsidR="00B43E57">
        <w:rPr>
          <w:rFonts w:ascii="Times New Roman" w:hAnsi="Times New Roman"/>
          <w:sz w:val="22"/>
          <w:szCs w:val="22"/>
          <w:lang w:eastAsia="en-US"/>
        </w:rPr>
        <w:t>.</w:t>
      </w:r>
    </w:p>
    <w:p w:rsidR="00B43E57" w:rsidRPr="00FE3A91" w:rsidRDefault="00B43E57" w:rsidP="00B43E57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  <w:r w:rsidRPr="00FE3A91">
        <w:rPr>
          <w:rFonts w:ascii="Times New Roman" w:hAnsi="Times New Roman"/>
          <w:sz w:val="22"/>
          <w:szCs w:val="22"/>
          <w:lang w:eastAsia="en-US"/>
        </w:rPr>
        <w:t xml:space="preserve">    Designation </w:t>
      </w:r>
      <w:r>
        <w:rPr>
          <w:rFonts w:ascii="Times New Roman" w:hAnsi="Times New Roman"/>
          <w:sz w:val="22"/>
          <w:szCs w:val="22"/>
          <w:lang w:eastAsia="en-US"/>
        </w:rPr>
        <w:t xml:space="preserve">        : Sr. Executive</w:t>
      </w:r>
      <w:r w:rsidR="005A0987">
        <w:rPr>
          <w:rFonts w:ascii="Times New Roman" w:hAnsi="Times New Roman"/>
          <w:sz w:val="22"/>
          <w:szCs w:val="22"/>
          <w:lang w:eastAsia="en-US"/>
        </w:rPr>
        <w:t xml:space="preserve"> – </w:t>
      </w:r>
      <w:r w:rsidR="00D82176">
        <w:rPr>
          <w:rFonts w:ascii="Times New Roman" w:hAnsi="Times New Roman"/>
          <w:sz w:val="22"/>
          <w:szCs w:val="22"/>
          <w:lang w:eastAsia="en-US"/>
        </w:rPr>
        <w:t>SCM.</w:t>
      </w:r>
      <w:bookmarkStart w:id="0" w:name="_GoBack"/>
      <w:bookmarkEnd w:id="0"/>
    </w:p>
    <w:p w:rsidR="00B43E57" w:rsidRPr="00FE3A91" w:rsidRDefault="00B43E57" w:rsidP="00B43E57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  <w:r w:rsidRPr="00FE3A91">
        <w:rPr>
          <w:rFonts w:ascii="Times New Roman" w:hAnsi="Times New Roman"/>
          <w:sz w:val="22"/>
          <w:szCs w:val="22"/>
          <w:lang w:eastAsia="en-US"/>
        </w:rPr>
        <w:t xml:space="preserve">    Process </w:t>
      </w:r>
      <w:r>
        <w:rPr>
          <w:rFonts w:ascii="Times New Roman" w:hAnsi="Times New Roman"/>
          <w:sz w:val="22"/>
          <w:szCs w:val="22"/>
          <w:lang w:eastAsia="en-US"/>
        </w:rPr>
        <w:t xml:space="preserve">               : Procurement of RAW Material and Suppler Follows. </w:t>
      </w:r>
    </w:p>
    <w:p w:rsidR="00B43E57" w:rsidRPr="00FE3A91" w:rsidRDefault="00B43E57" w:rsidP="00B43E57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  <w:r w:rsidRPr="00FE3A91">
        <w:rPr>
          <w:rFonts w:ascii="Times New Roman" w:hAnsi="Times New Roman"/>
          <w:sz w:val="22"/>
          <w:szCs w:val="22"/>
          <w:lang w:eastAsia="en-US"/>
        </w:rPr>
        <w:t xml:space="preserve">    Location </w:t>
      </w:r>
      <w:r>
        <w:rPr>
          <w:rFonts w:ascii="Times New Roman" w:hAnsi="Times New Roman"/>
          <w:sz w:val="22"/>
          <w:szCs w:val="22"/>
          <w:lang w:eastAsia="en-US"/>
        </w:rPr>
        <w:t xml:space="preserve">             : </w:t>
      </w:r>
      <w:proofErr w:type="spellStart"/>
      <w:r>
        <w:rPr>
          <w:rFonts w:ascii="Times New Roman" w:hAnsi="Times New Roman"/>
          <w:sz w:val="22"/>
          <w:szCs w:val="22"/>
          <w:lang w:eastAsia="en-US"/>
        </w:rPr>
        <w:t>Hosur</w:t>
      </w:r>
      <w:proofErr w:type="spellEnd"/>
      <w:r>
        <w:rPr>
          <w:rFonts w:ascii="Times New Roman" w:hAnsi="Times New Roman"/>
          <w:sz w:val="22"/>
          <w:szCs w:val="22"/>
          <w:lang w:eastAsia="en-US"/>
        </w:rPr>
        <w:t>.</w:t>
      </w:r>
    </w:p>
    <w:p w:rsidR="00B43E57" w:rsidRDefault="00B43E57" w:rsidP="00B43E57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  <w:r w:rsidRPr="00FE3A91">
        <w:rPr>
          <w:rFonts w:ascii="Times New Roman" w:hAnsi="Times New Roman"/>
          <w:sz w:val="22"/>
          <w:szCs w:val="22"/>
          <w:lang w:eastAsia="en-US"/>
        </w:rPr>
        <w:t xml:space="preserve">    Period </w:t>
      </w:r>
      <w:r>
        <w:rPr>
          <w:rFonts w:ascii="Times New Roman" w:hAnsi="Times New Roman"/>
          <w:sz w:val="22"/>
          <w:szCs w:val="22"/>
          <w:lang w:eastAsia="en-US"/>
        </w:rPr>
        <w:t xml:space="preserve">                 </w:t>
      </w:r>
      <w:r w:rsidRPr="00FE3A91">
        <w:rPr>
          <w:rFonts w:ascii="Times New Roman" w:hAnsi="Times New Roman"/>
          <w:sz w:val="22"/>
          <w:szCs w:val="22"/>
          <w:lang w:eastAsia="en-US"/>
        </w:rPr>
        <w:t>:</w:t>
      </w:r>
      <w:r>
        <w:rPr>
          <w:rFonts w:ascii="Times New Roman" w:hAnsi="Times New Roman"/>
          <w:sz w:val="22"/>
          <w:szCs w:val="22"/>
          <w:lang w:eastAsia="en-US"/>
        </w:rPr>
        <w:t xml:space="preserve"> June</w:t>
      </w:r>
      <w:r w:rsidRPr="00FE3A91">
        <w:rPr>
          <w:rFonts w:ascii="Times New Roman" w:hAnsi="Times New Roman"/>
          <w:sz w:val="22"/>
          <w:szCs w:val="22"/>
          <w:lang w:eastAsia="en-US"/>
        </w:rPr>
        <w:t xml:space="preserve"> 201</w:t>
      </w:r>
      <w:r>
        <w:rPr>
          <w:rFonts w:ascii="Times New Roman" w:hAnsi="Times New Roman"/>
          <w:sz w:val="22"/>
          <w:szCs w:val="22"/>
          <w:lang w:eastAsia="en-US"/>
        </w:rPr>
        <w:t>8 to still now.</w:t>
      </w:r>
    </w:p>
    <w:p w:rsidR="00883AD5" w:rsidRDefault="00883AD5" w:rsidP="005C7AF3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</w:p>
    <w:p w:rsidR="00B43E57" w:rsidRDefault="00B43E57" w:rsidP="005C7AF3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  <w:r>
        <w:rPr>
          <w:rFonts w:ascii="Times New Roman" w:hAnsi="Times New Roman"/>
          <w:sz w:val="22"/>
          <w:szCs w:val="22"/>
          <w:lang w:eastAsia="en-US"/>
        </w:rPr>
        <w:t xml:space="preserve">    </w:t>
      </w:r>
    </w:p>
    <w:p w:rsidR="005C7AF3" w:rsidRPr="00FE3A91" w:rsidRDefault="00B43E57" w:rsidP="005C7AF3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  <w:r>
        <w:rPr>
          <w:rFonts w:ascii="Times New Roman" w:hAnsi="Times New Roman"/>
          <w:sz w:val="22"/>
          <w:szCs w:val="22"/>
          <w:lang w:eastAsia="en-US"/>
        </w:rPr>
        <w:t xml:space="preserve">   </w:t>
      </w:r>
      <w:r w:rsidR="005C7AF3" w:rsidRPr="00FE3A91">
        <w:rPr>
          <w:rFonts w:ascii="Times New Roman" w:hAnsi="Times New Roman"/>
          <w:sz w:val="22"/>
          <w:szCs w:val="22"/>
          <w:lang w:eastAsia="en-US"/>
        </w:rPr>
        <w:t>Company Name</w:t>
      </w:r>
      <w:r w:rsidR="000B067E">
        <w:rPr>
          <w:rFonts w:ascii="Times New Roman" w:hAnsi="Times New Roman"/>
          <w:sz w:val="22"/>
          <w:szCs w:val="22"/>
          <w:lang w:eastAsia="en-US"/>
        </w:rPr>
        <w:t xml:space="preserve">  </w:t>
      </w:r>
      <w:r>
        <w:rPr>
          <w:rFonts w:ascii="Times New Roman" w:hAnsi="Times New Roman"/>
          <w:sz w:val="22"/>
          <w:szCs w:val="22"/>
          <w:lang w:eastAsia="en-US"/>
        </w:rPr>
        <w:t xml:space="preserve"> </w:t>
      </w:r>
      <w:r w:rsidR="005C7AF3" w:rsidRPr="00FE3A91">
        <w:rPr>
          <w:rFonts w:ascii="Times New Roman" w:hAnsi="Times New Roman"/>
          <w:sz w:val="22"/>
          <w:szCs w:val="22"/>
          <w:lang w:eastAsia="en-US"/>
        </w:rPr>
        <w:t xml:space="preserve">: </w:t>
      </w:r>
      <w:proofErr w:type="spellStart"/>
      <w:r w:rsidR="005C7AF3">
        <w:rPr>
          <w:rFonts w:ascii="Times New Roman" w:hAnsi="Times New Roman"/>
          <w:sz w:val="22"/>
          <w:szCs w:val="22"/>
          <w:lang w:eastAsia="en-US"/>
        </w:rPr>
        <w:t>Cosmoplast</w:t>
      </w:r>
      <w:proofErr w:type="spellEnd"/>
      <w:r w:rsidR="005C7AF3">
        <w:rPr>
          <w:rFonts w:ascii="Times New Roman" w:hAnsi="Times New Roman"/>
          <w:sz w:val="22"/>
          <w:szCs w:val="22"/>
          <w:lang w:eastAsia="en-US"/>
        </w:rPr>
        <w:t xml:space="preserve"> Al-Riyadh Company </w:t>
      </w:r>
      <w:r w:rsidR="00F1182B">
        <w:rPr>
          <w:rFonts w:ascii="Times New Roman" w:hAnsi="Times New Roman"/>
          <w:sz w:val="22"/>
          <w:szCs w:val="22"/>
          <w:lang w:eastAsia="en-US"/>
        </w:rPr>
        <w:t>(L.L.C</w:t>
      </w:r>
      <w:r w:rsidR="005C7AF3">
        <w:rPr>
          <w:rFonts w:ascii="Times New Roman" w:hAnsi="Times New Roman"/>
          <w:sz w:val="22"/>
          <w:szCs w:val="22"/>
          <w:lang w:eastAsia="en-US"/>
        </w:rPr>
        <w:t xml:space="preserve">), Kingdom of </w:t>
      </w:r>
      <w:r w:rsidR="00756296">
        <w:rPr>
          <w:rFonts w:ascii="Times New Roman" w:hAnsi="Times New Roman"/>
          <w:sz w:val="22"/>
          <w:szCs w:val="22"/>
          <w:lang w:eastAsia="en-US"/>
        </w:rPr>
        <w:t xml:space="preserve"> </w:t>
      </w:r>
      <w:r w:rsidR="005C7AF3">
        <w:rPr>
          <w:rFonts w:ascii="Times New Roman" w:hAnsi="Times New Roman"/>
          <w:sz w:val="22"/>
          <w:szCs w:val="22"/>
          <w:lang w:eastAsia="en-US"/>
        </w:rPr>
        <w:t>Saudi Arabia.</w:t>
      </w:r>
    </w:p>
    <w:p w:rsidR="005C7AF3" w:rsidRPr="00FE3A91" w:rsidRDefault="005C7AF3" w:rsidP="008D3CDC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  <w:r w:rsidRPr="00FE3A91">
        <w:rPr>
          <w:rFonts w:ascii="Times New Roman" w:hAnsi="Times New Roman"/>
          <w:sz w:val="22"/>
          <w:szCs w:val="22"/>
          <w:lang w:eastAsia="en-US"/>
        </w:rPr>
        <w:t xml:space="preserve">    Designation </w:t>
      </w:r>
      <w:r w:rsidR="00E069AB">
        <w:rPr>
          <w:rFonts w:ascii="Times New Roman" w:hAnsi="Times New Roman"/>
          <w:sz w:val="22"/>
          <w:szCs w:val="22"/>
          <w:lang w:eastAsia="en-US"/>
        </w:rPr>
        <w:t xml:space="preserve">       </w:t>
      </w:r>
      <w:r w:rsidR="00B43E57">
        <w:rPr>
          <w:rFonts w:ascii="Times New Roman" w:hAnsi="Times New Roman"/>
          <w:sz w:val="22"/>
          <w:szCs w:val="22"/>
          <w:lang w:eastAsia="en-US"/>
        </w:rPr>
        <w:t xml:space="preserve"> </w:t>
      </w:r>
      <w:r w:rsidR="00E069AB">
        <w:rPr>
          <w:rFonts w:ascii="Times New Roman" w:hAnsi="Times New Roman"/>
          <w:sz w:val="22"/>
          <w:szCs w:val="22"/>
          <w:lang w:eastAsia="en-US"/>
        </w:rPr>
        <w:t>:</w:t>
      </w:r>
      <w:r w:rsidR="0026071F">
        <w:rPr>
          <w:rFonts w:ascii="Times New Roman" w:hAnsi="Times New Roman"/>
          <w:sz w:val="22"/>
          <w:szCs w:val="22"/>
          <w:lang w:eastAsia="en-US"/>
        </w:rPr>
        <w:t xml:space="preserve"> </w:t>
      </w:r>
      <w:r w:rsidR="00756296">
        <w:rPr>
          <w:rFonts w:ascii="Times New Roman" w:hAnsi="Times New Roman"/>
          <w:sz w:val="22"/>
          <w:szCs w:val="22"/>
          <w:lang w:eastAsia="en-US"/>
        </w:rPr>
        <w:t>Store</w:t>
      </w:r>
      <w:r w:rsidR="000B067E">
        <w:rPr>
          <w:rFonts w:ascii="Times New Roman" w:hAnsi="Times New Roman"/>
          <w:sz w:val="22"/>
          <w:szCs w:val="22"/>
          <w:lang w:eastAsia="en-US"/>
        </w:rPr>
        <w:t xml:space="preserve"> </w:t>
      </w:r>
      <w:r w:rsidR="0026071F">
        <w:rPr>
          <w:rFonts w:ascii="Times New Roman" w:hAnsi="Times New Roman"/>
          <w:sz w:val="22"/>
          <w:szCs w:val="22"/>
          <w:lang w:eastAsia="en-US"/>
        </w:rPr>
        <w:t>Manager</w:t>
      </w:r>
    </w:p>
    <w:p w:rsidR="005C7AF3" w:rsidRPr="00FE3A91" w:rsidRDefault="005C7AF3" w:rsidP="007D6763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  <w:r w:rsidRPr="00FE3A91">
        <w:rPr>
          <w:rFonts w:ascii="Times New Roman" w:hAnsi="Times New Roman"/>
          <w:sz w:val="22"/>
          <w:szCs w:val="22"/>
          <w:lang w:eastAsia="en-US"/>
        </w:rPr>
        <w:t xml:space="preserve">    Process </w:t>
      </w:r>
      <w:r w:rsidR="008D3CDC">
        <w:rPr>
          <w:rFonts w:ascii="Times New Roman" w:hAnsi="Times New Roman"/>
          <w:sz w:val="22"/>
          <w:szCs w:val="22"/>
          <w:lang w:eastAsia="en-US"/>
        </w:rPr>
        <w:t xml:space="preserve">               : </w:t>
      </w:r>
      <w:r>
        <w:rPr>
          <w:rFonts w:ascii="Times New Roman" w:hAnsi="Times New Roman"/>
          <w:sz w:val="22"/>
          <w:szCs w:val="22"/>
          <w:lang w:eastAsia="en-US"/>
        </w:rPr>
        <w:t xml:space="preserve">Finished </w:t>
      </w:r>
      <w:r w:rsidR="007D6763">
        <w:rPr>
          <w:rFonts w:ascii="Times New Roman" w:hAnsi="Times New Roman"/>
          <w:sz w:val="22"/>
          <w:szCs w:val="22"/>
          <w:lang w:eastAsia="en-US"/>
        </w:rPr>
        <w:t xml:space="preserve">Goods, </w:t>
      </w:r>
      <w:r w:rsidR="009A1646">
        <w:rPr>
          <w:rFonts w:ascii="Times New Roman" w:hAnsi="Times New Roman"/>
          <w:sz w:val="22"/>
          <w:szCs w:val="22"/>
          <w:lang w:eastAsia="en-US"/>
        </w:rPr>
        <w:t xml:space="preserve">Raw </w:t>
      </w:r>
      <w:r>
        <w:rPr>
          <w:rFonts w:ascii="Times New Roman" w:hAnsi="Times New Roman"/>
          <w:sz w:val="22"/>
          <w:szCs w:val="22"/>
          <w:lang w:eastAsia="en-US"/>
        </w:rPr>
        <w:t xml:space="preserve">Materials </w:t>
      </w:r>
      <w:r w:rsidR="0026071F">
        <w:rPr>
          <w:rFonts w:ascii="Times New Roman" w:hAnsi="Times New Roman"/>
          <w:sz w:val="22"/>
          <w:szCs w:val="22"/>
          <w:lang w:eastAsia="en-US"/>
        </w:rPr>
        <w:t>and Production</w:t>
      </w:r>
      <w:r w:rsidR="00756296">
        <w:rPr>
          <w:rFonts w:ascii="Times New Roman" w:hAnsi="Times New Roman"/>
          <w:sz w:val="22"/>
          <w:szCs w:val="22"/>
          <w:lang w:eastAsia="en-US"/>
        </w:rPr>
        <w:t xml:space="preserve"> department.</w:t>
      </w:r>
      <w:r w:rsidR="0026071F">
        <w:rPr>
          <w:rFonts w:ascii="Times New Roman" w:hAnsi="Times New Roman"/>
          <w:sz w:val="22"/>
          <w:szCs w:val="22"/>
          <w:lang w:eastAsia="en-US"/>
        </w:rPr>
        <w:t xml:space="preserve"> </w:t>
      </w:r>
    </w:p>
    <w:p w:rsidR="005C7AF3" w:rsidRPr="00FE3A91" w:rsidRDefault="005C7AF3" w:rsidP="005C7AF3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  <w:r w:rsidRPr="00FE3A91">
        <w:rPr>
          <w:rFonts w:ascii="Times New Roman" w:hAnsi="Times New Roman"/>
          <w:sz w:val="22"/>
          <w:szCs w:val="22"/>
          <w:lang w:eastAsia="en-US"/>
        </w:rPr>
        <w:t xml:space="preserve">    Location </w:t>
      </w:r>
      <w:r>
        <w:rPr>
          <w:rFonts w:ascii="Times New Roman" w:hAnsi="Times New Roman"/>
          <w:sz w:val="22"/>
          <w:szCs w:val="22"/>
          <w:lang w:eastAsia="en-US"/>
        </w:rPr>
        <w:t xml:space="preserve">             : Al-Riyadh </w:t>
      </w:r>
      <w:r w:rsidR="00F1182B">
        <w:rPr>
          <w:rFonts w:ascii="Times New Roman" w:hAnsi="Times New Roman"/>
          <w:sz w:val="22"/>
          <w:szCs w:val="22"/>
          <w:lang w:eastAsia="en-US"/>
        </w:rPr>
        <w:t>(</w:t>
      </w:r>
      <w:proofErr w:type="spellStart"/>
      <w:r w:rsidR="00F1182B">
        <w:rPr>
          <w:rFonts w:ascii="Times New Roman" w:hAnsi="Times New Roman"/>
          <w:sz w:val="22"/>
          <w:szCs w:val="22"/>
          <w:lang w:eastAsia="en-US"/>
        </w:rPr>
        <w:t>SaudiArabia</w:t>
      </w:r>
      <w:proofErr w:type="spellEnd"/>
      <w:r w:rsidR="00F1182B">
        <w:rPr>
          <w:rFonts w:ascii="Times New Roman" w:hAnsi="Times New Roman"/>
          <w:sz w:val="22"/>
          <w:szCs w:val="22"/>
          <w:lang w:eastAsia="en-US"/>
        </w:rPr>
        <w:t>)</w:t>
      </w:r>
    </w:p>
    <w:p w:rsidR="009A1F72" w:rsidRDefault="005C7AF3" w:rsidP="005C7AF3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  <w:r w:rsidRPr="00FE3A91">
        <w:rPr>
          <w:rFonts w:ascii="Times New Roman" w:hAnsi="Times New Roman"/>
          <w:sz w:val="22"/>
          <w:szCs w:val="22"/>
          <w:lang w:eastAsia="en-US"/>
        </w:rPr>
        <w:t xml:space="preserve">    Period </w:t>
      </w:r>
      <w:r w:rsidR="00756296">
        <w:rPr>
          <w:rFonts w:ascii="Times New Roman" w:hAnsi="Times New Roman"/>
          <w:sz w:val="22"/>
          <w:szCs w:val="22"/>
          <w:lang w:eastAsia="en-US"/>
        </w:rPr>
        <w:t xml:space="preserve">                 </w:t>
      </w:r>
      <w:r w:rsidRPr="00FE3A91">
        <w:rPr>
          <w:rFonts w:ascii="Times New Roman" w:hAnsi="Times New Roman"/>
          <w:sz w:val="22"/>
          <w:szCs w:val="22"/>
          <w:lang w:eastAsia="en-US"/>
        </w:rPr>
        <w:t>:</w:t>
      </w:r>
      <w:r>
        <w:rPr>
          <w:rFonts w:ascii="Times New Roman" w:hAnsi="Times New Roman"/>
          <w:sz w:val="22"/>
          <w:szCs w:val="22"/>
          <w:lang w:eastAsia="en-US"/>
        </w:rPr>
        <w:t xml:space="preserve"> Sep</w:t>
      </w:r>
      <w:r w:rsidRPr="00FE3A91">
        <w:rPr>
          <w:rFonts w:ascii="Times New Roman" w:hAnsi="Times New Roman"/>
          <w:sz w:val="22"/>
          <w:szCs w:val="22"/>
          <w:lang w:eastAsia="en-US"/>
        </w:rPr>
        <w:t xml:space="preserve"> 201</w:t>
      </w:r>
      <w:r>
        <w:rPr>
          <w:rFonts w:ascii="Times New Roman" w:hAnsi="Times New Roman"/>
          <w:sz w:val="22"/>
          <w:szCs w:val="22"/>
          <w:lang w:eastAsia="en-US"/>
        </w:rPr>
        <w:t>4</w:t>
      </w:r>
      <w:r w:rsidR="00756296">
        <w:rPr>
          <w:rFonts w:ascii="Times New Roman" w:hAnsi="Times New Roman"/>
          <w:sz w:val="22"/>
          <w:szCs w:val="22"/>
          <w:lang w:eastAsia="en-US"/>
        </w:rPr>
        <w:t xml:space="preserve"> to Dec 2017.</w:t>
      </w:r>
    </w:p>
    <w:p w:rsidR="005C7AF3" w:rsidRDefault="005C7AF3" w:rsidP="005C7AF3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</w:rPr>
      </w:pPr>
    </w:p>
    <w:p w:rsidR="00883AD5" w:rsidRPr="00FE3A91" w:rsidRDefault="00883AD5" w:rsidP="005C7AF3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</w:rPr>
      </w:pPr>
    </w:p>
    <w:p w:rsidR="009A1F72" w:rsidRPr="00FE3A91" w:rsidRDefault="009A1F72" w:rsidP="009A1F72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  <w:r w:rsidRPr="00FE3A91">
        <w:rPr>
          <w:rFonts w:ascii="Times New Roman" w:hAnsi="Times New Roman"/>
          <w:sz w:val="22"/>
          <w:szCs w:val="22"/>
          <w:lang w:eastAsia="en-US"/>
        </w:rPr>
        <w:t xml:space="preserve">    Company Name</w:t>
      </w:r>
      <w:r w:rsidR="005C7AF3">
        <w:rPr>
          <w:rFonts w:ascii="Times New Roman" w:hAnsi="Times New Roman"/>
          <w:sz w:val="22"/>
          <w:szCs w:val="22"/>
          <w:lang w:eastAsia="en-US"/>
        </w:rPr>
        <w:t>: HDFC LIFE Insurance</w:t>
      </w:r>
    </w:p>
    <w:p w:rsidR="009A1F72" w:rsidRPr="00FE3A91" w:rsidRDefault="009A1F72" w:rsidP="009A1F72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  <w:r w:rsidRPr="00FE3A91">
        <w:rPr>
          <w:rFonts w:ascii="Times New Roman" w:hAnsi="Times New Roman"/>
          <w:sz w:val="22"/>
          <w:szCs w:val="22"/>
          <w:lang w:eastAsia="en-US"/>
        </w:rPr>
        <w:t xml:space="preserve">    Designation      </w:t>
      </w:r>
      <w:r w:rsidR="008659F1">
        <w:rPr>
          <w:rFonts w:ascii="Times New Roman" w:hAnsi="Times New Roman"/>
          <w:sz w:val="22"/>
          <w:szCs w:val="22"/>
          <w:lang w:eastAsia="en-US"/>
        </w:rPr>
        <w:t xml:space="preserve"> </w:t>
      </w:r>
      <w:r w:rsidR="005C7AF3">
        <w:rPr>
          <w:rFonts w:ascii="Times New Roman" w:hAnsi="Times New Roman"/>
          <w:sz w:val="22"/>
          <w:szCs w:val="22"/>
          <w:lang w:eastAsia="en-US"/>
        </w:rPr>
        <w:t>: Relationship Manager</w:t>
      </w:r>
    </w:p>
    <w:p w:rsidR="009A1F72" w:rsidRPr="00FE3A91" w:rsidRDefault="009A1F72" w:rsidP="009A1F72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  <w:r w:rsidRPr="00FE3A91">
        <w:rPr>
          <w:rFonts w:ascii="Times New Roman" w:hAnsi="Times New Roman"/>
          <w:sz w:val="22"/>
          <w:szCs w:val="22"/>
          <w:lang w:eastAsia="en-US"/>
        </w:rPr>
        <w:t xml:space="preserve">    Process           </w:t>
      </w:r>
      <w:r w:rsidR="008659F1">
        <w:rPr>
          <w:rFonts w:ascii="Times New Roman" w:hAnsi="Times New Roman"/>
          <w:sz w:val="22"/>
          <w:szCs w:val="22"/>
          <w:lang w:eastAsia="en-US"/>
        </w:rPr>
        <w:t xml:space="preserve">   </w:t>
      </w:r>
      <w:r w:rsidRPr="00FE3A91">
        <w:rPr>
          <w:rFonts w:ascii="Times New Roman" w:hAnsi="Times New Roman"/>
          <w:sz w:val="22"/>
          <w:szCs w:val="22"/>
          <w:lang w:eastAsia="en-US"/>
        </w:rPr>
        <w:t xml:space="preserve"> </w:t>
      </w:r>
      <w:r w:rsidR="005C7AF3">
        <w:rPr>
          <w:rFonts w:ascii="Times New Roman" w:hAnsi="Times New Roman"/>
          <w:sz w:val="22"/>
          <w:szCs w:val="22"/>
          <w:lang w:eastAsia="en-US"/>
        </w:rPr>
        <w:t xml:space="preserve">: Direct </w:t>
      </w:r>
      <w:r w:rsidR="00F1182B">
        <w:rPr>
          <w:rFonts w:ascii="Times New Roman" w:hAnsi="Times New Roman"/>
          <w:sz w:val="22"/>
          <w:szCs w:val="22"/>
          <w:lang w:eastAsia="en-US"/>
        </w:rPr>
        <w:t>Sales &amp;</w:t>
      </w:r>
      <w:r w:rsidR="005C7AF3">
        <w:rPr>
          <w:rFonts w:ascii="Times New Roman" w:hAnsi="Times New Roman"/>
          <w:sz w:val="22"/>
          <w:szCs w:val="22"/>
          <w:lang w:eastAsia="en-US"/>
        </w:rPr>
        <w:t xml:space="preserve"> Customer Service</w:t>
      </w:r>
    </w:p>
    <w:p w:rsidR="009A1F72" w:rsidRPr="00FE3A91" w:rsidRDefault="009A1F72" w:rsidP="009A1F72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  <w:r w:rsidRPr="00FE3A91">
        <w:rPr>
          <w:rFonts w:ascii="Times New Roman" w:hAnsi="Times New Roman"/>
          <w:sz w:val="22"/>
          <w:szCs w:val="22"/>
          <w:lang w:eastAsia="en-US"/>
        </w:rPr>
        <w:t xml:space="preserve">    Location          </w:t>
      </w:r>
      <w:r w:rsidR="008659F1">
        <w:rPr>
          <w:rFonts w:ascii="Times New Roman" w:hAnsi="Times New Roman"/>
          <w:sz w:val="22"/>
          <w:szCs w:val="22"/>
          <w:lang w:eastAsia="en-US"/>
        </w:rPr>
        <w:t xml:space="preserve">  </w:t>
      </w:r>
      <w:r w:rsidRPr="00FE3A91">
        <w:rPr>
          <w:rFonts w:ascii="Times New Roman" w:hAnsi="Times New Roman"/>
          <w:sz w:val="22"/>
          <w:szCs w:val="22"/>
          <w:lang w:eastAsia="en-US"/>
        </w:rPr>
        <w:t xml:space="preserve"> </w:t>
      </w:r>
      <w:r w:rsidR="005C7AF3">
        <w:rPr>
          <w:rFonts w:ascii="Times New Roman" w:hAnsi="Times New Roman"/>
          <w:sz w:val="22"/>
          <w:szCs w:val="22"/>
          <w:lang w:eastAsia="en-US"/>
        </w:rPr>
        <w:t>: Coimbatore</w:t>
      </w:r>
    </w:p>
    <w:p w:rsidR="009A1F72" w:rsidRDefault="009A1F72" w:rsidP="009A1F72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  <w:r w:rsidRPr="00FE3A91">
        <w:rPr>
          <w:rFonts w:ascii="Times New Roman" w:hAnsi="Times New Roman"/>
          <w:sz w:val="22"/>
          <w:szCs w:val="22"/>
          <w:lang w:eastAsia="en-US"/>
        </w:rPr>
        <w:t xml:space="preserve">    Period             </w:t>
      </w:r>
      <w:r w:rsidR="008659F1">
        <w:rPr>
          <w:rFonts w:ascii="Times New Roman" w:hAnsi="Times New Roman"/>
          <w:sz w:val="22"/>
          <w:szCs w:val="22"/>
          <w:lang w:eastAsia="en-US"/>
        </w:rPr>
        <w:t xml:space="preserve">   </w:t>
      </w:r>
      <w:r w:rsidRPr="00FE3A91">
        <w:rPr>
          <w:rFonts w:ascii="Times New Roman" w:hAnsi="Times New Roman"/>
          <w:sz w:val="22"/>
          <w:szCs w:val="22"/>
          <w:lang w:eastAsia="en-US"/>
        </w:rPr>
        <w:t xml:space="preserve"> </w:t>
      </w:r>
      <w:r w:rsidR="005C7AF3">
        <w:rPr>
          <w:rFonts w:ascii="Times New Roman" w:hAnsi="Times New Roman"/>
          <w:sz w:val="22"/>
          <w:szCs w:val="22"/>
          <w:lang w:eastAsia="en-US"/>
        </w:rPr>
        <w:t>: Oct</w:t>
      </w:r>
      <w:r w:rsidRPr="00FE3A91">
        <w:rPr>
          <w:rFonts w:ascii="Times New Roman" w:hAnsi="Times New Roman"/>
          <w:sz w:val="22"/>
          <w:szCs w:val="22"/>
          <w:lang w:eastAsia="en-US"/>
        </w:rPr>
        <w:t xml:space="preserve"> 2013 to </w:t>
      </w:r>
      <w:r w:rsidR="005C7AF3">
        <w:rPr>
          <w:rFonts w:ascii="Times New Roman" w:hAnsi="Times New Roman"/>
          <w:sz w:val="22"/>
          <w:szCs w:val="22"/>
          <w:lang w:eastAsia="en-US"/>
        </w:rPr>
        <w:t xml:space="preserve">August </w:t>
      </w:r>
      <w:r>
        <w:rPr>
          <w:rFonts w:ascii="Times New Roman" w:hAnsi="Times New Roman"/>
          <w:sz w:val="22"/>
          <w:szCs w:val="22"/>
          <w:lang w:eastAsia="en-US"/>
        </w:rPr>
        <w:t>2014</w:t>
      </w:r>
      <w:r w:rsidR="00756296">
        <w:rPr>
          <w:rFonts w:ascii="Times New Roman" w:hAnsi="Times New Roman"/>
          <w:sz w:val="22"/>
          <w:szCs w:val="22"/>
          <w:lang w:eastAsia="en-US"/>
        </w:rPr>
        <w:t>.</w:t>
      </w:r>
    </w:p>
    <w:p w:rsidR="005C7AF3" w:rsidRDefault="005C7AF3" w:rsidP="009A1F72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</w:p>
    <w:p w:rsidR="00883AD5" w:rsidRDefault="00883AD5" w:rsidP="009A1F72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</w:p>
    <w:p w:rsidR="005C7AF3" w:rsidRPr="00FE3A91" w:rsidRDefault="005C7AF3" w:rsidP="005C7AF3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  <w:r w:rsidRPr="00FE3A91">
        <w:rPr>
          <w:rFonts w:ascii="Times New Roman" w:hAnsi="Times New Roman"/>
          <w:sz w:val="22"/>
          <w:szCs w:val="22"/>
          <w:lang w:eastAsia="en-US"/>
        </w:rPr>
        <w:t xml:space="preserve">    Company </w:t>
      </w:r>
      <w:r w:rsidR="00B80FF7" w:rsidRPr="00FE3A91">
        <w:rPr>
          <w:rFonts w:ascii="Times New Roman" w:hAnsi="Times New Roman"/>
          <w:sz w:val="22"/>
          <w:szCs w:val="22"/>
          <w:lang w:eastAsia="en-US"/>
        </w:rPr>
        <w:t>Name</w:t>
      </w:r>
      <w:r w:rsidR="000B067E">
        <w:rPr>
          <w:rFonts w:ascii="Times New Roman" w:hAnsi="Times New Roman"/>
          <w:sz w:val="22"/>
          <w:szCs w:val="22"/>
          <w:lang w:eastAsia="en-US"/>
        </w:rPr>
        <w:t xml:space="preserve"> </w:t>
      </w:r>
      <w:r w:rsidR="00B80FF7" w:rsidRPr="00FE3A91">
        <w:rPr>
          <w:rFonts w:ascii="Times New Roman" w:hAnsi="Times New Roman"/>
          <w:sz w:val="22"/>
          <w:szCs w:val="22"/>
          <w:lang w:eastAsia="en-US"/>
        </w:rPr>
        <w:t>:</w:t>
      </w:r>
      <w:r w:rsidR="00B80FF7">
        <w:rPr>
          <w:rFonts w:ascii="Times New Roman" w:hAnsi="Times New Roman"/>
          <w:sz w:val="22"/>
          <w:szCs w:val="22"/>
          <w:lang w:eastAsia="en-US"/>
        </w:rPr>
        <w:t xml:space="preserve"> Gem</w:t>
      </w:r>
      <w:r>
        <w:rPr>
          <w:rFonts w:ascii="Times New Roman" w:hAnsi="Times New Roman"/>
          <w:sz w:val="22"/>
          <w:szCs w:val="22"/>
          <w:lang w:eastAsia="en-US"/>
        </w:rPr>
        <w:t xml:space="preserve"> Paints Limited, Coimbatore.</w:t>
      </w:r>
    </w:p>
    <w:p w:rsidR="005C7AF3" w:rsidRPr="00FE3A91" w:rsidRDefault="005C7AF3" w:rsidP="005C7AF3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  <w:r w:rsidRPr="00FE3A91">
        <w:rPr>
          <w:rFonts w:ascii="Times New Roman" w:hAnsi="Times New Roman"/>
          <w:sz w:val="22"/>
          <w:szCs w:val="22"/>
          <w:lang w:eastAsia="en-US"/>
        </w:rPr>
        <w:t xml:space="preserve">    Designation </w:t>
      </w:r>
      <w:r>
        <w:rPr>
          <w:rFonts w:ascii="Times New Roman" w:hAnsi="Times New Roman"/>
          <w:sz w:val="22"/>
          <w:szCs w:val="22"/>
          <w:lang w:eastAsia="en-US"/>
        </w:rPr>
        <w:t xml:space="preserve">       : Sales Executive </w:t>
      </w:r>
    </w:p>
    <w:p w:rsidR="005C7AF3" w:rsidRPr="00FE3A91" w:rsidRDefault="005C7AF3" w:rsidP="005C7AF3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  <w:r w:rsidRPr="00FE3A91">
        <w:rPr>
          <w:rFonts w:ascii="Times New Roman" w:hAnsi="Times New Roman"/>
          <w:sz w:val="22"/>
          <w:szCs w:val="22"/>
          <w:lang w:eastAsia="en-US"/>
        </w:rPr>
        <w:t xml:space="preserve">    Process </w:t>
      </w:r>
      <w:r>
        <w:rPr>
          <w:rFonts w:ascii="Times New Roman" w:hAnsi="Times New Roman"/>
          <w:sz w:val="22"/>
          <w:szCs w:val="22"/>
          <w:lang w:eastAsia="en-US"/>
        </w:rPr>
        <w:t xml:space="preserve">               : Direct sales &amp;</w:t>
      </w:r>
      <w:r w:rsidRPr="00FE3A91">
        <w:rPr>
          <w:rFonts w:ascii="Times New Roman" w:hAnsi="Times New Roman"/>
          <w:sz w:val="22"/>
          <w:szCs w:val="22"/>
          <w:lang w:eastAsia="en-US"/>
        </w:rPr>
        <w:t xml:space="preserve">Customer Service </w:t>
      </w:r>
    </w:p>
    <w:p w:rsidR="005C7AF3" w:rsidRPr="00FE3A91" w:rsidRDefault="005C7AF3" w:rsidP="005C7AF3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  <w:r w:rsidRPr="00FE3A91">
        <w:rPr>
          <w:rFonts w:ascii="Times New Roman" w:hAnsi="Times New Roman"/>
          <w:sz w:val="22"/>
          <w:szCs w:val="22"/>
          <w:lang w:eastAsia="en-US"/>
        </w:rPr>
        <w:t xml:space="preserve">    Location </w:t>
      </w:r>
      <w:r>
        <w:rPr>
          <w:rFonts w:ascii="Times New Roman" w:hAnsi="Times New Roman"/>
          <w:sz w:val="22"/>
          <w:szCs w:val="22"/>
          <w:lang w:eastAsia="en-US"/>
        </w:rPr>
        <w:t xml:space="preserve">             : Coimbatore</w:t>
      </w:r>
    </w:p>
    <w:p w:rsidR="005C7AF3" w:rsidRPr="00FE3A91" w:rsidRDefault="005C7AF3" w:rsidP="005C7AF3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  <w:r w:rsidRPr="00FE3A91">
        <w:rPr>
          <w:rFonts w:ascii="Times New Roman" w:hAnsi="Times New Roman"/>
          <w:sz w:val="22"/>
          <w:szCs w:val="22"/>
          <w:lang w:eastAsia="en-US"/>
        </w:rPr>
        <w:t xml:space="preserve">    Period </w:t>
      </w:r>
      <w:r w:rsidR="00756296">
        <w:rPr>
          <w:rFonts w:ascii="Times New Roman" w:hAnsi="Times New Roman"/>
          <w:sz w:val="22"/>
          <w:szCs w:val="22"/>
          <w:lang w:eastAsia="en-US"/>
        </w:rPr>
        <w:tab/>
        <w:t xml:space="preserve">      </w:t>
      </w:r>
      <w:r w:rsidRPr="00FE3A91">
        <w:rPr>
          <w:rFonts w:ascii="Times New Roman" w:hAnsi="Times New Roman"/>
          <w:sz w:val="22"/>
          <w:szCs w:val="22"/>
          <w:lang w:eastAsia="en-US"/>
        </w:rPr>
        <w:t>:</w:t>
      </w:r>
      <w:r>
        <w:rPr>
          <w:rFonts w:ascii="Times New Roman" w:hAnsi="Times New Roman"/>
          <w:sz w:val="22"/>
          <w:szCs w:val="22"/>
          <w:lang w:eastAsia="en-US"/>
        </w:rPr>
        <w:t xml:space="preserve"> Jan</w:t>
      </w:r>
      <w:r w:rsidRPr="00FE3A91">
        <w:rPr>
          <w:rFonts w:ascii="Times New Roman" w:hAnsi="Times New Roman"/>
          <w:sz w:val="22"/>
          <w:szCs w:val="22"/>
          <w:lang w:eastAsia="en-US"/>
        </w:rPr>
        <w:t xml:space="preserve"> 201</w:t>
      </w:r>
      <w:r>
        <w:rPr>
          <w:rFonts w:ascii="Times New Roman" w:hAnsi="Times New Roman"/>
          <w:sz w:val="22"/>
          <w:szCs w:val="22"/>
          <w:lang w:eastAsia="en-US"/>
        </w:rPr>
        <w:t>1</w:t>
      </w:r>
      <w:r w:rsidRPr="00FE3A91">
        <w:rPr>
          <w:rFonts w:ascii="Times New Roman" w:hAnsi="Times New Roman"/>
          <w:sz w:val="22"/>
          <w:szCs w:val="22"/>
          <w:lang w:eastAsia="en-US"/>
        </w:rPr>
        <w:t xml:space="preserve"> to </w:t>
      </w:r>
      <w:r>
        <w:rPr>
          <w:rFonts w:ascii="Times New Roman" w:hAnsi="Times New Roman"/>
          <w:sz w:val="22"/>
          <w:szCs w:val="22"/>
          <w:lang w:eastAsia="en-US"/>
        </w:rPr>
        <w:t>Sep</w:t>
      </w:r>
      <w:r w:rsidRPr="00FE3A91">
        <w:rPr>
          <w:rFonts w:ascii="Times New Roman" w:hAnsi="Times New Roman"/>
          <w:sz w:val="22"/>
          <w:szCs w:val="22"/>
          <w:lang w:eastAsia="en-US"/>
        </w:rPr>
        <w:t xml:space="preserve"> 2013</w:t>
      </w:r>
      <w:r w:rsidR="00756296">
        <w:rPr>
          <w:rFonts w:ascii="Times New Roman" w:hAnsi="Times New Roman"/>
          <w:sz w:val="22"/>
          <w:szCs w:val="22"/>
          <w:lang w:eastAsia="en-US"/>
        </w:rPr>
        <w:t>.</w:t>
      </w:r>
    </w:p>
    <w:p w:rsidR="005C7AF3" w:rsidRDefault="005C7AF3" w:rsidP="009A1F72">
      <w:pPr>
        <w:shd w:val="clear" w:color="auto" w:fill="FFFFFF"/>
        <w:suppressAutoHyphens w:val="0"/>
        <w:rPr>
          <w:rFonts w:ascii="Times New Roman" w:hAnsi="Times New Roman"/>
          <w:b/>
          <w:sz w:val="22"/>
          <w:szCs w:val="22"/>
        </w:rPr>
      </w:pPr>
    </w:p>
    <w:p w:rsidR="009A1F72" w:rsidRDefault="009A1F72" w:rsidP="00A306D5">
      <w:pPr>
        <w:rPr>
          <w:rFonts w:ascii="Times New Roman" w:hAnsi="Times New Roman"/>
          <w:b/>
          <w:sz w:val="22"/>
          <w:szCs w:val="22"/>
        </w:rPr>
      </w:pPr>
    </w:p>
    <w:p w:rsidR="00883AD5" w:rsidRDefault="00883AD5" w:rsidP="00A306D5">
      <w:pPr>
        <w:rPr>
          <w:rFonts w:ascii="Times New Roman" w:hAnsi="Times New Roman"/>
          <w:b/>
          <w:sz w:val="22"/>
          <w:szCs w:val="22"/>
        </w:rPr>
      </w:pPr>
    </w:p>
    <w:p w:rsidR="00883AD5" w:rsidRDefault="00883AD5" w:rsidP="00A306D5">
      <w:pPr>
        <w:rPr>
          <w:rFonts w:ascii="Times New Roman" w:hAnsi="Times New Roman"/>
          <w:b/>
          <w:sz w:val="22"/>
          <w:szCs w:val="22"/>
        </w:rPr>
      </w:pPr>
    </w:p>
    <w:p w:rsidR="00883AD5" w:rsidRDefault="00883AD5" w:rsidP="00A306D5">
      <w:pPr>
        <w:rPr>
          <w:rFonts w:ascii="Times New Roman" w:hAnsi="Times New Roman"/>
          <w:b/>
          <w:sz w:val="22"/>
          <w:szCs w:val="22"/>
        </w:rPr>
      </w:pPr>
    </w:p>
    <w:p w:rsidR="00883AD5" w:rsidRDefault="00883AD5" w:rsidP="00A306D5">
      <w:pPr>
        <w:rPr>
          <w:rFonts w:ascii="Times New Roman" w:hAnsi="Times New Roman"/>
          <w:b/>
          <w:sz w:val="22"/>
          <w:szCs w:val="22"/>
        </w:rPr>
      </w:pPr>
    </w:p>
    <w:p w:rsidR="00883AD5" w:rsidRDefault="00883AD5" w:rsidP="00A306D5">
      <w:pPr>
        <w:rPr>
          <w:rFonts w:ascii="Times New Roman" w:hAnsi="Times New Roman"/>
          <w:b/>
          <w:sz w:val="22"/>
          <w:szCs w:val="22"/>
        </w:rPr>
      </w:pPr>
    </w:p>
    <w:p w:rsidR="000D5E77" w:rsidRDefault="00357C3D" w:rsidP="00A306D5">
      <w:pPr>
        <w:rPr>
          <w:rFonts w:ascii="Times New Roman" w:hAnsi="Times New Roman"/>
          <w:b/>
          <w:sz w:val="22"/>
          <w:szCs w:val="22"/>
        </w:rPr>
      </w:pPr>
      <w:r w:rsidRPr="00FE3A91">
        <w:rPr>
          <w:rFonts w:ascii="Times New Roman" w:hAnsi="Times New Roman"/>
          <w:b/>
          <w:sz w:val="22"/>
          <w:szCs w:val="22"/>
        </w:rPr>
        <w:t>Qualifications</w:t>
      </w:r>
    </w:p>
    <w:p w:rsidR="009A1F72" w:rsidRPr="00FE3A91" w:rsidRDefault="009A1F72" w:rsidP="00A306D5">
      <w:pPr>
        <w:rPr>
          <w:rFonts w:ascii="Times New Roman" w:hAnsi="Times New Roman"/>
          <w:b/>
          <w:sz w:val="22"/>
          <w:szCs w:val="22"/>
        </w:rPr>
      </w:pPr>
    </w:p>
    <w:tbl>
      <w:tblPr>
        <w:tblpPr w:leftFromText="180" w:rightFromText="180" w:vertAnchor="text" w:horzAnchor="page" w:tblpX="1317" w:tblpY="198"/>
        <w:tblW w:w="9543" w:type="dxa"/>
        <w:tblLayout w:type="fixed"/>
        <w:tblLook w:val="00A0" w:firstRow="1" w:lastRow="0" w:firstColumn="1" w:lastColumn="0" w:noHBand="0" w:noVBand="0"/>
      </w:tblPr>
      <w:tblGrid>
        <w:gridCol w:w="1731"/>
        <w:gridCol w:w="4672"/>
        <w:gridCol w:w="1788"/>
        <w:gridCol w:w="1352"/>
      </w:tblGrid>
      <w:tr w:rsidR="000D5E77" w:rsidRPr="00FE3A91" w:rsidTr="009A1F72">
        <w:trPr>
          <w:cantSplit/>
          <w:trHeight w:val="583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0D5E77" w:rsidRPr="00FE3A91" w:rsidRDefault="000D5E77" w:rsidP="009A1F72">
            <w:pPr>
              <w:snapToGrid w:val="0"/>
              <w:spacing w:before="20" w:after="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FE3A91">
              <w:rPr>
                <w:rFonts w:ascii="Times New Roman" w:hAnsi="Times New Roman"/>
                <w:b/>
                <w:bCs/>
                <w:sz w:val="22"/>
                <w:szCs w:val="22"/>
              </w:rPr>
              <w:t>Degree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5E77" w:rsidRPr="00FE3A91" w:rsidRDefault="000D5E77" w:rsidP="009A1F72">
            <w:pPr>
              <w:pStyle w:val="Header"/>
              <w:tabs>
                <w:tab w:val="left" w:pos="720"/>
              </w:tabs>
              <w:snapToGrid w:val="0"/>
              <w:spacing w:before="20" w:after="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FE3A91">
              <w:rPr>
                <w:rFonts w:ascii="Times New Roman" w:hAnsi="Times New Roman"/>
                <w:b/>
                <w:bCs/>
                <w:sz w:val="22"/>
                <w:szCs w:val="22"/>
                <w:highlight w:val="lightGray"/>
              </w:rPr>
              <w:t xml:space="preserve">Name of </w:t>
            </w:r>
            <w:r w:rsidRPr="00FE3A91">
              <w:rPr>
                <w:rFonts w:ascii="Times New Roman" w:hAnsi="Times New Roman"/>
                <w:b/>
                <w:bCs/>
                <w:sz w:val="22"/>
                <w:szCs w:val="22"/>
              </w:rPr>
              <w:t>College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5E77" w:rsidRPr="00FE3A91" w:rsidRDefault="000D5E77" w:rsidP="009A1F72">
            <w:pPr>
              <w:pStyle w:val="Header"/>
              <w:tabs>
                <w:tab w:val="left" w:pos="720"/>
              </w:tabs>
              <w:snapToGrid w:val="0"/>
              <w:spacing w:before="20" w:after="20"/>
              <w:rPr>
                <w:rFonts w:ascii="Times New Roman" w:hAnsi="Times New Roman"/>
                <w:b/>
                <w:bCs/>
                <w:sz w:val="22"/>
                <w:szCs w:val="22"/>
                <w:highlight w:val="lightGray"/>
              </w:rPr>
            </w:pPr>
            <w:r w:rsidRPr="00FE3A91">
              <w:rPr>
                <w:rFonts w:ascii="Times New Roman" w:hAnsi="Times New Roman"/>
                <w:b/>
                <w:bCs/>
                <w:sz w:val="22"/>
                <w:szCs w:val="22"/>
                <w:highlight w:val="lightGray"/>
              </w:rPr>
              <w:t>Name of university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5E77" w:rsidRPr="00FE3A91" w:rsidRDefault="000D5E77" w:rsidP="009A1F72">
            <w:pPr>
              <w:pStyle w:val="Header"/>
              <w:tabs>
                <w:tab w:val="left" w:pos="720"/>
              </w:tabs>
              <w:snapToGrid w:val="0"/>
              <w:spacing w:before="20" w:after="20"/>
              <w:rPr>
                <w:rFonts w:ascii="Times New Roman" w:hAnsi="Times New Roman"/>
                <w:bCs/>
                <w:sz w:val="22"/>
                <w:szCs w:val="22"/>
              </w:rPr>
            </w:pPr>
            <w:r w:rsidRPr="00FE3A91">
              <w:rPr>
                <w:rFonts w:ascii="Times New Roman" w:hAnsi="Times New Roman"/>
                <w:b/>
                <w:bCs/>
                <w:sz w:val="22"/>
                <w:szCs w:val="22"/>
                <w:highlight w:val="lightGray"/>
              </w:rPr>
              <w:t>Year of passing</w:t>
            </w:r>
          </w:p>
        </w:tc>
      </w:tr>
      <w:tr w:rsidR="000D5E77" w:rsidRPr="00FE3A91" w:rsidTr="00FB6E5A">
        <w:trPr>
          <w:cantSplit/>
          <w:trHeight w:val="923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D6763" w:rsidRDefault="007D6763" w:rsidP="007D676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D5E77" w:rsidRPr="00FE3A91" w:rsidRDefault="00E35ABD" w:rsidP="007D676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MBA (HR</w:t>
            </w:r>
            <w:r w:rsidR="005C7AF3">
              <w:rPr>
                <w:rFonts w:ascii="Times New Roman" w:hAnsi="Times New Roman"/>
                <w:sz w:val="22"/>
                <w:szCs w:val="22"/>
              </w:rPr>
              <w:t>&amp; Finance</w:t>
            </w:r>
            <w:r w:rsidR="000D5E77" w:rsidRPr="00FE3A91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B46" w:rsidRDefault="00144B46" w:rsidP="00144B46">
            <w:pPr>
              <w:pStyle w:val="Header"/>
              <w:tabs>
                <w:tab w:val="left" w:pos="720"/>
              </w:tabs>
              <w:snapToGrid w:val="0"/>
              <w:spacing w:before="20" w:after="20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:rsidR="000D5E77" w:rsidRPr="00FE3A91" w:rsidRDefault="000D5E77" w:rsidP="00144B46">
            <w:pPr>
              <w:pStyle w:val="Header"/>
              <w:tabs>
                <w:tab w:val="left" w:pos="720"/>
              </w:tabs>
              <w:snapToGrid w:val="0"/>
              <w:spacing w:before="20" w:after="20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proofErr w:type="spellStart"/>
            <w:r w:rsidRPr="00FE3A91">
              <w:rPr>
                <w:rFonts w:ascii="Times New Roman" w:hAnsi="Times New Roman"/>
                <w:bCs/>
                <w:sz w:val="22"/>
                <w:szCs w:val="22"/>
              </w:rPr>
              <w:t>Dr.</w:t>
            </w:r>
            <w:r w:rsidR="00FF2EBF">
              <w:rPr>
                <w:rFonts w:ascii="Times New Roman" w:hAnsi="Times New Roman"/>
                <w:bCs/>
                <w:sz w:val="22"/>
                <w:szCs w:val="22"/>
              </w:rPr>
              <w:t>SNS</w:t>
            </w:r>
            <w:proofErr w:type="spellEnd"/>
            <w:r w:rsidR="00FF2EBF">
              <w:rPr>
                <w:rFonts w:ascii="Times New Roman" w:hAnsi="Times New Roman"/>
                <w:bCs/>
                <w:sz w:val="22"/>
                <w:szCs w:val="22"/>
              </w:rPr>
              <w:t xml:space="preserve"> College of Arts and Science-Coimbatore.</w:t>
            </w:r>
          </w:p>
          <w:p w:rsidR="000D5E77" w:rsidRPr="00FE3A91" w:rsidRDefault="000D5E77" w:rsidP="00144B46">
            <w:pPr>
              <w:pStyle w:val="Header"/>
              <w:tabs>
                <w:tab w:val="left" w:pos="720"/>
              </w:tabs>
              <w:snapToGrid w:val="0"/>
              <w:spacing w:before="20" w:after="20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B46" w:rsidRDefault="00144B46" w:rsidP="00144B46">
            <w:pPr>
              <w:pStyle w:val="Header"/>
              <w:tabs>
                <w:tab w:val="left" w:pos="720"/>
              </w:tabs>
              <w:snapToGrid w:val="0"/>
              <w:spacing w:before="20" w:after="20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:rsidR="000D5E77" w:rsidRPr="00FE3A91" w:rsidRDefault="000D5E77" w:rsidP="00144B46">
            <w:pPr>
              <w:pStyle w:val="Header"/>
              <w:tabs>
                <w:tab w:val="left" w:pos="720"/>
              </w:tabs>
              <w:snapToGrid w:val="0"/>
              <w:spacing w:before="20" w:after="20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proofErr w:type="spellStart"/>
            <w:r w:rsidRPr="00FE3A91">
              <w:rPr>
                <w:rFonts w:ascii="Times New Roman" w:hAnsi="Times New Roman"/>
                <w:bCs/>
                <w:sz w:val="22"/>
                <w:szCs w:val="22"/>
              </w:rPr>
              <w:t>Bharathiyar</w:t>
            </w:r>
            <w:proofErr w:type="spellEnd"/>
          </w:p>
          <w:p w:rsidR="000D5E77" w:rsidRPr="00FE3A91" w:rsidRDefault="000D5E77" w:rsidP="00144B46">
            <w:pPr>
              <w:pStyle w:val="Header"/>
              <w:tabs>
                <w:tab w:val="left" w:pos="720"/>
              </w:tabs>
              <w:snapToGrid w:val="0"/>
              <w:spacing w:before="20" w:after="20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E3A91">
              <w:rPr>
                <w:rFonts w:ascii="Times New Roman" w:hAnsi="Times New Roman"/>
                <w:bCs/>
                <w:sz w:val="22"/>
                <w:szCs w:val="22"/>
              </w:rPr>
              <w:t>University-Coimbatore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E5A" w:rsidRDefault="00FB6E5A" w:rsidP="00FB6E5A">
            <w:pPr>
              <w:pStyle w:val="Header"/>
              <w:tabs>
                <w:tab w:val="left" w:pos="720"/>
              </w:tabs>
              <w:snapToGrid w:val="0"/>
              <w:spacing w:before="20" w:after="20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:rsidR="000D5E77" w:rsidRPr="00FE3A91" w:rsidRDefault="000D5E77" w:rsidP="00FB6E5A">
            <w:pPr>
              <w:pStyle w:val="Header"/>
              <w:tabs>
                <w:tab w:val="left" w:pos="720"/>
              </w:tabs>
              <w:snapToGrid w:val="0"/>
              <w:spacing w:before="20" w:after="20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E3A91">
              <w:rPr>
                <w:rFonts w:ascii="Times New Roman" w:hAnsi="Times New Roman"/>
                <w:bCs/>
                <w:sz w:val="22"/>
                <w:szCs w:val="22"/>
              </w:rPr>
              <w:t>2010</w:t>
            </w:r>
          </w:p>
          <w:p w:rsidR="000D5E77" w:rsidRPr="00FE3A91" w:rsidRDefault="000D5E77" w:rsidP="00FB6E5A">
            <w:pPr>
              <w:pStyle w:val="Header"/>
              <w:tabs>
                <w:tab w:val="left" w:pos="720"/>
              </w:tabs>
              <w:snapToGrid w:val="0"/>
              <w:spacing w:before="20" w:after="20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:rsidR="000D5E77" w:rsidRPr="00FE3A91" w:rsidRDefault="000D5E77" w:rsidP="00FB6E5A">
            <w:pPr>
              <w:pStyle w:val="Header"/>
              <w:tabs>
                <w:tab w:val="left" w:pos="720"/>
              </w:tabs>
              <w:snapToGrid w:val="0"/>
              <w:spacing w:before="20" w:after="20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0D5E77" w:rsidRPr="00FE3A91" w:rsidTr="009A1F72">
        <w:trPr>
          <w:cantSplit/>
          <w:trHeight w:val="1063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D6763" w:rsidRDefault="007D6763" w:rsidP="007D676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D5E77" w:rsidRPr="00FE3A91" w:rsidRDefault="005C7AF3" w:rsidP="007D676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</w:t>
            </w:r>
            <w:r w:rsidR="00FB6E5A">
              <w:rPr>
                <w:rFonts w:ascii="Times New Roman" w:hAnsi="Times New Roman"/>
                <w:sz w:val="22"/>
                <w:szCs w:val="22"/>
              </w:rPr>
              <w:t>.</w:t>
            </w:r>
            <w:r w:rsidR="000D5E77" w:rsidRPr="00FE3A91">
              <w:rPr>
                <w:rFonts w:ascii="Times New Roman" w:hAnsi="Times New Roman"/>
                <w:sz w:val="22"/>
                <w:szCs w:val="22"/>
              </w:rPr>
              <w:t>c</w:t>
            </w:r>
            <w:r>
              <w:rPr>
                <w:rFonts w:ascii="Times New Roman" w:hAnsi="Times New Roman"/>
                <w:sz w:val="22"/>
                <w:szCs w:val="22"/>
              </w:rPr>
              <w:t>om ( CS with CA</w:t>
            </w:r>
            <w:r w:rsidR="000D5E77" w:rsidRPr="00FE3A91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r>
              <w:rPr>
                <w:rFonts w:ascii="Times New Roman" w:hAnsi="Times New Roman"/>
                <w:sz w:val="22"/>
                <w:szCs w:val="22"/>
              </w:rPr>
              <w:t>Finance</w:t>
            </w:r>
            <w:r w:rsidR="000D5E77" w:rsidRPr="00FE3A91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B46" w:rsidRDefault="00144B46" w:rsidP="00144B46">
            <w:pPr>
              <w:pStyle w:val="Header"/>
              <w:tabs>
                <w:tab w:val="left" w:pos="720"/>
              </w:tabs>
              <w:snapToGrid w:val="0"/>
              <w:spacing w:before="20" w:after="20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:rsidR="000D5E77" w:rsidRPr="00FE3A91" w:rsidRDefault="005C7AF3" w:rsidP="00144B46">
            <w:pPr>
              <w:pStyle w:val="Header"/>
              <w:tabs>
                <w:tab w:val="left" w:pos="720"/>
              </w:tabs>
              <w:snapToGrid w:val="0"/>
              <w:spacing w:before="20" w:after="20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Bishop Ambrose College – Coimbatore.</w:t>
            </w:r>
          </w:p>
          <w:p w:rsidR="000D5E77" w:rsidRPr="00FE3A91" w:rsidRDefault="000D5E77" w:rsidP="00144B46">
            <w:pPr>
              <w:pStyle w:val="Header"/>
              <w:tabs>
                <w:tab w:val="left" w:pos="720"/>
              </w:tabs>
              <w:snapToGrid w:val="0"/>
              <w:spacing w:before="20" w:after="20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7" w:rsidRPr="00FE3A91" w:rsidRDefault="000D5E77" w:rsidP="00144B46">
            <w:pPr>
              <w:pStyle w:val="Header"/>
              <w:tabs>
                <w:tab w:val="left" w:pos="720"/>
              </w:tabs>
              <w:snapToGrid w:val="0"/>
              <w:spacing w:before="20" w:after="20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proofErr w:type="spellStart"/>
            <w:r w:rsidRPr="00FE3A91">
              <w:rPr>
                <w:rFonts w:ascii="Times New Roman" w:hAnsi="Times New Roman"/>
                <w:bCs/>
                <w:sz w:val="22"/>
                <w:szCs w:val="22"/>
              </w:rPr>
              <w:t>Bharathiyar</w:t>
            </w:r>
            <w:proofErr w:type="spellEnd"/>
          </w:p>
          <w:p w:rsidR="000D5E77" w:rsidRPr="00FE3A91" w:rsidRDefault="000D5E77" w:rsidP="00144B46">
            <w:pPr>
              <w:pStyle w:val="Header"/>
              <w:tabs>
                <w:tab w:val="left" w:pos="720"/>
              </w:tabs>
              <w:snapToGrid w:val="0"/>
              <w:spacing w:before="20" w:after="20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E3A91">
              <w:rPr>
                <w:rFonts w:ascii="Times New Roman" w:hAnsi="Times New Roman"/>
                <w:bCs/>
                <w:sz w:val="22"/>
                <w:szCs w:val="22"/>
              </w:rPr>
              <w:t>University-Coimbatore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E5A" w:rsidRDefault="00FB6E5A" w:rsidP="00FB6E5A">
            <w:pPr>
              <w:pStyle w:val="Header"/>
              <w:tabs>
                <w:tab w:val="left" w:pos="720"/>
              </w:tabs>
              <w:snapToGrid w:val="0"/>
              <w:spacing w:before="20" w:after="20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:rsidR="000D5E77" w:rsidRPr="00FE3A91" w:rsidRDefault="000D5E77" w:rsidP="00FB6E5A">
            <w:pPr>
              <w:pStyle w:val="Header"/>
              <w:tabs>
                <w:tab w:val="left" w:pos="720"/>
              </w:tabs>
              <w:snapToGrid w:val="0"/>
              <w:spacing w:before="20" w:after="20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E3A91">
              <w:rPr>
                <w:rFonts w:ascii="Times New Roman" w:hAnsi="Times New Roman"/>
                <w:bCs/>
                <w:sz w:val="22"/>
                <w:szCs w:val="22"/>
              </w:rPr>
              <w:t>200</w:t>
            </w:r>
            <w:r w:rsidR="005C7AF3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</w:tr>
    </w:tbl>
    <w:p w:rsidR="00244BBF" w:rsidRDefault="00244BBF" w:rsidP="00A306D5">
      <w:pPr>
        <w:rPr>
          <w:rFonts w:ascii="Times New Roman" w:hAnsi="Times New Roman"/>
          <w:b/>
          <w:sz w:val="22"/>
          <w:szCs w:val="22"/>
        </w:rPr>
      </w:pPr>
    </w:p>
    <w:p w:rsidR="00883AD5" w:rsidRDefault="00883AD5" w:rsidP="00A306D5">
      <w:pPr>
        <w:rPr>
          <w:rFonts w:ascii="Times New Roman" w:hAnsi="Times New Roman"/>
          <w:b/>
          <w:sz w:val="22"/>
          <w:szCs w:val="22"/>
        </w:rPr>
      </w:pPr>
    </w:p>
    <w:p w:rsidR="00883AD5" w:rsidRPr="00FE3A91" w:rsidRDefault="00883AD5" w:rsidP="00A306D5">
      <w:pPr>
        <w:rPr>
          <w:rFonts w:ascii="Times New Roman" w:hAnsi="Times New Roman"/>
          <w:b/>
          <w:sz w:val="22"/>
          <w:szCs w:val="22"/>
        </w:rPr>
      </w:pPr>
    </w:p>
    <w:p w:rsidR="00AD31EA" w:rsidRPr="00D8145C" w:rsidRDefault="00AD31EA" w:rsidP="00AD31EA">
      <w:pPr>
        <w:tabs>
          <w:tab w:val="left" w:pos="864"/>
        </w:tabs>
        <w:spacing w:after="0"/>
        <w:rPr>
          <w:rFonts w:ascii="Times New Roman" w:hAnsi="Times New Roman"/>
          <w:sz w:val="22"/>
          <w:szCs w:val="22"/>
          <w:u w:val="single"/>
        </w:rPr>
      </w:pPr>
      <w:r w:rsidRPr="00D8145C">
        <w:rPr>
          <w:rFonts w:ascii="Times New Roman" w:hAnsi="Times New Roman"/>
          <w:sz w:val="22"/>
          <w:szCs w:val="22"/>
          <w:u w:val="single"/>
        </w:rPr>
        <w:t xml:space="preserve">Responsibilities in </w:t>
      </w:r>
      <w:r>
        <w:rPr>
          <w:rFonts w:ascii="Times New Roman" w:hAnsi="Times New Roman"/>
          <w:sz w:val="22"/>
          <w:szCs w:val="22"/>
          <w:u w:val="single"/>
        </w:rPr>
        <w:t xml:space="preserve">Tech Auto </w:t>
      </w:r>
    </w:p>
    <w:p w:rsidR="00AD31EA" w:rsidRPr="00DC357D" w:rsidRDefault="00AD31EA" w:rsidP="00AD31EA">
      <w:pPr>
        <w:shd w:val="clear" w:color="auto" w:fill="FFFFFF"/>
        <w:rPr>
          <w:rFonts w:ascii="Times New Roman" w:hAnsi="Times New Roman"/>
        </w:rPr>
      </w:pPr>
    </w:p>
    <w:p w:rsidR="00AD31EA" w:rsidRDefault="00AD31EA" w:rsidP="00AD31EA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Purchase order and prepare through ERP </w:t>
      </w:r>
      <w:r w:rsidR="00EA5C6A">
        <w:rPr>
          <w:rFonts w:ascii="Times New Roman" w:hAnsi="Times New Roman"/>
        </w:rPr>
        <w:t>SOFGEN</w:t>
      </w:r>
      <w:r>
        <w:rPr>
          <w:rFonts w:ascii="Times New Roman" w:hAnsi="Times New Roman"/>
        </w:rPr>
        <w:t xml:space="preserve"> system.</w:t>
      </w:r>
    </w:p>
    <w:p w:rsidR="00EA5C6A" w:rsidRDefault="00EA5C6A" w:rsidP="00AD31EA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PO share to suppliers.</w:t>
      </w:r>
    </w:p>
    <w:p w:rsidR="00550970" w:rsidRDefault="00550970" w:rsidP="00DB0F19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 w:rsidRPr="00550970">
        <w:rPr>
          <w:rFonts w:ascii="Times New Roman" w:hAnsi="Times New Roman"/>
        </w:rPr>
        <w:t>Prepare the Monthly schedule define sheet to share the schedule to all suppliers.</w:t>
      </w:r>
    </w:p>
    <w:p w:rsidR="00550970" w:rsidRDefault="00550970" w:rsidP="00DB0F19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Get dispatch commitment from supplier through Mail.</w:t>
      </w:r>
    </w:p>
    <w:p w:rsidR="00550970" w:rsidRDefault="00550970" w:rsidP="00DB0F19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Prepare the monthly supplier performance Rating.</w:t>
      </w:r>
    </w:p>
    <w:p w:rsidR="00550970" w:rsidRDefault="00550970" w:rsidP="00DB0F19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Low level category suppliers Action plans (If any line stop and short supply).</w:t>
      </w:r>
    </w:p>
    <w:p w:rsidR="00550970" w:rsidRDefault="00550970" w:rsidP="00DB0F19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Low level category supplier development</w:t>
      </w:r>
    </w:p>
    <w:p w:rsidR="00550970" w:rsidRDefault="00550970" w:rsidP="00DB0F19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Control the inventory</w:t>
      </w:r>
    </w:p>
    <w:p w:rsidR="00550970" w:rsidRDefault="00550970" w:rsidP="00DB0F19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Maintain the store stock status. And 5s.</w:t>
      </w:r>
    </w:p>
    <w:p w:rsidR="00550970" w:rsidRDefault="00883AD5" w:rsidP="00DB0F19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Training to </w:t>
      </w:r>
      <w:r w:rsidR="00550970">
        <w:rPr>
          <w:rFonts w:ascii="Times New Roman" w:hAnsi="Times New Roman"/>
        </w:rPr>
        <w:t xml:space="preserve">work instruction </w:t>
      </w:r>
      <w:r>
        <w:rPr>
          <w:rFonts w:ascii="Times New Roman" w:hAnsi="Times New Roman"/>
        </w:rPr>
        <w:t>through unloading and Loading materials.</w:t>
      </w:r>
    </w:p>
    <w:p w:rsidR="00550970" w:rsidRDefault="00550970" w:rsidP="00DB0F19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Review the material inward controlling.</w:t>
      </w:r>
    </w:p>
    <w:p w:rsidR="00550970" w:rsidRDefault="00550970" w:rsidP="00DB0F19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Following the logistics ( Customer dispatch material and Inward material)</w:t>
      </w:r>
    </w:p>
    <w:p w:rsidR="00550970" w:rsidRDefault="00550970" w:rsidP="00DB0F19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Co-ordinate with Accounts team for Supplier payments</w:t>
      </w:r>
    </w:p>
    <w:p w:rsidR="00550970" w:rsidRDefault="00550970" w:rsidP="00DB0F19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Monitoring the line stop details to In-house production parts.</w:t>
      </w:r>
    </w:p>
    <w:p w:rsidR="00550970" w:rsidRDefault="00550970" w:rsidP="00DB0F19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Focus on Rework material ( Production Rework materials)</w:t>
      </w:r>
    </w:p>
    <w:p w:rsidR="00883AD5" w:rsidRDefault="00883AD5" w:rsidP="00DB0F19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Maintain the 5 – 7 days stock at store</w:t>
      </w:r>
      <w:r w:rsidR="00BF5C66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:rsidR="00F26D52" w:rsidRPr="00550970" w:rsidRDefault="00F26D52" w:rsidP="00550970">
      <w:pPr>
        <w:pStyle w:val="ListParagraph"/>
        <w:shd w:val="clear" w:color="auto" w:fill="FFFFFF"/>
        <w:rPr>
          <w:rFonts w:ascii="Times New Roman" w:hAnsi="Times New Roman"/>
        </w:rPr>
      </w:pPr>
    </w:p>
    <w:p w:rsidR="003F3946" w:rsidRDefault="003F3946" w:rsidP="00FE6070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</w:p>
    <w:p w:rsidR="00A91CF3" w:rsidRDefault="00A91CF3" w:rsidP="00FE6070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</w:p>
    <w:p w:rsidR="00883AD5" w:rsidRDefault="00883AD5" w:rsidP="00FE6070">
      <w:pPr>
        <w:shd w:val="clear" w:color="auto" w:fill="FFFFFF"/>
        <w:suppressAutoHyphens w:val="0"/>
        <w:rPr>
          <w:rFonts w:ascii="Times New Roman" w:hAnsi="Times New Roman"/>
          <w:sz w:val="22"/>
          <w:szCs w:val="22"/>
          <w:lang w:eastAsia="en-US"/>
        </w:rPr>
      </w:pPr>
    </w:p>
    <w:p w:rsidR="009A1646" w:rsidRPr="00D8145C" w:rsidRDefault="009A1646" w:rsidP="009A1646">
      <w:pPr>
        <w:tabs>
          <w:tab w:val="left" w:pos="864"/>
        </w:tabs>
        <w:spacing w:after="0"/>
        <w:rPr>
          <w:rFonts w:ascii="Times New Roman" w:hAnsi="Times New Roman"/>
          <w:sz w:val="22"/>
          <w:szCs w:val="22"/>
          <w:u w:val="single"/>
        </w:rPr>
      </w:pPr>
      <w:r w:rsidRPr="00D8145C">
        <w:rPr>
          <w:rFonts w:ascii="Times New Roman" w:hAnsi="Times New Roman"/>
          <w:sz w:val="22"/>
          <w:szCs w:val="22"/>
          <w:u w:val="single"/>
        </w:rPr>
        <w:t xml:space="preserve">Responsibilities in </w:t>
      </w:r>
      <w:proofErr w:type="spellStart"/>
      <w:r w:rsidR="00B80FF7" w:rsidRPr="00D8145C">
        <w:rPr>
          <w:rFonts w:ascii="Times New Roman" w:hAnsi="Times New Roman"/>
          <w:sz w:val="22"/>
          <w:szCs w:val="22"/>
          <w:u w:val="single"/>
        </w:rPr>
        <w:t>Cosmoplast</w:t>
      </w:r>
      <w:proofErr w:type="spellEnd"/>
      <w:r w:rsidR="00B80FF7" w:rsidRPr="00D8145C">
        <w:rPr>
          <w:rFonts w:ascii="Times New Roman" w:hAnsi="Times New Roman"/>
          <w:sz w:val="22"/>
          <w:szCs w:val="22"/>
          <w:u w:val="single"/>
        </w:rPr>
        <w:t xml:space="preserve"> Al Riyadh Company(L.L.C)</w:t>
      </w:r>
    </w:p>
    <w:p w:rsidR="00883AD5" w:rsidRDefault="00883AD5" w:rsidP="00883AD5">
      <w:pPr>
        <w:pStyle w:val="ListParagraph"/>
        <w:shd w:val="clear" w:color="auto" w:fill="FFFFFF"/>
        <w:rPr>
          <w:rFonts w:ascii="Times New Roman" w:hAnsi="Times New Roman"/>
        </w:rPr>
      </w:pPr>
    </w:p>
    <w:p w:rsidR="00DC357D" w:rsidRDefault="009720D3" w:rsidP="00DC357D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Purchase order and prepare</w:t>
      </w:r>
      <w:r w:rsidR="00EB13E9">
        <w:rPr>
          <w:rFonts w:ascii="Times New Roman" w:hAnsi="Times New Roman"/>
        </w:rPr>
        <w:t xml:space="preserve"> </w:t>
      </w:r>
      <w:r w:rsidR="000626B6">
        <w:rPr>
          <w:rFonts w:ascii="Times New Roman" w:hAnsi="Times New Roman"/>
        </w:rPr>
        <w:t>through</w:t>
      </w:r>
      <w:r w:rsidR="00DC357D">
        <w:rPr>
          <w:rFonts w:ascii="Times New Roman" w:hAnsi="Times New Roman"/>
        </w:rPr>
        <w:t xml:space="preserve"> ERP BAAN </w:t>
      </w:r>
      <w:r w:rsidR="0026071F">
        <w:rPr>
          <w:rFonts w:ascii="Times New Roman" w:hAnsi="Times New Roman"/>
        </w:rPr>
        <w:t xml:space="preserve">/ INFOR </w:t>
      </w:r>
      <w:r w:rsidR="00DC357D">
        <w:rPr>
          <w:rFonts w:ascii="Times New Roman" w:hAnsi="Times New Roman"/>
        </w:rPr>
        <w:t>system.</w:t>
      </w:r>
    </w:p>
    <w:p w:rsidR="0026071F" w:rsidRDefault="009720D3" w:rsidP="000A38A5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Support</w:t>
      </w:r>
      <w:r w:rsidR="0026071F">
        <w:rPr>
          <w:rFonts w:ascii="Times New Roman" w:hAnsi="Times New Roman"/>
        </w:rPr>
        <w:t xml:space="preserve"> for </w:t>
      </w:r>
      <w:r>
        <w:rPr>
          <w:rFonts w:ascii="Times New Roman" w:hAnsi="Times New Roman"/>
        </w:rPr>
        <w:t>ISO</w:t>
      </w:r>
      <w:r w:rsidR="00FB6E5A">
        <w:rPr>
          <w:rFonts w:ascii="Times New Roman" w:hAnsi="Times New Roman"/>
        </w:rPr>
        <w:t xml:space="preserve"> and SASO Certificate. </w:t>
      </w:r>
      <w:r w:rsidR="000A38A5">
        <w:rPr>
          <w:rFonts w:ascii="Times New Roman" w:hAnsi="Times New Roman"/>
        </w:rPr>
        <w:t>(S</w:t>
      </w:r>
      <w:r>
        <w:rPr>
          <w:rFonts w:ascii="Times New Roman" w:hAnsi="Times New Roman"/>
        </w:rPr>
        <w:t>audi Arabian Standard Organization).</w:t>
      </w:r>
    </w:p>
    <w:p w:rsidR="0026071F" w:rsidRDefault="00756296" w:rsidP="0026071F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Control the </w:t>
      </w:r>
      <w:r w:rsidR="009720D3">
        <w:rPr>
          <w:rFonts w:ascii="Times New Roman" w:hAnsi="Times New Roman"/>
        </w:rPr>
        <w:t>s</w:t>
      </w:r>
      <w:r w:rsidR="0026071F">
        <w:rPr>
          <w:rFonts w:ascii="Times New Roman" w:hAnsi="Times New Roman"/>
        </w:rPr>
        <w:t xml:space="preserve">tore </w:t>
      </w:r>
      <w:r>
        <w:rPr>
          <w:rFonts w:ascii="Times New Roman" w:hAnsi="Times New Roman"/>
        </w:rPr>
        <w:t xml:space="preserve">in charge and  </w:t>
      </w:r>
      <w:r w:rsidR="009720D3">
        <w:rPr>
          <w:rFonts w:ascii="Times New Roman" w:hAnsi="Times New Roman"/>
        </w:rPr>
        <w:t>supervisor.</w:t>
      </w:r>
    </w:p>
    <w:p w:rsidR="0026071F" w:rsidRDefault="009720D3" w:rsidP="0026071F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Co-ordinate with s</w:t>
      </w:r>
      <w:r w:rsidR="0026071F">
        <w:rPr>
          <w:rFonts w:ascii="Times New Roman" w:hAnsi="Times New Roman"/>
        </w:rPr>
        <w:t>a</w:t>
      </w:r>
      <w:r>
        <w:rPr>
          <w:rFonts w:ascii="Times New Roman" w:hAnsi="Times New Roman"/>
        </w:rPr>
        <w:t>les department for delivers and checks the finished g</w:t>
      </w:r>
      <w:r w:rsidR="0026071F">
        <w:rPr>
          <w:rFonts w:ascii="Times New Roman" w:hAnsi="Times New Roman"/>
        </w:rPr>
        <w:t>oods.</w:t>
      </w:r>
    </w:p>
    <w:p w:rsidR="0007430E" w:rsidRDefault="009720D3" w:rsidP="0026071F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Supporting </w:t>
      </w:r>
      <w:r w:rsidR="00756296"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>accounts d</w:t>
      </w:r>
      <w:r w:rsidR="0007430E">
        <w:rPr>
          <w:rFonts w:ascii="Times New Roman" w:hAnsi="Times New Roman"/>
        </w:rPr>
        <w:t>epartment.</w:t>
      </w:r>
    </w:p>
    <w:p w:rsidR="00DC357D" w:rsidRDefault="009720D3" w:rsidP="0026071F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Re- checking m</w:t>
      </w:r>
      <w:r w:rsidR="00DC357D">
        <w:rPr>
          <w:rFonts w:ascii="Times New Roman" w:hAnsi="Times New Roman"/>
        </w:rPr>
        <w:t>aterial</w:t>
      </w:r>
      <w:r>
        <w:rPr>
          <w:rFonts w:ascii="Times New Roman" w:hAnsi="Times New Roman"/>
        </w:rPr>
        <w:t>s</w:t>
      </w:r>
      <w:r w:rsidR="00756296">
        <w:rPr>
          <w:rFonts w:ascii="Times New Roman" w:hAnsi="Times New Roman"/>
        </w:rPr>
        <w:t>, I</w:t>
      </w:r>
      <w:r w:rsidR="00096B97">
        <w:rPr>
          <w:rFonts w:ascii="Times New Roman" w:hAnsi="Times New Roman"/>
        </w:rPr>
        <w:t>ssued to production &amp; received f</w:t>
      </w:r>
      <w:r w:rsidR="00DC357D">
        <w:rPr>
          <w:rFonts w:ascii="Times New Roman" w:hAnsi="Times New Roman"/>
        </w:rPr>
        <w:t>inished goods through ERP BAAN</w:t>
      </w:r>
      <w:r w:rsidR="0026071F">
        <w:rPr>
          <w:rFonts w:ascii="Times New Roman" w:hAnsi="Times New Roman"/>
        </w:rPr>
        <w:t xml:space="preserve"> / INFOR </w:t>
      </w:r>
      <w:r w:rsidR="000A38A5">
        <w:rPr>
          <w:rFonts w:ascii="Times New Roman" w:hAnsi="Times New Roman"/>
        </w:rPr>
        <w:t>system (</w:t>
      </w:r>
      <w:r w:rsidR="0007430E">
        <w:rPr>
          <w:rFonts w:ascii="Times New Roman" w:hAnsi="Times New Roman"/>
        </w:rPr>
        <w:t>day-to-day</w:t>
      </w:r>
      <w:r w:rsidR="000A38A5">
        <w:rPr>
          <w:rFonts w:ascii="Times New Roman" w:hAnsi="Times New Roman"/>
        </w:rPr>
        <w:t xml:space="preserve"> activities).</w:t>
      </w:r>
    </w:p>
    <w:p w:rsidR="00DC357D" w:rsidRDefault="00096B97" w:rsidP="00DC357D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Receive</w:t>
      </w:r>
      <w:r w:rsidR="00756296">
        <w:rPr>
          <w:rFonts w:ascii="Times New Roman" w:hAnsi="Times New Roman"/>
        </w:rPr>
        <w:t xml:space="preserve">d the </w:t>
      </w:r>
      <w:r>
        <w:rPr>
          <w:rFonts w:ascii="Times New Roman" w:hAnsi="Times New Roman"/>
        </w:rPr>
        <w:t>r</w:t>
      </w:r>
      <w:r w:rsidR="0026071F">
        <w:rPr>
          <w:rFonts w:ascii="Times New Roman" w:hAnsi="Times New Roman"/>
        </w:rPr>
        <w:t xml:space="preserve">aw </w:t>
      </w:r>
      <w:r>
        <w:rPr>
          <w:rFonts w:ascii="Times New Roman" w:hAnsi="Times New Roman"/>
        </w:rPr>
        <w:t xml:space="preserve">material </w:t>
      </w:r>
      <w:r w:rsidR="00DC357D">
        <w:rPr>
          <w:rFonts w:ascii="Times New Roman" w:hAnsi="Times New Roman"/>
        </w:rPr>
        <w:t xml:space="preserve"> through ERP BAAN </w:t>
      </w:r>
      <w:r w:rsidR="0026071F">
        <w:rPr>
          <w:rFonts w:ascii="Times New Roman" w:hAnsi="Times New Roman"/>
        </w:rPr>
        <w:t xml:space="preserve">/ INFOR </w:t>
      </w:r>
      <w:r w:rsidR="00DC357D">
        <w:rPr>
          <w:rFonts w:ascii="Times New Roman" w:hAnsi="Times New Roman"/>
        </w:rPr>
        <w:t>system.</w:t>
      </w:r>
    </w:p>
    <w:p w:rsidR="00DC357D" w:rsidRDefault="00096B97" w:rsidP="00DC357D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Manpower control</w:t>
      </w:r>
      <w:r w:rsidR="00756296">
        <w:rPr>
          <w:rFonts w:ascii="Times New Roman" w:hAnsi="Times New Roman"/>
        </w:rPr>
        <w:t xml:space="preserve"> for store department.</w:t>
      </w:r>
    </w:p>
    <w:p w:rsidR="003F3946" w:rsidRDefault="00756296" w:rsidP="00DC357D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Control the</w:t>
      </w:r>
      <w:r w:rsidR="00096B97">
        <w:rPr>
          <w:rFonts w:ascii="Times New Roman" w:hAnsi="Times New Roman"/>
        </w:rPr>
        <w:t xml:space="preserve"> all type of materials &amp; f</w:t>
      </w:r>
      <w:r w:rsidR="00DC357D">
        <w:rPr>
          <w:rFonts w:ascii="Times New Roman" w:hAnsi="Times New Roman"/>
        </w:rPr>
        <w:t>inish</w:t>
      </w:r>
      <w:r w:rsidR="00096B97">
        <w:rPr>
          <w:rFonts w:ascii="Times New Roman" w:hAnsi="Times New Roman"/>
        </w:rPr>
        <w:t>ed g</w:t>
      </w:r>
      <w:r w:rsidR="00DC357D">
        <w:rPr>
          <w:rFonts w:ascii="Times New Roman" w:hAnsi="Times New Roman"/>
        </w:rPr>
        <w:t>oods.</w:t>
      </w:r>
    </w:p>
    <w:p w:rsidR="003F3946" w:rsidRDefault="00756296" w:rsidP="0026071F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E1054C">
        <w:rPr>
          <w:rFonts w:ascii="Times New Roman" w:hAnsi="Times New Roman"/>
        </w:rPr>
        <w:t xml:space="preserve">very month </w:t>
      </w:r>
      <w:r w:rsidR="00624215">
        <w:rPr>
          <w:rFonts w:ascii="Times New Roman" w:hAnsi="Times New Roman"/>
        </w:rPr>
        <w:t>p</w:t>
      </w:r>
      <w:r w:rsidR="0026071F">
        <w:rPr>
          <w:rFonts w:ascii="Times New Roman" w:hAnsi="Times New Roman"/>
        </w:rPr>
        <w:t xml:space="preserve">hysical </w:t>
      </w:r>
      <w:r w:rsidR="00624215">
        <w:rPr>
          <w:rFonts w:ascii="Times New Roman" w:hAnsi="Times New Roman"/>
        </w:rPr>
        <w:t>a</w:t>
      </w:r>
      <w:r w:rsidR="00E1054C">
        <w:rPr>
          <w:rFonts w:ascii="Times New Roman" w:hAnsi="Times New Roman"/>
        </w:rPr>
        <w:t xml:space="preserve">udit for </w:t>
      </w:r>
      <w:r w:rsidR="00624215">
        <w:rPr>
          <w:rFonts w:ascii="Times New Roman" w:hAnsi="Times New Roman"/>
        </w:rPr>
        <w:t>s</w:t>
      </w:r>
      <w:r w:rsidR="003F3946">
        <w:rPr>
          <w:rFonts w:ascii="Times New Roman" w:hAnsi="Times New Roman"/>
        </w:rPr>
        <w:t>tores</w:t>
      </w:r>
      <w:r w:rsidR="00624215">
        <w:rPr>
          <w:rFonts w:ascii="Times New Roman" w:hAnsi="Times New Roman"/>
        </w:rPr>
        <w:t xml:space="preserve"> (Finished goods and raw m</w:t>
      </w:r>
      <w:r w:rsidR="0026071F">
        <w:rPr>
          <w:rFonts w:ascii="Times New Roman" w:hAnsi="Times New Roman"/>
        </w:rPr>
        <w:t>aterial</w:t>
      </w:r>
      <w:r w:rsidR="000A38A5">
        <w:rPr>
          <w:rFonts w:ascii="Times New Roman" w:hAnsi="Times New Roman"/>
        </w:rPr>
        <w:t>s</w:t>
      </w:r>
      <w:r w:rsidR="0026071F">
        <w:rPr>
          <w:rFonts w:ascii="Times New Roman" w:hAnsi="Times New Roman"/>
        </w:rPr>
        <w:t>).</w:t>
      </w:r>
      <w:r>
        <w:rPr>
          <w:rFonts w:ascii="Times New Roman" w:hAnsi="Times New Roman"/>
        </w:rPr>
        <w:t xml:space="preserve"> Submit the Monthly report to Accounts &amp; purchase department.</w:t>
      </w:r>
    </w:p>
    <w:p w:rsidR="003F3946" w:rsidRDefault="00624215" w:rsidP="003F3946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Checkin</w:t>
      </w:r>
      <w:r w:rsidR="00D8145C">
        <w:rPr>
          <w:rFonts w:ascii="Times New Roman" w:hAnsi="Times New Roman"/>
        </w:rPr>
        <w:t>g Invoice and delivery n</w:t>
      </w:r>
      <w:r>
        <w:rPr>
          <w:rFonts w:ascii="Times New Roman" w:hAnsi="Times New Roman"/>
        </w:rPr>
        <w:t>otes (Daily b</w:t>
      </w:r>
      <w:r w:rsidR="000A38A5">
        <w:rPr>
          <w:rFonts w:ascii="Times New Roman" w:hAnsi="Times New Roman"/>
        </w:rPr>
        <w:t>asis).</w:t>
      </w:r>
    </w:p>
    <w:p w:rsidR="003F3946" w:rsidRDefault="00624215" w:rsidP="003F3946">
      <w:pPr>
        <w:pStyle w:val="ListParagraph"/>
        <w:numPr>
          <w:ilvl w:val="0"/>
          <w:numId w:val="18"/>
        </w:numPr>
        <w:shd w:val="clear" w:color="auto" w:fill="FFFFFF"/>
        <w:rPr>
          <w:rFonts w:ascii="Times New Roman" w:hAnsi="Times New Roman"/>
        </w:rPr>
      </w:pPr>
      <w:r>
        <w:rPr>
          <w:rFonts w:ascii="Times New Roman" w:hAnsi="Times New Roman"/>
        </w:rPr>
        <w:t>Control over</w:t>
      </w:r>
      <w:r w:rsidR="00D8145C">
        <w:rPr>
          <w:rFonts w:ascii="Times New Roman" w:hAnsi="Times New Roman"/>
        </w:rPr>
        <w:t xml:space="preserve"> t</w:t>
      </w:r>
      <w:r w:rsidR="003F3946">
        <w:rPr>
          <w:rFonts w:ascii="Times New Roman" w:hAnsi="Times New Roman"/>
        </w:rPr>
        <w:t xml:space="preserve">ransport </w:t>
      </w:r>
      <w:r>
        <w:rPr>
          <w:rFonts w:ascii="Times New Roman" w:hAnsi="Times New Roman"/>
        </w:rPr>
        <w:t>and in charge to d</w:t>
      </w:r>
      <w:r w:rsidR="00B45BE8">
        <w:rPr>
          <w:rFonts w:ascii="Times New Roman" w:hAnsi="Times New Roman"/>
        </w:rPr>
        <w:t>eliver</w:t>
      </w:r>
      <w:r>
        <w:rPr>
          <w:rFonts w:ascii="Times New Roman" w:hAnsi="Times New Roman"/>
        </w:rPr>
        <w:t xml:space="preserve"> f</w:t>
      </w:r>
      <w:r w:rsidR="00251731">
        <w:rPr>
          <w:rFonts w:ascii="Times New Roman" w:hAnsi="Times New Roman"/>
        </w:rPr>
        <w:t>inished g</w:t>
      </w:r>
      <w:r w:rsidR="003F3946">
        <w:rPr>
          <w:rFonts w:ascii="Times New Roman" w:hAnsi="Times New Roman"/>
        </w:rPr>
        <w:t>oods.</w:t>
      </w:r>
    </w:p>
    <w:p w:rsidR="003F3946" w:rsidRDefault="003F3946" w:rsidP="003F3946">
      <w:pPr>
        <w:shd w:val="clear" w:color="auto" w:fill="FFFFFF"/>
        <w:ind w:left="360"/>
        <w:rPr>
          <w:rFonts w:ascii="Times New Roman" w:hAnsi="Times New Roman"/>
        </w:rPr>
      </w:pPr>
    </w:p>
    <w:p w:rsidR="0007430E" w:rsidRDefault="0007430E" w:rsidP="003F3946">
      <w:pPr>
        <w:shd w:val="clear" w:color="auto" w:fill="FFFFFF"/>
        <w:ind w:left="360"/>
        <w:rPr>
          <w:rFonts w:ascii="Times New Roman" w:hAnsi="Times New Roman"/>
        </w:rPr>
      </w:pPr>
    </w:p>
    <w:p w:rsidR="00F26D52" w:rsidRPr="003F3946" w:rsidRDefault="00F26D52" w:rsidP="003F3946">
      <w:pPr>
        <w:shd w:val="clear" w:color="auto" w:fill="FFFFFF"/>
        <w:ind w:left="360"/>
        <w:rPr>
          <w:rFonts w:ascii="Times New Roman" w:hAnsi="Times New Roman"/>
        </w:rPr>
      </w:pPr>
    </w:p>
    <w:p w:rsidR="00FE6070" w:rsidRPr="009F7003" w:rsidRDefault="00270083" w:rsidP="00FE6070">
      <w:pPr>
        <w:tabs>
          <w:tab w:val="left" w:pos="864"/>
        </w:tabs>
        <w:spacing w:after="0"/>
        <w:rPr>
          <w:rFonts w:ascii="Times New Roman" w:hAnsi="Times New Roman"/>
          <w:sz w:val="22"/>
          <w:szCs w:val="22"/>
          <w:u w:val="single"/>
        </w:rPr>
      </w:pPr>
      <w:r w:rsidRPr="009F7003">
        <w:rPr>
          <w:rFonts w:ascii="Times New Roman" w:hAnsi="Times New Roman"/>
          <w:sz w:val="22"/>
          <w:szCs w:val="22"/>
          <w:u w:val="single"/>
        </w:rPr>
        <w:t>Responsibilities in G</w:t>
      </w:r>
      <w:r w:rsidR="009F7003">
        <w:rPr>
          <w:rFonts w:ascii="Times New Roman" w:hAnsi="Times New Roman"/>
          <w:sz w:val="22"/>
          <w:szCs w:val="22"/>
          <w:u w:val="single"/>
        </w:rPr>
        <w:t xml:space="preserve">em Paints LTD </w:t>
      </w:r>
    </w:p>
    <w:p w:rsidR="00FE6070" w:rsidRPr="00FE3A91" w:rsidRDefault="00FE6070" w:rsidP="00FE6070">
      <w:pPr>
        <w:tabs>
          <w:tab w:val="left" w:pos="864"/>
        </w:tabs>
        <w:spacing w:after="0"/>
        <w:rPr>
          <w:rFonts w:ascii="Times New Roman" w:hAnsi="Times New Roman"/>
          <w:b/>
          <w:sz w:val="22"/>
          <w:szCs w:val="22"/>
          <w:u w:val="single"/>
        </w:rPr>
      </w:pPr>
    </w:p>
    <w:p w:rsidR="00FE6070" w:rsidRDefault="00270083" w:rsidP="00E1054C">
      <w:pPr>
        <w:pStyle w:val="ListParagraph"/>
        <w:numPr>
          <w:ilvl w:val="0"/>
          <w:numId w:val="16"/>
        </w:numPr>
        <w:tabs>
          <w:tab w:val="left" w:pos="864"/>
        </w:tabs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Direct contac</w:t>
      </w:r>
      <w:r w:rsidR="009F7003">
        <w:rPr>
          <w:rFonts w:ascii="Times New Roman" w:hAnsi="Times New Roman"/>
          <w:bCs/>
        </w:rPr>
        <w:t xml:space="preserve">t with customers to sale </w:t>
      </w:r>
      <w:r w:rsidR="00E1054C">
        <w:rPr>
          <w:rFonts w:ascii="Times New Roman" w:hAnsi="Times New Roman"/>
          <w:bCs/>
        </w:rPr>
        <w:t xml:space="preserve">the </w:t>
      </w:r>
      <w:r>
        <w:rPr>
          <w:rFonts w:ascii="Times New Roman" w:hAnsi="Times New Roman"/>
          <w:bCs/>
        </w:rPr>
        <w:t>product.</w:t>
      </w:r>
    </w:p>
    <w:p w:rsidR="00E81103" w:rsidRDefault="00E81103" w:rsidP="00E81103">
      <w:pPr>
        <w:pStyle w:val="ListParagraph"/>
        <w:tabs>
          <w:tab w:val="left" w:pos="864"/>
        </w:tabs>
        <w:spacing w:after="0"/>
        <w:rPr>
          <w:rFonts w:ascii="Times New Roman" w:hAnsi="Times New Roman"/>
          <w:bCs/>
        </w:rPr>
      </w:pPr>
    </w:p>
    <w:p w:rsidR="00FE6070" w:rsidRDefault="009F7003" w:rsidP="00FE6070">
      <w:pPr>
        <w:pStyle w:val="ListParagraph"/>
        <w:numPr>
          <w:ilvl w:val="0"/>
          <w:numId w:val="16"/>
        </w:numPr>
        <w:tabs>
          <w:tab w:val="left" w:pos="864"/>
        </w:tabs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Handle c</w:t>
      </w:r>
      <w:r w:rsidR="00270083">
        <w:rPr>
          <w:rFonts w:ascii="Times New Roman" w:hAnsi="Times New Roman"/>
          <w:bCs/>
        </w:rPr>
        <w:t>ust</w:t>
      </w:r>
      <w:r w:rsidR="00A82CC5">
        <w:rPr>
          <w:rFonts w:ascii="Times New Roman" w:hAnsi="Times New Roman"/>
          <w:bCs/>
        </w:rPr>
        <w:t>omer complaints.</w:t>
      </w:r>
      <w:r w:rsidR="00270083">
        <w:rPr>
          <w:rFonts w:ascii="Times New Roman" w:hAnsi="Times New Roman"/>
          <w:bCs/>
        </w:rPr>
        <w:t xml:space="preserve"> </w:t>
      </w:r>
    </w:p>
    <w:p w:rsidR="00E81103" w:rsidRDefault="00E81103" w:rsidP="00E81103">
      <w:pPr>
        <w:pStyle w:val="ListParagraph"/>
        <w:tabs>
          <w:tab w:val="left" w:pos="864"/>
        </w:tabs>
        <w:spacing w:after="0"/>
        <w:rPr>
          <w:rFonts w:ascii="Times New Roman" w:hAnsi="Times New Roman"/>
          <w:bCs/>
        </w:rPr>
      </w:pPr>
    </w:p>
    <w:p w:rsidR="00E81103" w:rsidRPr="00E81103" w:rsidRDefault="00A82CC5" w:rsidP="00E81103">
      <w:pPr>
        <w:pStyle w:val="ListParagraph"/>
        <w:numPr>
          <w:ilvl w:val="0"/>
          <w:numId w:val="16"/>
        </w:numPr>
        <w:tabs>
          <w:tab w:val="left" w:pos="864"/>
        </w:tabs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Get new</w:t>
      </w:r>
      <w:r w:rsidR="00270083" w:rsidRPr="00E81103">
        <w:rPr>
          <w:rFonts w:ascii="Times New Roman" w:hAnsi="Times New Roman"/>
          <w:bCs/>
        </w:rPr>
        <w:t xml:space="preserve"> cust</w:t>
      </w:r>
      <w:r>
        <w:rPr>
          <w:rFonts w:ascii="Times New Roman" w:hAnsi="Times New Roman"/>
          <w:bCs/>
        </w:rPr>
        <w:t>omers and sale</w:t>
      </w:r>
      <w:r w:rsidR="00270083" w:rsidRPr="00E81103">
        <w:rPr>
          <w:rFonts w:ascii="Times New Roman" w:hAnsi="Times New Roman"/>
          <w:bCs/>
        </w:rPr>
        <w:t xml:space="preserve"> </w:t>
      </w:r>
      <w:r w:rsidR="00BF11EC">
        <w:rPr>
          <w:rFonts w:ascii="Times New Roman" w:hAnsi="Times New Roman"/>
          <w:bCs/>
        </w:rPr>
        <w:t xml:space="preserve">new </w:t>
      </w:r>
      <w:r w:rsidR="00270083" w:rsidRPr="00E81103">
        <w:rPr>
          <w:rFonts w:ascii="Times New Roman" w:hAnsi="Times New Roman"/>
          <w:bCs/>
        </w:rPr>
        <w:t xml:space="preserve"> products.  </w:t>
      </w:r>
    </w:p>
    <w:p w:rsidR="00E81103" w:rsidRDefault="00E81103" w:rsidP="00E81103">
      <w:pPr>
        <w:pStyle w:val="ListParagraph"/>
        <w:tabs>
          <w:tab w:val="left" w:pos="864"/>
        </w:tabs>
        <w:spacing w:after="0"/>
        <w:rPr>
          <w:rFonts w:ascii="Times New Roman" w:hAnsi="Times New Roman"/>
          <w:bCs/>
        </w:rPr>
      </w:pPr>
    </w:p>
    <w:p w:rsidR="00FE6070" w:rsidRDefault="00E81103" w:rsidP="005B227A">
      <w:pPr>
        <w:pStyle w:val="ListParagraph"/>
        <w:numPr>
          <w:ilvl w:val="0"/>
          <w:numId w:val="16"/>
        </w:numPr>
        <w:tabs>
          <w:tab w:val="left" w:pos="864"/>
        </w:tabs>
        <w:spacing w:after="0"/>
        <w:rPr>
          <w:rFonts w:ascii="Times New Roman" w:hAnsi="Times New Roman"/>
          <w:bCs/>
        </w:rPr>
      </w:pPr>
      <w:r w:rsidRPr="00E81103">
        <w:rPr>
          <w:rFonts w:ascii="Times New Roman" w:hAnsi="Times New Roman"/>
          <w:bCs/>
        </w:rPr>
        <w:t xml:space="preserve">Implement of new product to customers. </w:t>
      </w:r>
    </w:p>
    <w:p w:rsidR="00DC357D" w:rsidRDefault="00DC357D" w:rsidP="00DC357D">
      <w:pPr>
        <w:pStyle w:val="ListParagraph"/>
        <w:tabs>
          <w:tab w:val="left" w:pos="864"/>
        </w:tabs>
        <w:spacing w:after="0"/>
        <w:rPr>
          <w:rFonts w:ascii="Times New Roman" w:hAnsi="Times New Roman"/>
          <w:bCs/>
        </w:rPr>
      </w:pPr>
    </w:p>
    <w:p w:rsidR="00DC357D" w:rsidRDefault="00A82CC5" w:rsidP="005B227A">
      <w:pPr>
        <w:pStyle w:val="ListParagraph"/>
        <w:numPr>
          <w:ilvl w:val="0"/>
          <w:numId w:val="16"/>
        </w:numPr>
        <w:tabs>
          <w:tab w:val="left" w:pos="864"/>
        </w:tabs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Prepare the delivery n</w:t>
      </w:r>
      <w:r w:rsidR="00DC357D">
        <w:rPr>
          <w:rFonts w:ascii="Times New Roman" w:hAnsi="Times New Roman"/>
          <w:bCs/>
        </w:rPr>
        <w:t>ote</w:t>
      </w:r>
      <w:r>
        <w:rPr>
          <w:rFonts w:ascii="Times New Roman" w:hAnsi="Times New Roman"/>
          <w:bCs/>
        </w:rPr>
        <w:t>s</w:t>
      </w:r>
      <w:r w:rsidR="00DC357D">
        <w:rPr>
          <w:rFonts w:ascii="Times New Roman" w:hAnsi="Times New Roman"/>
          <w:bCs/>
        </w:rPr>
        <w:t xml:space="preserve"> &amp; Invoice through ERP TALLY 9.0</w:t>
      </w:r>
    </w:p>
    <w:p w:rsidR="00DC357D" w:rsidRDefault="00DC357D" w:rsidP="00DC357D">
      <w:pPr>
        <w:pStyle w:val="ListParagraph"/>
        <w:tabs>
          <w:tab w:val="left" w:pos="864"/>
        </w:tabs>
        <w:spacing w:after="0"/>
        <w:rPr>
          <w:rFonts w:ascii="Times New Roman" w:hAnsi="Times New Roman"/>
          <w:bCs/>
        </w:rPr>
      </w:pPr>
    </w:p>
    <w:p w:rsidR="00DC357D" w:rsidRPr="00E81103" w:rsidRDefault="00DC357D" w:rsidP="005B227A">
      <w:pPr>
        <w:pStyle w:val="ListParagraph"/>
        <w:numPr>
          <w:ilvl w:val="0"/>
          <w:numId w:val="16"/>
        </w:numPr>
        <w:tabs>
          <w:tab w:val="left" w:pos="864"/>
        </w:tabs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Top performance for the year. </w:t>
      </w:r>
      <w:r w:rsidR="00980433">
        <w:rPr>
          <w:rFonts w:ascii="Times New Roman" w:hAnsi="Times New Roman"/>
          <w:bCs/>
        </w:rPr>
        <w:t>2011-2012.</w:t>
      </w:r>
    </w:p>
    <w:p w:rsidR="00E81103" w:rsidRPr="00E81103" w:rsidRDefault="00E81103" w:rsidP="00E81103">
      <w:pPr>
        <w:pStyle w:val="ListParagraph"/>
        <w:tabs>
          <w:tab w:val="left" w:pos="864"/>
        </w:tabs>
        <w:spacing w:after="0"/>
        <w:rPr>
          <w:rFonts w:ascii="Times New Roman" w:hAnsi="Times New Roman"/>
          <w:b/>
        </w:rPr>
      </w:pPr>
    </w:p>
    <w:p w:rsidR="00270083" w:rsidRPr="00270083" w:rsidRDefault="00A82CC5" w:rsidP="00980433">
      <w:pPr>
        <w:pStyle w:val="ListParagraph"/>
        <w:numPr>
          <w:ilvl w:val="0"/>
          <w:numId w:val="16"/>
        </w:numPr>
        <w:tabs>
          <w:tab w:val="left" w:pos="864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Support the customer according to the </w:t>
      </w:r>
      <w:r w:rsidR="00980433">
        <w:rPr>
          <w:rFonts w:ascii="Times New Roman" w:hAnsi="Times New Roman"/>
        </w:rPr>
        <w:t xml:space="preserve">company polices.  </w:t>
      </w:r>
    </w:p>
    <w:p w:rsidR="00E81103" w:rsidRPr="00E81103" w:rsidRDefault="00E81103" w:rsidP="00E81103">
      <w:pPr>
        <w:pStyle w:val="ListParagraph"/>
        <w:tabs>
          <w:tab w:val="left" w:pos="864"/>
        </w:tabs>
        <w:spacing w:after="0"/>
        <w:rPr>
          <w:rFonts w:ascii="Times New Roman" w:hAnsi="Times New Roman"/>
          <w:b/>
        </w:rPr>
      </w:pPr>
    </w:p>
    <w:p w:rsidR="006A62C5" w:rsidRPr="00A91CF3" w:rsidRDefault="00A82CC5" w:rsidP="00A91CF3">
      <w:pPr>
        <w:pStyle w:val="ListParagraph"/>
        <w:numPr>
          <w:ilvl w:val="0"/>
          <w:numId w:val="16"/>
        </w:numPr>
        <w:tabs>
          <w:tab w:val="left" w:pos="864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Arrangement of the</w:t>
      </w:r>
      <w:r w:rsidR="00270083">
        <w:rPr>
          <w:rFonts w:ascii="Times New Roman" w:hAnsi="Times New Roman"/>
        </w:rPr>
        <w:t xml:space="preserve"> truck</w:t>
      </w:r>
      <w:r>
        <w:rPr>
          <w:rFonts w:ascii="Times New Roman" w:hAnsi="Times New Roman"/>
        </w:rPr>
        <w:t>s</w:t>
      </w:r>
      <w:r w:rsidR="0027008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 delivery products</w:t>
      </w:r>
      <w:r w:rsidR="00E81103">
        <w:rPr>
          <w:rFonts w:ascii="Times New Roman" w:hAnsi="Times New Roman"/>
        </w:rPr>
        <w:t xml:space="preserve"> to the customers, </w:t>
      </w:r>
      <w:r w:rsidR="00F1182B">
        <w:rPr>
          <w:rFonts w:ascii="Times New Roman" w:hAnsi="Times New Roman"/>
        </w:rPr>
        <w:t>on</w:t>
      </w:r>
      <w:r w:rsidR="00E81103">
        <w:rPr>
          <w:rFonts w:ascii="Times New Roman" w:hAnsi="Times New Roman"/>
        </w:rPr>
        <w:t xml:space="preserve"> time.</w:t>
      </w:r>
    </w:p>
    <w:p w:rsidR="00A91CF3" w:rsidRPr="00A91CF3" w:rsidRDefault="00A91CF3" w:rsidP="00A91CF3">
      <w:pPr>
        <w:pStyle w:val="ListParagraph"/>
        <w:tabs>
          <w:tab w:val="left" w:pos="864"/>
        </w:tabs>
        <w:spacing w:after="0"/>
        <w:rPr>
          <w:rFonts w:ascii="Times New Roman" w:hAnsi="Times New Roman"/>
          <w:b/>
        </w:rPr>
      </w:pPr>
    </w:p>
    <w:p w:rsidR="00A91CF3" w:rsidRPr="00FE3A91" w:rsidRDefault="002561ED" w:rsidP="00A91CF3">
      <w:pPr>
        <w:pStyle w:val="ListParagraph"/>
        <w:numPr>
          <w:ilvl w:val="0"/>
          <w:numId w:val="16"/>
        </w:numPr>
        <w:tabs>
          <w:tab w:val="left" w:pos="864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>Improving  s</w:t>
      </w:r>
      <w:r w:rsidR="00A91CF3">
        <w:rPr>
          <w:rFonts w:ascii="Times New Roman" w:hAnsi="Times New Roman"/>
          <w:bCs/>
        </w:rPr>
        <w:t>ales</w:t>
      </w:r>
    </w:p>
    <w:p w:rsidR="00FE6070" w:rsidRDefault="002561ED" w:rsidP="002561ED">
      <w:pPr>
        <w:tabs>
          <w:tab w:val="left" w:pos="237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</w:p>
    <w:p w:rsidR="0007430E" w:rsidRDefault="0007430E" w:rsidP="00270083">
      <w:pPr>
        <w:tabs>
          <w:tab w:val="left" w:pos="864"/>
        </w:tabs>
        <w:spacing w:after="0"/>
        <w:rPr>
          <w:rFonts w:ascii="Times New Roman" w:hAnsi="Times New Roman"/>
          <w:b/>
        </w:rPr>
      </w:pPr>
    </w:p>
    <w:p w:rsidR="0007430E" w:rsidRDefault="0007430E" w:rsidP="00270083">
      <w:pPr>
        <w:tabs>
          <w:tab w:val="left" w:pos="864"/>
        </w:tabs>
        <w:spacing w:after="0"/>
        <w:rPr>
          <w:rFonts w:ascii="Times New Roman" w:hAnsi="Times New Roman"/>
          <w:b/>
        </w:rPr>
      </w:pPr>
    </w:p>
    <w:p w:rsidR="003F3946" w:rsidRDefault="003F3946" w:rsidP="00270083">
      <w:pPr>
        <w:tabs>
          <w:tab w:val="left" w:pos="864"/>
        </w:tabs>
        <w:spacing w:after="0"/>
        <w:rPr>
          <w:rFonts w:ascii="Times New Roman" w:hAnsi="Times New Roman"/>
          <w:b/>
        </w:rPr>
      </w:pPr>
    </w:p>
    <w:p w:rsidR="00883AD5" w:rsidRDefault="00883AD5" w:rsidP="000626B6">
      <w:pPr>
        <w:rPr>
          <w:rFonts w:ascii="Times New Roman" w:hAnsi="Times New Roman"/>
          <w:b/>
          <w:sz w:val="24"/>
          <w:szCs w:val="24"/>
        </w:rPr>
      </w:pPr>
    </w:p>
    <w:p w:rsidR="000626B6" w:rsidRPr="001F3632" w:rsidRDefault="001F3632" w:rsidP="000626B6">
      <w:pPr>
        <w:rPr>
          <w:rFonts w:ascii="Times New Roman" w:hAnsi="Times New Roman"/>
          <w:b/>
          <w:sz w:val="24"/>
          <w:szCs w:val="24"/>
        </w:rPr>
      </w:pPr>
      <w:r w:rsidRPr="001F3632">
        <w:rPr>
          <w:rFonts w:ascii="Times New Roman" w:hAnsi="Times New Roman"/>
          <w:b/>
          <w:sz w:val="24"/>
          <w:szCs w:val="24"/>
        </w:rPr>
        <w:t>Technical Skills</w:t>
      </w:r>
    </w:p>
    <w:p w:rsidR="001F3632" w:rsidRPr="00A12FAB" w:rsidRDefault="001F3632" w:rsidP="000626B6">
      <w:pPr>
        <w:rPr>
          <w:rFonts w:ascii="Times New Roman" w:hAnsi="Times New Roman"/>
          <w:b/>
          <w:sz w:val="24"/>
          <w:szCs w:val="24"/>
        </w:rPr>
      </w:pPr>
    </w:p>
    <w:p w:rsidR="000626B6" w:rsidRDefault="006E3251" w:rsidP="000626B6">
      <w:pPr>
        <w:pStyle w:val="ListParagraph"/>
        <w:numPr>
          <w:ilvl w:val="0"/>
          <w:numId w:val="19"/>
        </w:num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ERP BAAN, INFOR.</w:t>
      </w:r>
    </w:p>
    <w:p w:rsidR="00883AD5" w:rsidRDefault="00883AD5" w:rsidP="000626B6">
      <w:pPr>
        <w:pStyle w:val="ListParagraph"/>
        <w:numPr>
          <w:ilvl w:val="0"/>
          <w:numId w:val="19"/>
        </w:num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ERP Sofgen.</w:t>
      </w:r>
    </w:p>
    <w:p w:rsidR="000626B6" w:rsidRDefault="000626B6" w:rsidP="000626B6">
      <w:pPr>
        <w:pStyle w:val="ListParagraph"/>
        <w:numPr>
          <w:ilvl w:val="0"/>
          <w:numId w:val="19"/>
        </w:num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 Office</w:t>
      </w:r>
    </w:p>
    <w:p w:rsidR="000626B6" w:rsidRDefault="000626B6" w:rsidP="006E3251">
      <w:pPr>
        <w:pStyle w:val="ListParagraph"/>
        <w:numPr>
          <w:ilvl w:val="0"/>
          <w:numId w:val="19"/>
        </w:num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ERP Tally</w:t>
      </w:r>
    </w:p>
    <w:p w:rsidR="000626B6" w:rsidRDefault="000626B6" w:rsidP="000626B6">
      <w:pPr>
        <w:pStyle w:val="ListParagraph"/>
        <w:numPr>
          <w:ilvl w:val="0"/>
          <w:numId w:val="19"/>
        </w:num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VB- programming</w:t>
      </w:r>
    </w:p>
    <w:p w:rsidR="000626B6" w:rsidRDefault="000626B6" w:rsidP="000626B6">
      <w:pPr>
        <w:pStyle w:val="ListParagraph"/>
        <w:numPr>
          <w:ilvl w:val="0"/>
          <w:numId w:val="19"/>
        </w:num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C- Language</w:t>
      </w:r>
    </w:p>
    <w:p w:rsidR="0007430E" w:rsidRDefault="0007430E" w:rsidP="00A73F9D">
      <w:pPr>
        <w:tabs>
          <w:tab w:val="left" w:pos="540"/>
        </w:tabs>
        <w:rPr>
          <w:rFonts w:ascii="Times New Roman" w:hAnsi="Times New Roman"/>
          <w:b/>
          <w:sz w:val="22"/>
          <w:szCs w:val="22"/>
        </w:rPr>
      </w:pPr>
    </w:p>
    <w:p w:rsidR="00FF2EBF" w:rsidRDefault="00A73F9D" w:rsidP="00A73F9D">
      <w:pPr>
        <w:tabs>
          <w:tab w:val="left" w:pos="540"/>
        </w:tabs>
        <w:rPr>
          <w:rFonts w:ascii="Times New Roman" w:hAnsi="Times New Roman"/>
          <w:b/>
          <w:sz w:val="22"/>
          <w:szCs w:val="22"/>
        </w:rPr>
      </w:pPr>
      <w:r w:rsidRPr="00FE3A91">
        <w:rPr>
          <w:rFonts w:ascii="Times New Roman" w:hAnsi="Times New Roman"/>
          <w:b/>
          <w:sz w:val="22"/>
          <w:szCs w:val="22"/>
        </w:rPr>
        <w:t>Interpersonal Skills</w:t>
      </w:r>
    </w:p>
    <w:p w:rsidR="00FF2EBF" w:rsidRDefault="00FF2EBF" w:rsidP="000D5E77">
      <w:pPr>
        <w:tabs>
          <w:tab w:val="left" w:pos="540"/>
        </w:tabs>
        <w:rPr>
          <w:rFonts w:ascii="Times New Roman" w:hAnsi="Times New Roman"/>
          <w:bCs/>
          <w:sz w:val="22"/>
          <w:szCs w:val="22"/>
        </w:rPr>
      </w:pPr>
    </w:p>
    <w:p w:rsidR="000D5E77" w:rsidRPr="00E35ABD" w:rsidRDefault="000D5E77" w:rsidP="00E35ABD">
      <w:pPr>
        <w:pStyle w:val="ListParagraph"/>
        <w:numPr>
          <w:ilvl w:val="0"/>
          <w:numId w:val="19"/>
        </w:numPr>
        <w:tabs>
          <w:tab w:val="left" w:pos="540"/>
        </w:tabs>
        <w:rPr>
          <w:rFonts w:ascii="Times New Roman" w:hAnsi="Times New Roman"/>
          <w:bCs/>
        </w:rPr>
      </w:pPr>
      <w:r w:rsidRPr="00E35ABD">
        <w:rPr>
          <w:rFonts w:ascii="Times New Roman" w:hAnsi="Times New Roman"/>
          <w:bCs/>
        </w:rPr>
        <w:t>Self confidence</w:t>
      </w:r>
    </w:p>
    <w:p w:rsidR="005B14F6" w:rsidRPr="006E3251" w:rsidRDefault="000D5E77" w:rsidP="006E3251">
      <w:pPr>
        <w:pStyle w:val="ListParagraph"/>
        <w:numPr>
          <w:ilvl w:val="0"/>
          <w:numId w:val="19"/>
        </w:numPr>
        <w:tabs>
          <w:tab w:val="left" w:pos="540"/>
        </w:tabs>
        <w:rPr>
          <w:rFonts w:ascii="Times New Roman" w:hAnsi="Times New Roman"/>
          <w:bCs/>
        </w:rPr>
      </w:pPr>
      <w:r w:rsidRPr="00E35ABD">
        <w:rPr>
          <w:rFonts w:ascii="Times New Roman" w:hAnsi="Times New Roman"/>
          <w:bCs/>
        </w:rPr>
        <w:t>Effective communicator</w:t>
      </w:r>
    </w:p>
    <w:p w:rsidR="000D5E77" w:rsidRPr="00E35ABD" w:rsidRDefault="000D5E77" w:rsidP="00E35ABD">
      <w:pPr>
        <w:pStyle w:val="ListParagraph"/>
        <w:numPr>
          <w:ilvl w:val="0"/>
          <w:numId w:val="19"/>
        </w:numPr>
        <w:tabs>
          <w:tab w:val="left" w:pos="540"/>
        </w:tabs>
        <w:rPr>
          <w:rFonts w:ascii="Times New Roman" w:hAnsi="Times New Roman"/>
          <w:bCs/>
        </w:rPr>
      </w:pPr>
      <w:r w:rsidRPr="00E35ABD">
        <w:rPr>
          <w:rFonts w:ascii="Times New Roman" w:hAnsi="Times New Roman"/>
          <w:bCs/>
        </w:rPr>
        <w:t>Work with involvement and interest</w:t>
      </w:r>
    </w:p>
    <w:p w:rsidR="000D5E77" w:rsidRPr="00E35ABD" w:rsidRDefault="000D5E77" w:rsidP="00E35ABD">
      <w:pPr>
        <w:pStyle w:val="ListParagraph"/>
        <w:numPr>
          <w:ilvl w:val="0"/>
          <w:numId w:val="19"/>
        </w:numPr>
        <w:tabs>
          <w:tab w:val="left" w:pos="540"/>
        </w:tabs>
        <w:rPr>
          <w:rFonts w:ascii="Times New Roman" w:hAnsi="Times New Roman"/>
          <w:bCs/>
        </w:rPr>
      </w:pPr>
      <w:r w:rsidRPr="00E35ABD">
        <w:rPr>
          <w:rFonts w:ascii="Times New Roman" w:hAnsi="Times New Roman"/>
          <w:bCs/>
        </w:rPr>
        <w:t>W</w:t>
      </w:r>
      <w:r w:rsidR="001F3632">
        <w:rPr>
          <w:rFonts w:ascii="Times New Roman" w:hAnsi="Times New Roman"/>
          <w:bCs/>
        </w:rPr>
        <w:t xml:space="preserve">ork with team </w:t>
      </w:r>
    </w:p>
    <w:p w:rsidR="00F26D52" w:rsidRPr="00E35ABD" w:rsidRDefault="001F3632" w:rsidP="00E35ABD">
      <w:pPr>
        <w:pStyle w:val="ListParagraph"/>
        <w:numPr>
          <w:ilvl w:val="0"/>
          <w:numId w:val="19"/>
        </w:numPr>
        <w:tabs>
          <w:tab w:val="left" w:pos="54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Type writing </w:t>
      </w:r>
    </w:p>
    <w:p w:rsidR="00F26D52" w:rsidRPr="00E35ABD" w:rsidRDefault="00F26D52" w:rsidP="00E35ABD">
      <w:pPr>
        <w:pStyle w:val="ListParagraph"/>
        <w:numPr>
          <w:ilvl w:val="0"/>
          <w:numId w:val="19"/>
        </w:numPr>
        <w:tabs>
          <w:tab w:val="left" w:pos="540"/>
        </w:tabs>
        <w:rPr>
          <w:rFonts w:ascii="Times New Roman" w:hAnsi="Times New Roman"/>
          <w:bCs/>
        </w:rPr>
      </w:pPr>
      <w:r w:rsidRPr="00E35ABD">
        <w:rPr>
          <w:rFonts w:ascii="Times New Roman" w:hAnsi="Times New Roman"/>
          <w:bCs/>
        </w:rPr>
        <w:t>Creative</w:t>
      </w:r>
      <w:r w:rsidR="001F3632">
        <w:rPr>
          <w:rFonts w:ascii="Times New Roman" w:hAnsi="Times New Roman"/>
          <w:bCs/>
        </w:rPr>
        <w:t xml:space="preserve"> </w:t>
      </w:r>
      <w:r w:rsidR="00446C02">
        <w:rPr>
          <w:rFonts w:ascii="Times New Roman" w:hAnsi="Times New Roman"/>
          <w:bCs/>
        </w:rPr>
        <w:t>thinker</w:t>
      </w:r>
    </w:p>
    <w:p w:rsidR="00A73F9D" w:rsidRDefault="00A73F9D" w:rsidP="00A306D5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sz w:val="22"/>
          <w:szCs w:val="22"/>
        </w:rPr>
      </w:pPr>
    </w:p>
    <w:p w:rsidR="00E35ABD" w:rsidRDefault="00E35ABD" w:rsidP="00A306D5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sz w:val="22"/>
          <w:szCs w:val="22"/>
        </w:rPr>
      </w:pPr>
    </w:p>
    <w:p w:rsidR="00F83479" w:rsidRPr="00FE3A91" w:rsidRDefault="00F83479" w:rsidP="00A306D5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sz w:val="22"/>
          <w:szCs w:val="22"/>
        </w:rPr>
      </w:pPr>
      <w:r w:rsidRPr="00FE3A91">
        <w:rPr>
          <w:rFonts w:ascii="Times New Roman" w:hAnsi="Times New Roman"/>
          <w:b/>
          <w:sz w:val="22"/>
          <w:szCs w:val="22"/>
        </w:rPr>
        <w:t>Personal Details</w:t>
      </w:r>
    </w:p>
    <w:p w:rsidR="00F83479" w:rsidRPr="00FE3A91" w:rsidRDefault="00F83479" w:rsidP="004C525F">
      <w:pPr>
        <w:tabs>
          <w:tab w:val="left" w:pos="540"/>
        </w:tabs>
        <w:rPr>
          <w:rFonts w:ascii="Times New Roman" w:hAnsi="Times New Roman"/>
          <w:bCs/>
          <w:sz w:val="22"/>
          <w:szCs w:val="22"/>
        </w:rPr>
      </w:pPr>
      <w:r w:rsidRPr="00FE3A91">
        <w:rPr>
          <w:rFonts w:ascii="Times New Roman" w:hAnsi="Times New Roman"/>
          <w:bCs/>
          <w:sz w:val="22"/>
          <w:szCs w:val="22"/>
        </w:rPr>
        <w:t>Name</w:t>
      </w:r>
      <w:r w:rsidRPr="00FE3A91">
        <w:rPr>
          <w:rFonts w:ascii="Times New Roman" w:hAnsi="Times New Roman"/>
          <w:bCs/>
          <w:sz w:val="22"/>
          <w:szCs w:val="22"/>
        </w:rPr>
        <w:tab/>
      </w:r>
      <w:r w:rsidRPr="00FE3A91">
        <w:rPr>
          <w:rFonts w:ascii="Times New Roman" w:hAnsi="Times New Roman"/>
          <w:bCs/>
          <w:sz w:val="22"/>
          <w:szCs w:val="22"/>
        </w:rPr>
        <w:tab/>
      </w:r>
      <w:r w:rsidRPr="00FE3A91">
        <w:rPr>
          <w:rFonts w:ascii="Times New Roman" w:hAnsi="Times New Roman"/>
          <w:bCs/>
          <w:sz w:val="22"/>
          <w:szCs w:val="22"/>
        </w:rPr>
        <w:tab/>
      </w:r>
      <w:r w:rsidRPr="00FE3A91">
        <w:rPr>
          <w:rFonts w:ascii="Times New Roman" w:hAnsi="Times New Roman"/>
          <w:bCs/>
          <w:sz w:val="22"/>
          <w:szCs w:val="22"/>
        </w:rPr>
        <w:tab/>
      </w:r>
      <w:r w:rsidR="00F26D52" w:rsidRPr="00FE3A91">
        <w:rPr>
          <w:rFonts w:ascii="Times New Roman" w:hAnsi="Times New Roman"/>
          <w:bCs/>
          <w:sz w:val="22"/>
          <w:szCs w:val="22"/>
        </w:rPr>
        <w:t>:</w:t>
      </w:r>
      <w:r w:rsidR="00F26D52">
        <w:rPr>
          <w:rFonts w:ascii="Times New Roman" w:hAnsi="Times New Roman"/>
          <w:bCs/>
          <w:sz w:val="22"/>
          <w:szCs w:val="22"/>
        </w:rPr>
        <w:t xml:space="preserve"> Rajesh</w:t>
      </w:r>
      <w:r w:rsidR="00E81103">
        <w:rPr>
          <w:rFonts w:ascii="Times New Roman" w:hAnsi="Times New Roman"/>
          <w:bCs/>
          <w:sz w:val="22"/>
          <w:szCs w:val="22"/>
        </w:rPr>
        <w:t xml:space="preserve"> Arul</w:t>
      </w:r>
    </w:p>
    <w:p w:rsidR="00F83479" w:rsidRPr="00FE3A91" w:rsidRDefault="00F83479" w:rsidP="004C525F">
      <w:pPr>
        <w:tabs>
          <w:tab w:val="left" w:pos="540"/>
        </w:tabs>
        <w:rPr>
          <w:rFonts w:ascii="Times New Roman" w:hAnsi="Times New Roman"/>
          <w:bCs/>
          <w:sz w:val="22"/>
          <w:szCs w:val="22"/>
        </w:rPr>
      </w:pPr>
      <w:r w:rsidRPr="00FE3A91">
        <w:rPr>
          <w:rFonts w:ascii="Times New Roman" w:hAnsi="Times New Roman"/>
          <w:bCs/>
          <w:sz w:val="22"/>
          <w:szCs w:val="22"/>
        </w:rPr>
        <w:t>Sex</w:t>
      </w:r>
      <w:r w:rsidRPr="00FE3A91">
        <w:rPr>
          <w:rFonts w:ascii="Times New Roman" w:hAnsi="Times New Roman"/>
          <w:bCs/>
          <w:sz w:val="22"/>
          <w:szCs w:val="22"/>
        </w:rPr>
        <w:tab/>
      </w:r>
      <w:r w:rsidRPr="00FE3A91">
        <w:rPr>
          <w:rFonts w:ascii="Times New Roman" w:hAnsi="Times New Roman"/>
          <w:bCs/>
          <w:sz w:val="22"/>
          <w:szCs w:val="22"/>
        </w:rPr>
        <w:tab/>
      </w:r>
      <w:r w:rsidRPr="00FE3A91">
        <w:rPr>
          <w:rFonts w:ascii="Times New Roman" w:hAnsi="Times New Roman"/>
          <w:bCs/>
          <w:sz w:val="22"/>
          <w:szCs w:val="22"/>
        </w:rPr>
        <w:tab/>
      </w:r>
      <w:r w:rsidRPr="00FE3A91">
        <w:rPr>
          <w:rFonts w:ascii="Times New Roman" w:hAnsi="Times New Roman"/>
          <w:bCs/>
          <w:sz w:val="22"/>
          <w:szCs w:val="22"/>
        </w:rPr>
        <w:tab/>
      </w:r>
      <w:r w:rsidR="00F26D52" w:rsidRPr="00FE3A91">
        <w:rPr>
          <w:rFonts w:ascii="Times New Roman" w:hAnsi="Times New Roman"/>
          <w:bCs/>
          <w:sz w:val="22"/>
          <w:szCs w:val="22"/>
        </w:rPr>
        <w:t>: Male</w:t>
      </w:r>
    </w:p>
    <w:p w:rsidR="00F83479" w:rsidRPr="00FE3A91" w:rsidRDefault="00FF2EBF" w:rsidP="004C525F">
      <w:pPr>
        <w:tabs>
          <w:tab w:val="left" w:pos="540"/>
        </w:tabs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Marital Status</w:t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 w:rsidR="00883AD5">
        <w:rPr>
          <w:rFonts w:ascii="Times New Roman" w:hAnsi="Times New Roman"/>
          <w:bCs/>
          <w:sz w:val="22"/>
          <w:szCs w:val="22"/>
        </w:rPr>
        <w:t xml:space="preserve">: Marred </w:t>
      </w:r>
    </w:p>
    <w:p w:rsidR="00F83479" w:rsidRPr="00FE3A91" w:rsidRDefault="00FF2EBF" w:rsidP="004C525F">
      <w:pPr>
        <w:tabs>
          <w:tab w:val="left" w:pos="540"/>
        </w:tabs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Father’s Name</w:t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 w:rsidR="00F26D52">
        <w:rPr>
          <w:rFonts w:ascii="Times New Roman" w:hAnsi="Times New Roman"/>
          <w:bCs/>
          <w:sz w:val="22"/>
          <w:szCs w:val="22"/>
        </w:rPr>
        <w:t>: Mr</w:t>
      </w:r>
      <w:r w:rsidR="00E81103">
        <w:rPr>
          <w:rFonts w:ascii="Times New Roman" w:hAnsi="Times New Roman"/>
          <w:bCs/>
          <w:sz w:val="22"/>
          <w:szCs w:val="22"/>
        </w:rPr>
        <w:t xml:space="preserve">. </w:t>
      </w:r>
      <w:proofErr w:type="spellStart"/>
      <w:r w:rsidR="00E81103">
        <w:rPr>
          <w:rFonts w:ascii="Times New Roman" w:hAnsi="Times New Roman"/>
          <w:bCs/>
          <w:sz w:val="22"/>
          <w:szCs w:val="22"/>
        </w:rPr>
        <w:t>A.Arul</w:t>
      </w:r>
      <w:proofErr w:type="spellEnd"/>
      <w:r w:rsidR="00FF1DB4">
        <w:rPr>
          <w:rFonts w:ascii="Times New Roman" w:hAnsi="Times New Roman"/>
          <w:bCs/>
          <w:sz w:val="22"/>
          <w:szCs w:val="22"/>
        </w:rPr>
        <w:t>.</w:t>
      </w:r>
    </w:p>
    <w:p w:rsidR="00F83479" w:rsidRPr="00FE3A91" w:rsidRDefault="00C77C24" w:rsidP="004C525F">
      <w:pPr>
        <w:tabs>
          <w:tab w:val="left" w:pos="540"/>
        </w:tabs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Born       </w:t>
      </w:r>
      <w:r w:rsidR="00FF2EBF"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 xml:space="preserve">             </w:t>
      </w:r>
      <w:r w:rsidR="00F83479" w:rsidRPr="00FE3A91">
        <w:rPr>
          <w:rFonts w:ascii="Times New Roman" w:hAnsi="Times New Roman"/>
          <w:bCs/>
          <w:sz w:val="22"/>
          <w:szCs w:val="22"/>
        </w:rPr>
        <w:t>:</w:t>
      </w:r>
      <w:r w:rsidR="0007430E">
        <w:rPr>
          <w:rFonts w:ascii="Times New Roman" w:hAnsi="Times New Roman"/>
          <w:bCs/>
          <w:sz w:val="22"/>
          <w:szCs w:val="22"/>
        </w:rPr>
        <w:t xml:space="preserve"> June 07</w:t>
      </w:r>
      <w:r w:rsidR="00F83479" w:rsidRPr="00FE3A91">
        <w:rPr>
          <w:rFonts w:ascii="Times New Roman" w:hAnsi="Times New Roman"/>
          <w:bCs/>
          <w:sz w:val="22"/>
          <w:szCs w:val="22"/>
        </w:rPr>
        <w:t>th</w:t>
      </w:r>
      <w:r w:rsidR="00F26D52" w:rsidRPr="00FE3A91">
        <w:rPr>
          <w:rFonts w:ascii="Times New Roman" w:hAnsi="Times New Roman"/>
          <w:bCs/>
          <w:sz w:val="22"/>
          <w:szCs w:val="22"/>
        </w:rPr>
        <w:t>, 1986</w:t>
      </w:r>
      <w:r w:rsidR="00FF1DB4">
        <w:rPr>
          <w:rFonts w:ascii="Times New Roman" w:hAnsi="Times New Roman"/>
          <w:bCs/>
          <w:sz w:val="22"/>
          <w:szCs w:val="22"/>
        </w:rPr>
        <w:t>.</w:t>
      </w:r>
    </w:p>
    <w:p w:rsidR="00F83479" w:rsidRDefault="00FF2EBF" w:rsidP="004C525F">
      <w:pPr>
        <w:tabs>
          <w:tab w:val="left" w:pos="540"/>
        </w:tabs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Nationality </w:t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 w:rsidR="00F26D52" w:rsidRPr="00FE3A91">
        <w:rPr>
          <w:rFonts w:ascii="Times New Roman" w:hAnsi="Times New Roman"/>
          <w:bCs/>
          <w:sz w:val="22"/>
          <w:szCs w:val="22"/>
        </w:rPr>
        <w:t>: Indian</w:t>
      </w:r>
      <w:r w:rsidR="00FF1DB4">
        <w:rPr>
          <w:rFonts w:ascii="Times New Roman" w:hAnsi="Times New Roman"/>
          <w:bCs/>
          <w:sz w:val="22"/>
          <w:szCs w:val="22"/>
        </w:rPr>
        <w:t>.</w:t>
      </w:r>
    </w:p>
    <w:p w:rsidR="00FF1DB4" w:rsidRPr="00FE3A91" w:rsidRDefault="00FF1DB4" w:rsidP="004C525F">
      <w:pPr>
        <w:tabs>
          <w:tab w:val="left" w:pos="540"/>
        </w:tabs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Religion</w:t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  <w:t xml:space="preserve">: Christian. </w:t>
      </w:r>
    </w:p>
    <w:p w:rsidR="001D367D" w:rsidRPr="00FE3A91" w:rsidRDefault="00F83479" w:rsidP="004C525F">
      <w:pPr>
        <w:tabs>
          <w:tab w:val="left" w:pos="540"/>
        </w:tabs>
        <w:rPr>
          <w:rFonts w:ascii="Times New Roman" w:hAnsi="Times New Roman"/>
          <w:bCs/>
          <w:sz w:val="22"/>
          <w:szCs w:val="22"/>
        </w:rPr>
      </w:pPr>
      <w:r w:rsidRPr="00FE3A91">
        <w:rPr>
          <w:rFonts w:ascii="Times New Roman" w:hAnsi="Times New Roman"/>
          <w:bCs/>
          <w:sz w:val="22"/>
          <w:szCs w:val="22"/>
        </w:rPr>
        <w:t>Residential Address</w:t>
      </w:r>
      <w:r w:rsidRPr="00FE3A91">
        <w:rPr>
          <w:rFonts w:ascii="Times New Roman" w:hAnsi="Times New Roman"/>
          <w:bCs/>
          <w:sz w:val="22"/>
          <w:szCs w:val="22"/>
        </w:rPr>
        <w:tab/>
      </w:r>
      <w:r w:rsidR="00F26D52" w:rsidRPr="00FE3A91">
        <w:rPr>
          <w:rFonts w:ascii="Times New Roman" w:hAnsi="Times New Roman"/>
          <w:bCs/>
          <w:sz w:val="22"/>
          <w:szCs w:val="22"/>
        </w:rPr>
        <w:t>:</w:t>
      </w:r>
      <w:r w:rsidR="00E35ABD">
        <w:rPr>
          <w:rFonts w:ascii="Times New Roman" w:hAnsi="Times New Roman"/>
          <w:bCs/>
          <w:sz w:val="22"/>
          <w:szCs w:val="22"/>
        </w:rPr>
        <w:t xml:space="preserve"> N</w:t>
      </w:r>
      <w:r w:rsidR="00F26D52">
        <w:rPr>
          <w:rFonts w:ascii="Times New Roman" w:hAnsi="Times New Roman"/>
          <w:bCs/>
          <w:sz w:val="22"/>
          <w:szCs w:val="22"/>
        </w:rPr>
        <w:t>o.12</w:t>
      </w:r>
      <w:r w:rsidR="00E8110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="00E81103">
        <w:rPr>
          <w:rFonts w:ascii="Times New Roman" w:hAnsi="Times New Roman"/>
          <w:bCs/>
          <w:sz w:val="22"/>
          <w:szCs w:val="22"/>
        </w:rPr>
        <w:t>Nehruji</w:t>
      </w:r>
      <w:proofErr w:type="spellEnd"/>
      <w:r w:rsidR="00E81103">
        <w:rPr>
          <w:rFonts w:ascii="Times New Roman" w:hAnsi="Times New Roman"/>
          <w:bCs/>
          <w:sz w:val="22"/>
          <w:szCs w:val="22"/>
        </w:rPr>
        <w:t xml:space="preserve"> Nagar,</w:t>
      </w:r>
    </w:p>
    <w:p w:rsidR="00244BBF" w:rsidRPr="00FE3A91" w:rsidRDefault="00756296" w:rsidP="004C525F">
      <w:pPr>
        <w:tabs>
          <w:tab w:val="left" w:pos="540"/>
        </w:tabs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  <w:t xml:space="preserve">  </w:t>
      </w:r>
      <w:proofErr w:type="spellStart"/>
      <w:r w:rsidR="00E81103">
        <w:rPr>
          <w:rFonts w:ascii="Times New Roman" w:hAnsi="Times New Roman"/>
          <w:bCs/>
          <w:sz w:val="22"/>
          <w:szCs w:val="22"/>
        </w:rPr>
        <w:t>Gandhij</w:t>
      </w:r>
      <w:proofErr w:type="spellEnd"/>
      <w:r w:rsidR="00E81103">
        <w:rPr>
          <w:rFonts w:ascii="Times New Roman" w:hAnsi="Times New Roman"/>
          <w:bCs/>
          <w:sz w:val="22"/>
          <w:szCs w:val="22"/>
        </w:rPr>
        <w:t xml:space="preserve"> Road,</w:t>
      </w:r>
    </w:p>
    <w:p w:rsidR="00244BBF" w:rsidRPr="00FE3A91" w:rsidRDefault="00756296" w:rsidP="004C525F">
      <w:pPr>
        <w:tabs>
          <w:tab w:val="left" w:pos="540"/>
        </w:tabs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  <w:t xml:space="preserve">  </w:t>
      </w:r>
      <w:proofErr w:type="spellStart"/>
      <w:r w:rsidR="00E81103">
        <w:rPr>
          <w:rFonts w:ascii="Times New Roman" w:hAnsi="Times New Roman"/>
          <w:bCs/>
          <w:sz w:val="22"/>
          <w:szCs w:val="22"/>
        </w:rPr>
        <w:t>Rathinapuri</w:t>
      </w:r>
      <w:proofErr w:type="spellEnd"/>
      <w:r w:rsidR="00E81103">
        <w:rPr>
          <w:rFonts w:ascii="Times New Roman" w:hAnsi="Times New Roman"/>
          <w:bCs/>
          <w:sz w:val="22"/>
          <w:szCs w:val="22"/>
        </w:rPr>
        <w:t xml:space="preserve"> post,</w:t>
      </w:r>
    </w:p>
    <w:p w:rsidR="00F83479" w:rsidRPr="00FE3A91" w:rsidRDefault="00756296" w:rsidP="004C525F">
      <w:pPr>
        <w:tabs>
          <w:tab w:val="left" w:pos="540"/>
        </w:tabs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  <w:t xml:space="preserve">  </w:t>
      </w:r>
      <w:r w:rsidR="00F83479" w:rsidRPr="00FE3A91">
        <w:rPr>
          <w:rFonts w:ascii="Times New Roman" w:hAnsi="Times New Roman"/>
          <w:bCs/>
          <w:sz w:val="22"/>
          <w:szCs w:val="22"/>
        </w:rPr>
        <w:t>Coimbatore</w:t>
      </w:r>
      <w:r w:rsidR="00E81103">
        <w:rPr>
          <w:rFonts w:ascii="Times New Roman" w:hAnsi="Times New Roman"/>
          <w:bCs/>
          <w:sz w:val="22"/>
          <w:szCs w:val="22"/>
        </w:rPr>
        <w:t>-641</w:t>
      </w:r>
      <w:r w:rsidR="00244BBF" w:rsidRPr="00FE3A91">
        <w:rPr>
          <w:rFonts w:ascii="Times New Roman" w:hAnsi="Times New Roman"/>
          <w:bCs/>
          <w:sz w:val="22"/>
          <w:szCs w:val="22"/>
        </w:rPr>
        <w:t>02</w:t>
      </w:r>
      <w:r w:rsidR="00E81103">
        <w:rPr>
          <w:rFonts w:ascii="Times New Roman" w:hAnsi="Times New Roman"/>
          <w:bCs/>
          <w:sz w:val="22"/>
          <w:szCs w:val="22"/>
        </w:rPr>
        <w:t>7</w:t>
      </w:r>
      <w:r w:rsidR="00FF1DB4">
        <w:rPr>
          <w:rFonts w:ascii="Times New Roman" w:hAnsi="Times New Roman"/>
          <w:bCs/>
          <w:sz w:val="22"/>
          <w:szCs w:val="22"/>
        </w:rPr>
        <w:t>.</w:t>
      </w:r>
    </w:p>
    <w:p w:rsidR="00F83479" w:rsidRPr="00FE3A91" w:rsidRDefault="00F83479" w:rsidP="004C525F">
      <w:pPr>
        <w:tabs>
          <w:tab w:val="left" w:pos="540"/>
        </w:tabs>
        <w:rPr>
          <w:rFonts w:ascii="Times New Roman" w:hAnsi="Times New Roman"/>
          <w:bCs/>
          <w:sz w:val="22"/>
          <w:szCs w:val="22"/>
        </w:rPr>
      </w:pPr>
      <w:r w:rsidRPr="00FE3A91">
        <w:rPr>
          <w:rFonts w:ascii="Times New Roman" w:hAnsi="Times New Roman"/>
          <w:bCs/>
          <w:sz w:val="22"/>
          <w:szCs w:val="22"/>
        </w:rPr>
        <w:t>E-Mail</w:t>
      </w:r>
      <w:r w:rsidRPr="00FE3A91">
        <w:rPr>
          <w:rFonts w:ascii="Times New Roman" w:hAnsi="Times New Roman"/>
          <w:bCs/>
          <w:sz w:val="22"/>
          <w:szCs w:val="22"/>
        </w:rPr>
        <w:tab/>
      </w:r>
      <w:r w:rsidRPr="00FE3A91">
        <w:rPr>
          <w:rFonts w:ascii="Times New Roman" w:hAnsi="Times New Roman"/>
          <w:bCs/>
          <w:sz w:val="22"/>
          <w:szCs w:val="22"/>
        </w:rPr>
        <w:tab/>
      </w:r>
      <w:r w:rsidRPr="00FE3A91">
        <w:rPr>
          <w:rFonts w:ascii="Times New Roman" w:hAnsi="Times New Roman"/>
          <w:bCs/>
          <w:sz w:val="22"/>
          <w:szCs w:val="22"/>
        </w:rPr>
        <w:tab/>
        <w:t>:</w:t>
      </w:r>
      <w:r w:rsidR="00756296">
        <w:rPr>
          <w:rFonts w:ascii="Times New Roman" w:hAnsi="Times New Roman"/>
          <w:bCs/>
          <w:sz w:val="22"/>
          <w:szCs w:val="22"/>
        </w:rPr>
        <w:t xml:space="preserve"> </w:t>
      </w:r>
      <w:r w:rsidR="00E81103">
        <w:rPr>
          <w:rFonts w:ascii="Times New Roman" w:hAnsi="Times New Roman"/>
          <w:bCs/>
          <w:sz w:val="22"/>
          <w:szCs w:val="22"/>
        </w:rPr>
        <w:t>arkjesh</w:t>
      </w:r>
      <w:r w:rsidR="00926108" w:rsidRPr="00FE3A91">
        <w:rPr>
          <w:rFonts w:ascii="Times New Roman" w:hAnsi="Times New Roman"/>
          <w:bCs/>
          <w:sz w:val="22"/>
          <w:szCs w:val="22"/>
        </w:rPr>
        <w:t>@gmail.com</w:t>
      </w:r>
    </w:p>
    <w:p w:rsidR="00F83479" w:rsidRPr="00FE3A91" w:rsidRDefault="00F83479" w:rsidP="004C525F">
      <w:pPr>
        <w:tabs>
          <w:tab w:val="left" w:pos="540"/>
        </w:tabs>
        <w:rPr>
          <w:rFonts w:ascii="Times New Roman" w:hAnsi="Times New Roman"/>
          <w:bCs/>
          <w:sz w:val="22"/>
          <w:szCs w:val="22"/>
        </w:rPr>
      </w:pPr>
      <w:r w:rsidRPr="00FE3A91">
        <w:rPr>
          <w:rFonts w:ascii="Times New Roman" w:hAnsi="Times New Roman"/>
          <w:bCs/>
          <w:sz w:val="22"/>
          <w:szCs w:val="22"/>
        </w:rPr>
        <w:t>Languages Known</w:t>
      </w:r>
      <w:r w:rsidRPr="00FE3A91">
        <w:rPr>
          <w:rFonts w:ascii="Times New Roman" w:hAnsi="Times New Roman"/>
          <w:bCs/>
          <w:sz w:val="22"/>
          <w:szCs w:val="22"/>
        </w:rPr>
        <w:tab/>
      </w:r>
      <w:r w:rsidR="00F26D52" w:rsidRPr="00FE3A91">
        <w:rPr>
          <w:rFonts w:ascii="Times New Roman" w:hAnsi="Times New Roman"/>
          <w:bCs/>
          <w:sz w:val="22"/>
          <w:szCs w:val="22"/>
        </w:rPr>
        <w:t>: Tamil</w:t>
      </w:r>
      <w:r w:rsidRPr="00FE3A91">
        <w:rPr>
          <w:rFonts w:ascii="Times New Roman" w:hAnsi="Times New Roman"/>
          <w:bCs/>
          <w:sz w:val="22"/>
          <w:szCs w:val="22"/>
        </w:rPr>
        <w:t xml:space="preserve">, </w:t>
      </w:r>
      <w:r w:rsidR="00C77C24" w:rsidRPr="00FE3A91">
        <w:rPr>
          <w:rFonts w:ascii="Times New Roman" w:hAnsi="Times New Roman"/>
          <w:bCs/>
          <w:sz w:val="22"/>
          <w:szCs w:val="22"/>
        </w:rPr>
        <w:t>English, Hindi</w:t>
      </w:r>
      <w:r w:rsidR="00E81103">
        <w:rPr>
          <w:rFonts w:ascii="Times New Roman" w:hAnsi="Times New Roman"/>
          <w:bCs/>
          <w:sz w:val="22"/>
          <w:szCs w:val="22"/>
        </w:rPr>
        <w:t xml:space="preserve">, Malayalam, </w:t>
      </w:r>
      <w:r w:rsidR="00F26D52">
        <w:rPr>
          <w:rFonts w:ascii="Times New Roman" w:hAnsi="Times New Roman"/>
          <w:bCs/>
          <w:sz w:val="22"/>
          <w:szCs w:val="22"/>
        </w:rPr>
        <w:t>and Arabic</w:t>
      </w:r>
      <w:r w:rsidR="00E81103">
        <w:rPr>
          <w:rFonts w:ascii="Times New Roman" w:hAnsi="Times New Roman"/>
          <w:bCs/>
          <w:sz w:val="22"/>
          <w:szCs w:val="22"/>
        </w:rPr>
        <w:t>.</w:t>
      </w:r>
    </w:p>
    <w:p w:rsidR="00A306D5" w:rsidRDefault="00A306D5" w:rsidP="004C525F">
      <w:pPr>
        <w:tabs>
          <w:tab w:val="left" w:pos="540"/>
        </w:tabs>
        <w:rPr>
          <w:rFonts w:ascii="Times New Roman" w:hAnsi="Times New Roman"/>
          <w:bCs/>
          <w:sz w:val="22"/>
          <w:szCs w:val="22"/>
        </w:rPr>
      </w:pPr>
    </w:p>
    <w:p w:rsidR="0007430E" w:rsidRPr="00FE3A91" w:rsidRDefault="0007430E" w:rsidP="004C525F">
      <w:pPr>
        <w:tabs>
          <w:tab w:val="left" w:pos="540"/>
        </w:tabs>
        <w:rPr>
          <w:rFonts w:ascii="Times New Roman" w:hAnsi="Times New Roman"/>
          <w:bCs/>
          <w:sz w:val="22"/>
          <w:szCs w:val="22"/>
        </w:rPr>
      </w:pPr>
    </w:p>
    <w:p w:rsidR="00926108" w:rsidRPr="00FE3A91" w:rsidRDefault="00926108" w:rsidP="00A306D5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sz w:val="22"/>
          <w:szCs w:val="22"/>
        </w:rPr>
      </w:pPr>
      <w:r w:rsidRPr="00FE3A91">
        <w:rPr>
          <w:rFonts w:ascii="Times New Roman" w:hAnsi="Times New Roman"/>
          <w:b/>
          <w:sz w:val="22"/>
          <w:szCs w:val="22"/>
        </w:rPr>
        <w:t>Affirmation</w:t>
      </w:r>
    </w:p>
    <w:p w:rsidR="00926108" w:rsidRPr="00FE3A91" w:rsidRDefault="00C77C24" w:rsidP="004C525F">
      <w:pPr>
        <w:tabs>
          <w:tab w:val="left" w:pos="540"/>
        </w:tabs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I hereby affirm</w:t>
      </w:r>
      <w:r w:rsidR="00926108" w:rsidRPr="00FE3A91">
        <w:rPr>
          <w:rFonts w:ascii="Times New Roman" w:hAnsi="Times New Roman"/>
          <w:bCs/>
          <w:sz w:val="22"/>
          <w:szCs w:val="22"/>
        </w:rPr>
        <w:t xml:space="preserve"> that all particulars mentioned in this document are true and fair to the </w:t>
      </w:r>
      <w:r>
        <w:rPr>
          <w:rFonts w:ascii="Times New Roman" w:hAnsi="Times New Roman"/>
          <w:bCs/>
          <w:sz w:val="22"/>
          <w:szCs w:val="22"/>
        </w:rPr>
        <w:t>best of my knowledge.</w:t>
      </w:r>
    </w:p>
    <w:p w:rsidR="0007430E" w:rsidRDefault="0007430E" w:rsidP="00A306D5">
      <w:pPr>
        <w:ind w:left="5760" w:firstLine="720"/>
        <w:rPr>
          <w:rFonts w:ascii="Times New Roman" w:hAnsi="Times New Roman"/>
          <w:bCs/>
          <w:sz w:val="22"/>
          <w:szCs w:val="22"/>
        </w:rPr>
      </w:pPr>
    </w:p>
    <w:p w:rsidR="00926108" w:rsidRDefault="00926108" w:rsidP="00A306D5">
      <w:pPr>
        <w:ind w:left="5760" w:firstLine="720"/>
        <w:rPr>
          <w:rFonts w:ascii="Times New Roman" w:hAnsi="Times New Roman"/>
          <w:bCs/>
          <w:sz w:val="22"/>
          <w:szCs w:val="22"/>
        </w:rPr>
      </w:pPr>
      <w:r w:rsidRPr="00FE3A91">
        <w:rPr>
          <w:rFonts w:ascii="Times New Roman" w:hAnsi="Times New Roman"/>
          <w:bCs/>
          <w:sz w:val="22"/>
          <w:szCs w:val="22"/>
        </w:rPr>
        <w:t>Signature</w:t>
      </w:r>
    </w:p>
    <w:p w:rsidR="00FF2EBF" w:rsidRPr="00FE3A91" w:rsidRDefault="00FF2EBF" w:rsidP="00A306D5">
      <w:pPr>
        <w:ind w:left="5760" w:firstLine="720"/>
        <w:rPr>
          <w:rFonts w:ascii="Times New Roman" w:hAnsi="Times New Roman"/>
          <w:bCs/>
          <w:sz w:val="22"/>
          <w:szCs w:val="22"/>
        </w:rPr>
      </w:pPr>
    </w:p>
    <w:p w:rsidR="00926108" w:rsidRPr="00FE3A91" w:rsidRDefault="000B067E" w:rsidP="00FE6070">
      <w:pPr>
        <w:ind w:left="5760"/>
        <w:rPr>
          <w:rFonts w:ascii="Times New Roman" w:hAnsi="Times New Roman"/>
          <w:b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</w:rPr>
        <w:t xml:space="preserve">       </w:t>
      </w:r>
      <w:r w:rsidR="00926108" w:rsidRPr="00FE3A91">
        <w:rPr>
          <w:rFonts w:ascii="Times New Roman" w:hAnsi="Times New Roman"/>
          <w:sz w:val="22"/>
          <w:szCs w:val="22"/>
        </w:rPr>
        <w:t>(</w:t>
      </w:r>
      <w:r w:rsidR="00E81103">
        <w:rPr>
          <w:rFonts w:ascii="Times New Roman" w:hAnsi="Times New Roman"/>
          <w:sz w:val="22"/>
          <w:szCs w:val="22"/>
        </w:rPr>
        <w:t>RAJESH ARUL</w:t>
      </w:r>
      <w:r w:rsidR="00926108" w:rsidRPr="00FE3A91">
        <w:rPr>
          <w:rFonts w:ascii="Times New Roman" w:hAnsi="Times New Roman"/>
          <w:sz w:val="22"/>
          <w:szCs w:val="22"/>
        </w:rPr>
        <w:t>)</w:t>
      </w:r>
    </w:p>
    <w:sectPr w:rsidR="00926108" w:rsidRPr="00FE3A91" w:rsidSect="002607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5C77" w:rsidRDefault="00145C77">
      <w:r>
        <w:separator/>
      </w:r>
    </w:p>
  </w:endnote>
  <w:endnote w:type="continuationSeparator" w:id="0">
    <w:p w:rsidR="00145C77" w:rsidRDefault="00145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2A20" w:rsidRDefault="006E2A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5272A" w:rsidRDefault="00D5272A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2A20" w:rsidRDefault="006E2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5C77" w:rsidRDefault="00145C77">
      <w:r>
        <w:separator/>
      </w:r>
    </w:p>
  </w:footnote>
  <w:footnote w:type="continuationSeparator" w:id="0">
    <w:p w:rsidR="00145C77" w:rsidRDefault="00145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2A20" w:rsidRDefault="006E2A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2A20" w:rsidRDefault="006E2A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2A20" w:rsidRDefault="006E2A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hAnsi="Wingdings" w:cs="Aria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hAnsi="Wingdings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27E414D"/>
    <w:multiLevelType w:val="hybridMultilevel"/>
    <w:tmpl w:val="B5AAEE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45386"/>
    <w:multiLevelType w:val="hybridMultilevel"/>
    <w:tmpl w:val="09EE7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2A645E"/>
    <w:multiLevelType w:val="hybridMultilevel"/>
    <w:tmpl w:val="88F23DB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0A935CA2"/>
    <w:multiLevelType w:val="hybridMultilevel"/>
    <w:tmpl w:val="1366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07657"/>
    <w:multiLevelType w:val="hybridMultilevel"/>
    <w:tmpl w:val="8384E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74932"/>
    <w:multiLevelType w:val="hybridMultilevel"/>
    <w:tmpl w:val="A53A5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F4370"/>
    <w:multiLevelType w:val="hybridMultilevel"/>
    <w:tmpl w:val="DF66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E05E1"/>
    <w:multiLevelType w:val="hybridMultilevel"/>
    <w:tmpl w:val="661C9794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D76D11"/>
    <w:multiLevelType w:val="hybridMultilevel"/>
    <w:tmpl w:val="CC16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A63C9"/>
    <w:multiLevelType w:val="hybridMultilevel"/>
    <w:tmpl w:val="BFD627B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603DE"/>
    <w:multiLevelType w:val="hybridMultilevel"/>
    <w:tmpl w:val="AF4A1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23F26"/>
    <w:multiLevelType w:val="hybridMultilevel"/>
    <w:tmpl w:val="CCB6191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783B08"/>
    <w:multiLevelType w:val="hybridMultilevel"/>
    <w:tmpl w:val="B55E4A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7E6C55"/>
    <w:multiLevelType w:val="hybridMultilevel"/>
    <w:tmpl w:val="9E98A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91429"/>
    <w:multiLevelType w:val="hybridMultilevel"/>
    <w:tmpl w:val="608AE3B8"/>
    <w:lvl w:ilvl="0" w:tplc="5BCC21F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4"/>
  </w:num>
  <w:num w:numId="7">
    <w:abstractNumId w:val="10"/>
  </w:num>
  <w:num w:numId="8">
    <w:abstractNumId w:val="11"/>
  </w:num>
  <w:num w:numId="9">
    <w:abstractNumId w:val="7"/>
  </w:num>
  <w:num w:numId="10">
    <w:abstractNumId w:val="18"/>
  </w:num>
  <w:num w:numId="11">
    <w:abstractNumId w:val="6"/>
  </w:num>
  <w:num w:numId="12">
    <w:abstractNumId w:val="16"/>
  </w:num>
  <w:num w:numId="13">
    <w:abstractNumId w:val="5"/>
  </w:num>
  <w:num w:numId="1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3"/>
  </w:num>
  <w:num w:numId="17">
    <w:abstractNumId w:val="17"/>
  </w:num>
  <w:num w:numId="18">
    <w:abstractNumId w:val="9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64"/>
    <w:rsid w:val="00010D99"/>
    <w:rsid w:val="000146BD"/>
    <w:rsid w:val="000171AB"/>
    <w:rsid w:val="00047DF1"/>
    <w:rsid w:val="000626B6"/>
    <w:rsid w:val="00062884"/>
    <w:rsid w:val="0007430E"/>
    <w:rsid w:val="000840DB"/>
    <w:rsid w:val="00087C30"/>
    <w:rsid w:val="00096B97"/>
    <w:rsid w:val="000A38A5"/>
    <w:rsid w:val="000A740E"/>
    <w:rsid w:val="000B067E"/>
    <w:rsid w:val="000C6368"/>
    <w:rsid w:val="000D00F9"/>
    <w:rsid w:val="000D5D9C"/>
    <w:rsid w:val="000D5E77"/>
    <w:rsid w:val="000E2CB4"/>
    <w:rsid w:val="000F2AA0"/>
    <w:rsid w:val="00112047"/>
    <w:rsid w:val="001367AE"/>
    <w:rsid w:val="00142FF6"/>
    <w:rsid w:val="00144B46"/>
    <w:rsid w:val="001459EC"/>
    <w:rsid w:val="00145C77"/>
    <w:rsid w:val="001502AE"/>
    <w:rsid w:val="00152A58"/>
    <w:rsid w:val="001651E5"/>
    <w:rsid w:val="001825F8"/>
    <w:rsid w:val="001958B8"/>
    <w:rsid w:val="001A6DE3"/>
    <w:rsid w:val="001B5D47"/>
    <w:rsid w:val="001D367D"/>
    <w:rsid w:val="001E7A5E"/>
    <w:rsid w:val="001F3038"/>
    <w:rsid w:val="001F3632"/>
    <w:rsid w:val="001F50AD"/>
    <w:rsid w:val="0020725B"/>
    <w:rsid w:val="00216B9D"/>
    <w:rsid w:val="00220BCF"/>
    <w:rsid w:val="00225FA4"/>
    <w:rsid w:val="0023333F"/>
    <w:rsid w:val="00233735"/>
    <w:rsid w:val="00240951"/>
    <w:rsid w:val="00244BBF"/>
    <w:rsid w:val="00251731"/>
    <w:rsid w:val="00251D92"/>
    <w:rsid w:val="002561ED"/>
    <w:rsid w:val="0026071F"/>
    <w:rsid w:val="00263C9B"/>
    <w:rsid w:val="00270083"/>
    <w:rsid w:val="00272636"/>
    <w:rsid w:val="0027711B"/>
    <w:rsid w:val="002837A5"/>
    <w:rsid w:val="00283A9F"/>
    <w:rsid w:val="002844B5"/>
    <w:rsid w:val="00284AE3"/>
    <w:rsid w:val="0029270A"/>
    <w:rsid w:val="002963D6"/>
    <w:rsid w:val="002A049C"/>
    <w:rsid w:val="002C27E9"/>
    <w:rsid w:val="002D6B04"/>
    <w:rsid w:val="002F3B57"/>
    <w:rsid w:val="002F4588"/>
    <w:rsid w:val="002F4C86"/>
    <w:rsid w:val="00316446"/>
    <w:rsid w:val="00340439"/>
    <w:rsid w:val="003540EE"/>
    <w:rsid w:val="00357C3D"/>
    <w:rsid w:val="00376B28"/>
    <w:rsid w:val="00390E7D"/>
    <w:rsid w:val="00394535"/>
    <w:rsid w:val="003C4024"/>
    <w:rsid w:val="003E7D81"/>
    <w:rsid w:val="003F3946"/>
    <w:rsid w:val="0040699A"/>
    <w:rsid w:val="004144BC"/>
    <w:rsid w:val="00422A0E"/>
    <w:rsid w:val="00446C02"/>
    <w:rsid w:val="00447601"/>
    <w:rsid w:val="004A0055"/>
    <w:rsid w:val="004C525F"/>
    <w:rsid w:val="004D179D"/>
    <w:rsid w:val="004E072C"/>
    <w:rsid w:val="004E732A"/>
    <w:rsid w:val="004F6840"/>
    <w:rsid w:val="00505557"/>
    <w:rsid w:val="00513AC1"/>
    <w:rsid w:val="005316B8"/>
    <w:rsid w:val="00550970"/>
    <w:rsid w:val="0055457E"/>
    <w:rsid w:val="0057147B"/>
    <w:rsid w:val="00571E28"/>
    <w:rsid w:val="005868A1"/>
    <w:rsid w:val="005913CF"/>
    <w:rsid w:val="005A0987"/>
    <w:rsid w:val="005A5AFA"/>
    <w:rsid w:val="005B14F6"/>
    <w:rsid w:val="005B22CA"/>
    <w:rsid w:val="005C1836"/>
    <w:rsid w:val="005C7AF3"/>
    <w:rsid w:val="005D2BE3"/>
    <w:rsid w:val="005E6698"/>
    <w:rsid w:val="005E6956"/>
    <w:rsid w:val="005F1E95"/>
    <w:rsid w:val="00617571"/>
    <w:rsid w:val="00624215"/>
    <w:rsid w:val="006556F8"/>
    <w:rsid w:val="006750C9"/>
    <w:rsid w:val="0068454D"/>
    <w:rsid w:val="006A3AD3"/>
    <w:rsid w:val="006A62C5"/>
    <w:rsid w:val="006E2A20"/>
    <w:rsid w:val="006E3251"/>
    <w:rsid w:val="006F2251"/>
    <w:rsid w:val="00701049"/>
    <w:rsid w:val="007131CE"/>
    <w:rsid w:val="00717E97"/>
    <w:rsid w:val="0073531B"/>
    <w:rsid w:val="007418A3"/>
    <w:rsid w:val="0075257F"/>
    <w:rsid w:val="0075316C"/>
    <w:rsid w:val="00756296"/>
    <w:rsid w:val="00757559"/>
    <w:rsid w:val="0077555D"/>
    <w:rsid w:val="00796FA5"/>
    <w:rsid w:val="00797A27"/>
    <w:rsid w:val="007A01B4"/>
    <w:rsid w:val="007C4FFD"/>
    <w:rsid w:val="007D1BEF"/>
    <w:rsid w:val="007D6763"/>
    <w:rsid w:val="007F2718"/>
    <w:rsid w:val="00800903"/>
    <w:rsid w:val="0082054A"/>
    <w:rsid w:val="00826268"/>
    <w:rsid w:val="008271D6"/>
    <w:rsid w:val="00835C3C"/>
    <w:rsid w:val="008625CB"/>
    <w:rsid w:val="008659F1"/>
    <w:rsid w:val="00865E36"/>
    <w:rsid w:val="00883AD5"/>
    <w:rsid w:val="00886D95"/>
    <w:rsid w:val="008B5FCF"/>
    <w:rsid w:val="008D3CDC"/>
    <w:rsid w:val="008F3CC3"/>
    <w:rsid w:val="008F6007"/>
    <w:rsid w:val="008F6970"/>
    <w:rsid w:val="00926108"/>
    <w:rsid w:val="00932610"/>
    <w:rsid w:val="0094250A"/>
    <w:rsid w:val="00944EE3"/>
    <w:rsid w:val="009720D3"/>
    <w:rsid w:val="00977908"/>
    <w:rsid w:val="00980433"/>
    <w:rsid w:val="00985FC3"/>
    <w:rsid w:val="009A1646"/>
    <w:rsid w:val="009A1F72"/>
    <w:rsid w:val="009B2E08"/>
    <w:rsid w:val="009F58A5"/>
    <w:rsid w:val="009F7003"/>
    <w:rsid w:val="00A037E2"/>
    <w:rsid w:val="00A1727C"/>
    <w:rsid w:val="00A27362"/>
    <w:rsid w:val="00A306D5"/>
    <w:rsid w:val="00A50C97"/>
    <w:rsid w:val="00A56197"/>
    <w:rsid w:val="00A65133"/>
    <w:rsid w:val="00A730C6"/>
    <w:rsid w:val="00A73F9D"/>
    <w:rsid w:val="00A76D30"/>
    <w:rsid w:val="00A82CC5"/>
    <w:rsid w:val="00A87EA8"/>
    <w:rsid w:val="00A91CF3"/>
    <w:rsid w:val="00AA7966"/>
    <w:rsid w:val="00AC667C"/>
    <w:rsid w:val="00AD31EA"/>
    <w:rsid w:val="00AD4218"/>
    <w:rsid w:val="00AF2AE8"/>
    <w:rsid w:val="00AF37FE"/>
    <w:rsid w:val="00B060BE"/>
    <w:rsid w:val="00B40830"/>
    <w:rsid w:val="00B43E57"/>
    <w:rsid w:val="00B45BE8"/>
    <w:rsid w:val="00B51886"/>
    <w:rsid w:val="00B554F1"/>
    <w:rsid w:val="00B7286E"/>
    <w:rsid w:val="00B80FF7"/>
    <w:rsid w:val="00B82A1C"/>
    <w:rsid w:val="00B924D9"/>
    <w:rsid w:val="00BA4486"/>
    <w:rsid w:val="00BC5E12"/>
    <w:rsid w:val="00BF11EC"/>
    <w:rsid w:val="00BF55FD"/>
    <w:rsid w:val="00BF5C66"/>
    <w:rsid w:val="00C01B54"/>
    <w:rsid w:val="00C20E45"/>
    <w:rsid w:val="00C2372A"/>
    <w:rsid w:val="00C31930"/>
    <w:rsid w:val="00C40D53"/>
    <w:rsid w:val="00C41AA9"/>
    <w:rsid w:val="00C46F4C"/>
    <w:rsid w:val="00C60B29"/>
    <w:rsid w:val="00C627E0"/>
    <w:rsid w:val="00C65940"/>
    <w:rsid w:val="00C77C24"/>
    <w:rsid w:val="00C82F49"/>
    <w:rsid w:val="00C933BC"/>
    <w:rsid w:val="00CB1AFB"/>
    <w:rsid w:val="00CB3508"/>
    <w:rsid w:val="00CC285D"/>
    <w:rsid w:val="00CC6F5C"/>
    <w:rsid w:val="00CD76AF"/>
    <w:rsid w:val="00CD7D2D"/>
    <w:rsid w:val="00CF1849"/>
    <w:rsid w:val="00CF2293"/>
    <w:rsid w:val="00CF65ED"/>
    <w:rsid w:val="00D26C86"/>
    <w:rsid w:val="00D270D5"/>
    <w:rsid w:val="00D3126D"/>
    <w:rsid w:val="00D5150C"/>
    <w:rsid w:val="00D5272A"/>
    <w:rsid w:val="00D7790F"/>
    <w:rsid w:val="00D8145C"/>
    <w:rsid w:val="00D82176"/>
    <w:rsid w:val="00D90FAF"/>
    <w:rsid w:val="00DA0DD9"/>
    <w:rsid w:val="00DC357D"/>
    <w:rsid w:val="00DD2435"/>
    <w:rsid w:val="00DD7249"/>
    <w:rsid w:val="00DF4064"/>
    <w:rsid w:val="00E009FC"/>
    <w:rsid w:val="00E04F14"/>
    <w:rsid w:val="00E069AB"/>
    <w:rsid w:val="00E070E0"/>
    <w:rsid w:val="00E1054C"/>
    <w:rsid w:val="00E11D5B"/>
    <w:rsid w:val="00E21B2C"/>
    <w:rsid w:val="00E35ABD"/>
    <w:rsid w:val="00E56C8A"/>
    <w:rsid w:val="00E60D91"/>
    <w:rsid w:val="00E66B2E"/>
    <w:rsid w:val="00E81103"/>
    <w:rsid w:val="00E871DD"/>
    <w:rsid w:val="00EA5C6A"/>
    <w:rsid w:val="00EB13E9"/>
    <w:rsid w:val="00EC48C6"/>
    <w:rsid w:val="00EC67ED"/>
    <w:rsid w:val="00ED117D"/>
    <w:rsid w:val="00EF4B3B"/>
    <w:rsid w:val="00F04A1B"/>
    <w:rsid w:val="00F1182B"/>
    <w:rsid w:val="00F213E2"/>
    <w:rsid w:val="00F26D52"/>
    <w:rsid w:val="00F30584"/>
    <w:rsid w:val="00F5661B"/>
    <w:rsid w:val="00F74C39"/>
    <w:rsid w:val="00F7591D"/>
    <w:rsid w:val="00F80BE9"/>
    <w:rsid w:val="00F83479"/>
    <w:rsid w:val="00FB2AD0"/>
    <w:rsid w:val="00FB6E5A"/>
    <w:rsid w:val="00FC641F"/>
    <w:rsid w:val="00FE3A91"/>
    <w:rsid w:val="00FE6070"/>
    <w:rsid w:val="00FF1DB4"/>
    <w:rsid w:val="00FF2EBF"/>
    <w:rsid w:val="00FF7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90184"/>
  <w15:docId w15:val="{65D5FD35-0D46-47E6-A7A2-BB4A94C1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6070"/>
    <w:pPr>
      <w:suppressAutoHyphens/>
      <w:spacing w:before="40" w:after="40"/>
    </w:pPr>
    <w:rPr>
      <w:rFonts w:ascii="Arial" w:hAnsi="Arial"/>
      <w:sz w:val="18"/>
      <w:lang w:val="en-GB" w:eastAsia="ar-SA"/>
    </w:rPr>
  </w:style>
  <w:style w:type="paragraph" w:styleId="Heading1">
    <w:name w:val="heading 1"/>
    <w:basedOn w:val="Normal"/>
    <w:next w:val="Normal"/>
    <w:qFormat/>
    <w:rsid w:val="00B7286E"/>
    <w:pPr>
      <w:keepNext/>
      <w:pBdr>
        <w:top w:val="single" w:sz="4" w:space="1" w:color="000000"/>
      </w:pBdr>
      <w:tabs>
        <w:tab w:val="num" w:pos="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7286E"/>
    <w:pPr>
      <w:keepNext/>
      <w:tabs>
        <w:tab w:val="num" w:pos="0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7286E"/>
    <w:pPr>
      <w:keepNext/>
      <w:tabs>
        <w:tab w:val="num" w:pos="0"/>
      </w:tabs>
      <w:spacing w:before="0" w:after="0"/>
      <w:outlineLvl w:val="2"/>
    </w:pPr>
    <w:rPr>
      <w:rFonts w:ascii="Times New Roman" w:hAnsi="Times New Roman"/>
      <w:b/>
      <w:sz w:val="20"/>
      <w:lang w:val="en-US"/>
    </w:rPr>
  </w:style>
  <w:style w:type="paragraph" w:styleId="Heading4">
    <w:name w:val="heading 4"/>
    <w:basedOn w:val="Normal"/>
    <w:next w:val="Normal"/>
    <w:qFormat/>
    <w:rsid w:val="00B7286E"/>
    <w:pPr>
      <w:keepNext/>
      <w:spacing w:before="0" w:after="0"/>
      <w:outlineLvl w:val="3"/>
    </w:pPr>
    <w:rPr>
      <w:rFonts w:ascii="Verdana" w:hAnsi="Verdana"/>
      <w:b/>
      <w:sz w:val="16"/>
      <w:lang w:val="en-US"/>
    </w:rPr>
  </w:style>
  <w:style w:type="paragraph" w:styleId="Heading5">
    <w:name w:val="heading 5"/>
    <w:basedOn w:val="Normal"/>
    <w:next w:val="Normal"/>
    <w:qFormat/>
    <w:rsid w:val="00B7286E"/>
    <w:pPr>
      <w:keepNext/>
      <w:tabs>
        <w:tab w:val="left" w:pos="2898"/>
        <w:tab w:val="left" w:pos="8838"/>
      </w:tabs>
      <w:spacing w:after="120"/>
      <w:outlineLvl w:val="4"/>
    </w:pPr>
    <w:rPr>
      <w:rFonts w:ascii="Tahoma" w:hAnsi="Tahoma" w:cs="Tahoma"/>
      <w:b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7286E"/>
    <w:rPr>
      <w:rFonts w:ascii="Symbol" w:hAnsi="Symbol"/>
    </w:rPr>
  </w:style>
  <w:style w:type="character" w:customStyle="1" w:styleId="WW8Num2z0">
    <w:name w:val="WW8Num2z0"/>
    <w:rsid w:val="00B7286E"/>
    <w:rPr>
      <w:rFonts w:ascii="Wingdings" w:hAnsi="Wingdings" w:cs="Arial"/>
    </w:rPr>
  </w:style>
  <w:style w:type="character" w:customStyle="1" w:styleId="WW8Num4z0">
    <w:name w:val="WW8Num4z0"/>
    <w:rsid w:val="00B7286E"/>
    <w:rPr>
      <w:rFonts w:ascii="Wingdings" w:hAnsi="Wingdings"/>
    </w:rPr>
  </w:style>
  <w:style w:type="character" w:customStyle="1" w:styleId="WW8Num5z0">
    <w:name w:val="WW8Num5z0"/>
    <w:rsid w:val="00B7286E"/>
    <w:rPr>
      <w:rFonts w:ascii="Wingdings" w:eastAsia="Times New Roman" w:hAnsi="Wingdings" w:cs="Arial"/>
    </w:rPr>
  </w:style>
  <w:style w:type="character" w:customStyle="1" w:styleId="Absatz-Standardschriftart">
    <w:name w:val="Absatz-Standardschriftart"/>
    <w:rsid w:val="00B7286E"/>
  </w:style>
  <w:style w:type="character" w:customStyle="1" w:styleId="WW-Absatz-Standardschriftart">
    <w:name w:val="WW-Absatz-Standardschriftart"/>
    <w:rsid w:val="00B7286E"/>
  </w:style>
  <w:style w:type="character" w:customStyle="1" w:styleId="WW-Absatz-Standardschriftart1">
    <w:name w:val="WW-Absatz-Standardschriftart1"/>
    <w:rsid w:val="00B7286E"/>
  </w:style>
  <w:style w:type="character" w:customStyle="1" w:styleId="WW-Absatz-Standardschriftart11">
    <w:name w:val="WW-Absatz-Standardschriftart11"/>
    <w:rsid w:val="00B7286E"/>
  </w:style>
  <w:style w:type="character" w:customStyle="1" w:styleId="WW-Absatz-Standardschriftart111">
    <w:name w:val="WW-Absatz-Standardschriftart111"/>
    <w:rsid w:val="00B7286E"/>
  </w:style>
  <w:style w:type="character" w:customStyle="1" w:styleId="WW-Absatz-Standardschriftart1111">
    <w:name w:val="WW-Absatz-Standardschriftart1111"/>
    <w:rsid w:val="00B7286E"/>
  </w:style>
  <w:style w:type="character" w:customStyle="1" w:styleId="WW-Absatz-Standardschriftart11111">
    <w:name w:val="WW-Absatz-Standardschriftart11111"/>
    <w:rsid w:val="00B7286E"/>
  </w:style>
  <w:style w:type="character" w:customStyle="1" w:styleId="WW-Absatz-Standardschriftart111111">
    <w:name w:val="WW-Absatz-Standardschriftart111111"/>
    <w:rsid w:val="00B7286E"/>
  </w:style>
  <w:style w:type="character" w:customStyle="1" w:styleId="WW8Num1z1">
    <w:name w:val="WW8Num1z1"/>
    <w:rsid w:val="00B7286E"/>
    <w:rPr>
      <w:rFonts w:ascii="Courier New" w:hAnsi="Courier New"/>
    </w:rPr>
  </w:style>
  <w:style w:type="character" w:customStyle="1" w:styleId="WW8Num1z2">
    <w:name w:val="WW8Num1z2"/>
    <w:rsid w:val="00B7286E"/>
    <w:rPr>
      <w:rFonts w:ascii="Wingdings" w:hAnsi="Wingdings"/>
    </w:rPr>
  </w:style>
  <w:style w:type="character" w:customStyle="1" w:styleId="WW8Num3z0">
    <w:name w:val="WW8Num3z0"/>
    <w:rsid w:val="00B7286E"/>
    <w:rPr>
      <w:rFonts w:ascii="Arial" w:hAnsi="Arial"/>
      <w:b w:val="0"/>
      <w:i w:val="0"/>
      <w:sz w:val="20"/>
    </w:rPr>
  </w:style>
  <w:style w:type="character" w:customStyle="1" w:styleId="WW8Num5z1">
    <w:name w:val="WW8Num5z1"/>
    <w:rsid w:val="00B7286E"/>
    <w:rPr>
      <w:rFonts w:ascii="Courier New" w:hAnsi="Courier New" w:cs="Courier New"/>
    </w:rPr>
  </w:style>
  <w:style w:type="character" w:customStyle="1" w:styleId="WW8Num5z2">
    <w:name w:val="WW8Num5z2"/>
    <w:rsid w:val="00B7286E"/>
    <w:rPr>
      <w:rFonts w:ascii="Wingdings" w:hAnsi="Wingdings"/>
    </w:rPr>
  </w:style>
  <w:style w:type="character" w:customStyle="1" w:styleId="WW8Num5z3">
    <w:name w:val="WW8Num5z3"/>
    <w:rsid w:val="00B7286E"/>
    <w:rPr>
      <w:rFonts w:ascii="Symbol" w:hAnsi="Symbol"/>
    </w:rPr>
  </w:style>
  <w:style w:type="character" w:customStyle="1" w:styleId="WW8Num6z0">
    <w:name w:val="WW8Num6z0"/>
    <w:rsid w:val="00B7286E"/>
    <w:rPr>
      <w:rFonts w:ascii="Symbol" w:hAnsi="Symbol"/>
    </w:rPr>
  </w:style>
  <w:style w:type="character" w:customStyle="1" w:styleId="WW8Num6z1">
    <w:name w:val="WW8Num6z1"/>
    <w:rsid w:val="00B7286E"/>
    <w:rPr>
      <w:rFonts w:ascii="Courier New" w:hAnsi="Courier New"/>
    </w:rPr>
  </w:style>
  <w:style w:type="character" w:customStyle="1" w:styleId="WW8Num6z2">
    <w:name w:val="WW8Num6z2"/>
    <w:rsid w:val="00B7286E"/>
    <w:rPr>
      <w:rFonts w:ascii="Wingdings" w:hAnsi="Wingdings"/>
    </w:rPr>
  </w:style>
  <w:style w:type="character" w:styleId="Hyperlink">
    <w:name w:val="Hyperlink"/>
    <w:basedOn w:val="DefaultParagraphFont"/>
    <w:rsid w:val="00B7286E"/>
    <w:rPr>
      <w:color w:val="0000FF"/>
      <w:u w:val="single"/>
    </w:rPr>
  </w:style>
  <w:style w:type="character" w:customStyle="1" w:styleId="NumberingSymbols">
    <w:name w:val="Numbering Symbols"/>
    <w:rsid w:val="00B7286E"/>
  </w:style>
  <w:style w:type="character" w:customStyle="1" w:styleId="WW8Num24z0">
    <w:name w:val="WW8Num24z0"/>
    <w:rsid w:val="00B7286E"/>
    <w:rPr>
      <w:rFonts w:ascii="Wingdings" w:eastAsia="Times New Roman" w:hAnsi="Wingdings" w:cs="Arial"/>
    </w:rPr>
  </w:style>
  <w:style w:type="character" w:customStyle="1" w:styleId="WW8Num24z1">
    <w:name w:val="WW8Num24z1"/>
    <w:rsid w:val="00B7286E"/>
    <w:rPr>
      <w:rFonts w:ascii="Courier New" w:hAnsi="Courier New" w:cs="Courier New"/>
    </w:rPr>
  </w:style>
  <w:style w:type="character" w:customStyle="1" w:styleId="WW8Num24z2">
    <w:name w:val="WW8Num24z2"/>
    <w:rsid w:val="00B7286E"/>
    <w:rPr>
      <w:rFonts w:ascii="Wingdings" w:hAnsi="Wingdings"/>
    </w:rPr>
  </w:style>
  <w:style w:type="character" w:customStyle="1" w:styleId="WW8Num24z3">
    <w:name w:val="WW8Num24z3"/>
    <w:rsid w:val="00B7286E"/>
    <w:rPr>
      <w:rFonts w:ascii="Symbol" w:hAnsi="Symbol"/>
    </w:rPr>
  </w:style>
  <w:style w:type="paragraph" w:customStyle="1" w:styleId="Heading">
    <w:name w:val="Heading"/>
    <w:basedOn w:val="Normal"/>
    <w:next w:val="BodyText"/>
    <w:rsid w:val="00B7286E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BodyText">
    <w:name w:val="Body Text"/>
    <w:basedOn w:val="Normal"/>
    <w:rsid w:val="00B7286E"/>
    <w:pPr>
      <w:widowControl w:val="0"/>
      <w:spacing w:before="0" w:after="0"/>
      <w:jc w:val="both"/>
    </w:pPr>
    <w:rPr>
      <w:rFonts w:ascii="Times New Roman" w:hAnsi="Times New Roman"/>
      <w:b/>
      <w:sz w:val="24"/>
      <w:lang w:val="en-US"/>
    </w:rPr>
  </w:style>
  <w:style w:type="paragraph" w:styleId="List">
    <w:name w:val="List"/>
    <w:basedOn w:val="BodyText"/>
    <w:rsid w:val="00B7286E"/>
    <w:rPr>
      <w:rFonts w:cs="Tahoma"/>
    </w:rPr>
  </w:style>
  <w:style w:type="paragraph" w:styleId="Caption">
    <w:name w:val="caption"/>
    <w:basedOn w:val="Normal"/>
    <w:qFormat/>
    <w:rsid w:val="00B7286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B7286E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rsid w:val="00B728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286E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B7286E"/>
    <w:pPr>
      <w:spacing w:before="0" w:after="0"/>
      <w:jc w:val="both"/>
    </w:pPr>
    <w:rPr>
      <w:rFonts w:ascii="Times New Roman" w:hAnsi="Times New Roman"/>
      <w:b/>
      <w:i/>
      <w:color w:val="0000FF"/>
      <w:sz w:val="26"/>
    </w:rPr>
  </w:style>
  <w:style w:type="paragraph" w:customStyle="1" w:styleId="Framecontents">
    <w:name w:val="Frame contents"/>
    <w:basedOn w:val="BodyText"/>
    <w:rsid w:val="00B7286E"/>
  </w:style>
  <w:style w:type="paragraph" w:customStyle="1" w:styleId="TableContents">
    <w:name w:val="Table Contents"/>
    <w:basedOn w:val="Normal"/>
    <w:rsid w:val="00B7286E"/>
    <w:pPr>
      <w:suppressLineNumbers/>
    </w:pPr>
  </w:style>
  <w:style w:type="paragraph" w:customStyle="1" w:styleId="TableHeading">
    <w:name w:val="Table Heading"/>
    <w:basedOn w:val="TableContents"/>
    <w:rsid w:val="00B7286E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7286E"/>
    <w:pPr>
      <w:suppressAutoHyphens w:val="0"/>
      <w:spacing w:before="0" w:after="200" w:line="276" w:lineRule="auto"/>
      <w:ind w:left="720"/>
    </w:pPr>
    <w:rPr>
      <w:rFonts w:ascii="Georgia" w:eastAsia="Georgia" w:hAnsi="Georgia"/>
      <w:sz w:val="22"/>
      <w:szCs w:val="22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F58A5"/>
    <w:rPr>
      <w:rFonts w:ascii="Arial" w:hAnsi="Arial"/>
      <w:sz w:val="18"/>
      <w:lang w:eastAsia="ar-SA"/>
    </w:rPr>
  </w:style>
  <w:style w:type="paragraph" w:styleId="PlainText">
    <w:name w:val="Plain Text"/>
    <w:basedOn w:val="Normal"/>
    <w:link w:val="PlainTextChar"/>
    <w:uiPriority w:val="99"/>
    <w:rsid w:val="00216B9D"/>
    <w:pPr>
      <w:suppressAutoHyphens w:val="0"/>
      <w:spacing w:before="0" w:after="0"/>
    </w:pPr>
    <w:rPr>
      <w:rFonts w:ascii="Courier New" w:hAnsi="Courier New"/>
      <w:sz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16B9D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88E72-87F5-F545-BAAF-7EC7817ACA9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>Tata Consultancy Services Ltd.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Suvendu Halder</dc:creator>
  <cp:lastModifiedBy>917397770474</cp:lastModifiedBy>
  <cp:revision>4</cp:revision>
  <cp:lastPrinted>2015-02-10T04:21:00Z</cp:lastPrinted>
  <dcterms:created xsi:type="dcterms:W3CDTF">2020-05-21T07:25:00Z</dcterms:created>
  <dcterms:modified xsi:type="dcterms:W3CDTF">2020-05-21T07:27:00Z</dcterms:modified>
</cp:coreProperties>
</file>