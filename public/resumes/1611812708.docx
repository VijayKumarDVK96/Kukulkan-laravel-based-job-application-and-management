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E56A9" w14:textId="77777777" w:rsidR="00547898" w:rsidRDefault="00547898" w:rsidP="0054789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Shrinath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Mukund</w:t>
      </w:r>
    </w:p>
    <w:p w14:paraId="164F8490" w14:textId="77777777" w:rsidR="00547898" w:rsidRDefault="00547898" w:rsidP="00A218E2">
      <w:pPr>
        <w:spacing w:after="0" w:line="240" w:lineRule="auto"/>
        <w:rPr>
          <w:rFonts w:ascii="Times New Roman" w:hAnsi="Times New Roman" w:cs="Times New Roman"/>
          <w:color w:val="0563C1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Email :</w:t>
      </w:r>
      <w:proofErr w:type="gramEnd"/>
      <w:r>
        <w:rPr>
          <w:rFonts w:ascii="Times New Roman" w:hAnsi="Times New Roman" w:cs="Times New Roman"/>
          <w:lang w:val="en-US"/>
        </w:rPr>
        <w:t xml:space="preserve">  mukshri91</w:t>
      </w:r>
      <w:r>
        <w:rPr>
          <w:rFonts w:ascii="Times New Roman" w:hAnsi="Times New Roman" w:cs="Times New Roman"/>
          <w:color w:val="0563C1"/>
          <w:u w:val="single"/>
          <w:lang w:val="en-US"/>
        </w:rPr>
        <w:t>@gmail.com</w:t>
      </w:r>
    </w:p>
    <w:p w14:paraId="039D42D6" w14:textId="6FAC221E" w:rsidR="00547898" w:rsidRDefault="00547898" w:rsidP="00A218E2">
      <w:pPr>
        <w:spacing w:before="240" w:line="240" w:lineRule="auto"/>
        <w:rPr>
          <w:rFonts w:ascii="Times New Roman" w:hAnsi="Times New Roman" w:cs="Times New Roman"/>
          <w:b/>
          <w:bCs/>
          <w:lang w:val="en-US"/>
        </w:rPr>
      </w:pPr>
      <w:bookmarkStart w:id="0" w:name="h.gjdgxs"/>
      <w:bookmarkEnd w:id="0"/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                                                                         Tel: 91</w:t>
      </w:r>
      <w:r w:rsidR="00A218E2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8248005136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319B9E6" w14:textId="77777777" w:rsidR="00547898" w:rsidRDefault="00547898" w:rsidP="00547898">
      <w:pPr>
        <w:spacing w:before="240"/>
        <w:rPr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OVERVIEW</w:t>
      </w:r>
    </w:p>
    <w:p w14:paraId="4CFD8232" w14:textId="3396B135" w:rsidR="00547898" w:rsidRDefault="00547898" w:rsidP="00547898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 seek a challenging position in an organi</w:t>
      </w:r>
      <w:r w:rsidR="00E172CC"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  <w:lang w:val="en-US"/>
        </w:rPr>
        <w:t>ation by using my skills, knowledge, learning and interest in Networking and Infrastructure Solutions.</w:t>
      </w:r>
    </w:p>
    <w:p w14:paraId="3478A99B" w14:textId="77777777" w:rsidR="00547898" w:rsidRDefault="00547898" w:rsidP="00547898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CAREER OBJECTIVES</w:t>
      </w:r>
    </w:p>
    <w:p w14:paraId="41614C3E" w14:textId="77777777" w:rsidR="00E172CC" w:rsidRDefault="00547898" w:rsidP="00E172CC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 chart a solid career path in Marketing </w:t>
      </w:r>
      <w:r w:rsidR="00E172CC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 xml:space="preserve"> Networking and Infrastructure Solutions</w:t>
      </w:r>
      <w:r w:rsidR="00E172CC">
        <w:rPr>
          <w:rFonts w:ascii="Times New Roman" w:hAnsi="Times New Roman" w:cs="Times New Roman"/>
          <w:lang w:val="en-US"/>
        </w:rPr>
        <w:t xml:space="preserve"> domain</w:t>
      </w:r>
    </w:p>
    <w:p w14:paraId="30AD3838" w14:textId="17639F77" w:rsidR="00547898" w:rsidRPr="00E172CC" w:rsidRDefault="00E172CC" w:rsidP="00E172CC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72CC">
        <w:rPr>
          <w:rFonts w:ascii="Times New Roman" w:hAnsi="Times New Roman" w:cs="Times New Roman"/>
          <w:b/>
          <w:bCs/>
          <w:sz w:val="24"/>
          <w:szCs w:val="24"/>
          <w:lang w:val="en-US"/>
        </w:rPr>
        <w:t>EX</w:t>
      </w:r>
      <w:r w:rsidR="00547898" w:rsidRPr="00E17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PERIENCE RECENT</w:t>
      </w:r>
    </w:p>
    <w:p w14:paraId="7A0AE9BF" w14:textId="1AA4675C" w:rsidR="00547898" w:rsidRDefault="00547898" w:rsidP="005478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(2019 - 2020) – start up during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pandemic</w:t>
      </w:r>
      <w:proofErr w:type="gramEnd"/>
    </w:p>
    <w:p w14:paraId="0FB62F77" w14:textId="32E19776" w:rsidR="00547898" w:rsidRDefault="00547898" w:rsidP="005478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Chuggy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 Chameleon</w:t>
      </w:r>
    </w:p>
    <w:p w14:paraId="5B479975" w14:textId="51FC4B84" w:rsidR="00547898" w:rsidRDefault="00547898" w:rsidP="005478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Proprietor </w:t>
      </w:r>
    </w:p>
    <w:p w14:paraId="64D7044E" w14:textId="7211C722" w:rsidR="00547898" w:rsidRDefault="00547898" w:rsidP="00547898">
      <w:pPr>
        <w:numPr>
          <w:ilvl w:val="0"/>
          <w:numId w:val="1"/>
        </w:numPr>
        <w:tabs>
          <w:tab w:val="left" w:pos="1080"/>
          <w:tab w:val="left" w:pos="1440"/>
        </w:tabs>
        <w:spacing w:after="0"/>
        <w:ind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importing sun film and wraps</w:t>
      </w:r>
    </w:p>
    <w:p w14:paraId="27CD0645" w14:textId="77777777" w:rsidR="00547898" w:rsidRDefault="00547898" w:rsidP="00547898">
      <w:pPr>
        <w:numPr>
          <w:ilvl w:val="0"/>
          <w:numId w:val="1"/>
        </w:numPr>
        <w:tabs>
          <w:tab w:val="left" w:pos="1080"/>
          <w:tab w:val="left" w:pos="1440"/>
        </w:tabs>
        <w:spacing w:after="0"/>
        <w:ind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importing led bulbs </w:t>
      </w:r>
    </w:p>
    <w:p w14:paraId="7F76480C" w14:textId="301E075E" w:rsidR="00547898" w:rsidRDefault="00547898" w:rsidP="00547898">
      <w:pPr>
        <w:numPr>
          <w:ilvl w:val="0"/>
          <w:numId w:val="1"/>
        </w:numPr>
        <w:tabs>
          <w:tab w:val="left" w:pos="1080"/>
          <w:tab w:val="left" w:pos="1440"/>
        </w:tabs>
        <w:spacing w:after="0"/>
        <w:ind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dealer for peelable paint (dipyourcar.com)</w:t>
      </w:r>
    </w:p>
    <w:p w14:paraId="351ACEE1" w14:textId="2F47415A" w:rsidR="00547898" w:rsidRDefault="00E172CC" w:rsidP="00547898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D76CD">
        <w:rPr>
          <w:i/>
          <w:noProof/>
          <w:sz w:val="32"/>
          <w:szCs w:val="24"/>
        </w:rPr>
        <w:drawing>
          <wp:anchor distT="0" distB="0" distL="114300" distR="114300" simplePos="0" relativeHeight="251662336" behindDoc="1" locked="0" layoutInCell="1" allowOverlap="1" wp14:anchorId="60F5B85C" wp14:editId="0C2B1F0E">
            <wp:simplePos x="0" y="0"/>
            <wp:positionH relativeFrom="margin">
              <wp:posOffset>5304790</wp:posOffset>
            </wp:positionH>
            <wp:positionV relativeFrom="paragraph">
              <wp:posOffset>13970</wp:posOffset>
            </wp:positionV>
            <wp:extent cx="72390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032" y="20983"/>
                <wp:lineTo x="21032" y="0"/>
                <wp:lineTo x="0" y="0"/>
              </wp:wrapPolygon>
            </wp:wrapThrough>
            <wp:docPr id="1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7B40840" w14:textId="4F7C07DB" w:rsidR="00547898" w:rsidRPr="00E172CC" w:rsidRDefault="00547898" w:rsidP="00547898">
      <w:pPr>
        <w:tabs>
          <w:tab w:val="left" w:pos="1440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172C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(2016-2018</w:t>
      </w:r>
      <w:proofErr w:type="gramStart"/>
      <w:r w:rsidRPr="00E172CC">
        <w:rPr>
          <w:rFonts w:ascii="Times New Roman" w:hAnsi="Times New Roman" w:cs="Times New Roman"/>
          <w:b/>
          <w:bCs/>
          <w:sz w:val="24"/>
          <w:szCs w:val="24"/>
          <w:lang w:val="en-US"/>
        </w:rPr>
        <w:t>)  -</w:t>
      </w:r>
      <w:proofErr w:type="gramEnd"/>
      <w:r w:rsidRPr="00E17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Marketing Executive, Stratifix Consulting Services Pvt Ltd</w:t>
      </w:r>
    </w:p>
    <w:p w14:paraId="3D708201" w14:textId="701FDFF7" w:rsidR="00547898" w:rsidRDefault="00547898" w:rsidP="00547898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72CC">
        <w:rPr>
          <w:rFonts w:ascii="Times New Roman" w:hAnsi="Times New Roman" w:cs="Times New Roman"/>
          <w:b/>
          <w:bCs/>
          <w:sz w:val="24"/>
          <w:szCs w:val="24"/>
          <w:lang w:val="en-US"/>
        </w:rPr>
        <w:t>Marketing Executive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 Client interface on Requirements and Products)</w:t>
      </w:r>
    </w:p>
    <w:p w14:paraId="11E0085D" w14:textId="3D5CF7A9" w:rsidR="00547898" w:rsidRPr="00A218E2" w:rsidRDefault="00547898" w:rsidP="00547898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A218E2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Responsibilities :</w:t>
      </w:r>
      <w:proofErr w:type="gramEnd"/>
    </w:p>
    <w:p w14:paraId="3295E3E4" w14:textId="029764D9" w:rsidR="00547898" w:rsidRPr="00547898" w:rsidRDefault="00547898" w:rsidP="00547898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547898">
        <w:rPr>
          <w:rFonts w:ascii="Times New Roman" w:hAnsi="Times New Roman" w:cs="Times New Roman"/>
          <w:sz w:val="24"/>
          <w:szCs w:val="24"/>
          <w:lang w:val="en-US"/>
        </w:rPr>
        <w:t xml:space="preserve">Understanding requirements from clients on IT Transformation projects </w:t>
      </w:r>
    </w:p>
    <w:p w14:paraId="05047E3A" w14:textId="38208DE4" w:rsidR="00547898" w:rsidRDefault="00547898" w:rsidP="00547898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547898">
        <w:rPr>
          <w:rFonts w:ascii="Times New Roman" w:hAnsi="Times New Roman" w:cs="Times New Roman"/>
          <w:sz w:val="24"/>
          <w:szCs w:val="24"/>
          <w:lang w:val="en-US"/>
        </w:rPr>
        <w:t xml:space="preserve">Scouting products to suit their infra and architecture and working with Tech </w:t>
      </w:r>
      <w:proofErr w:type="gramStart"/>
      <w:r w:rsidRPr="00547898">
        <w:rPr>
          <w:rFonts w:ascii="Times New Roman" w:hAnsi="Times New Roman" w:cs="Times New Roman"/>
          <w:sz w:val="24"/>
          <w:szCs w:val="24"/>
          <w:lang w:val="en-US"/>
        </w:rPr>
        <w:t>Team</w:t>
      </w:r>
      <w:proofErr w:type="gramEnd"/>
    </w:p>
    <w:p w14:paraId="53F0314E" w14:textId="63E94842" w:rsidR="00E172CC" w:rsidRDefault="00E172CC" w:rsidP="00547898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Reporting to CEO and COO on Chennai site requirements</w:t>
      </w:r>
    </w:p>
    <w:p w14:paraId="0785F661" w14:textId="6B6EF1BE" w:rsidR="00E172CC" w:rsidRPr="00E172CC" w:rsidRDefault="00E172CC" w:rsidP="00E172CC">
      <w:pPr>
        <w:spacing w:before="24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172CC">
        <w:rPr>
          <w:rFonts w:ascii="Times New Roman" w:hAnsi="Times New Roman" w:cs="Times New Roman"/>
          <w:i/>
          <w:iCs/>
          <w:sz w:val="24"/>
          <w:szCs w:val="24"/>
          <w:lang w:val="en-US"/>
        </w:rPr>
        <w:t>Stratifix decided to close operations in 2018-19</w:t>
      </w:r>
    </w:p>
    <w:p w14:paraId="78F1A83B" w14:textId="6D530F30" w:rsidR="00547898" w:rsidRPr="00547898" w:rsidRDefault="00547898" w:rsidP="00547898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7898">
        <w:rPr>
          <w:noProof/>
        </w:rPr>
        <w:drawing>
          <wp:anchor distT="0" distB="0" distL="0" distR="0" simplePos="0" relativeHeight="251664384" behindDoc="0" locked="0" layoutInCell="1" allowOverlap="1" wp14:anchorId="6EB5DA31" wp14:editId="72515800">
            <wp:simplePos x="0" y="0"/>
            <wp:positionH relativeFrom="margin">
              <wp:posOffset>5172075</wp:posOffset>
            </wp:positionH>
            <wp:positionV relativeFrom="paragraph">
              <wp:posOffset>44450</wp:posOffset>
            </wp:positionV>
            <wp:extent cx="885190" cy="53276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78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Amazon.com (May 2015 – July 2016)                                                                  </w:t>
      </w:r>
    </w:p>
    <w:p w14:paraId="69CFD452" w14:textId="77777777" w:rsidR="00547898" w:rsidRDefault="00547898" w:rsidP="00547898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Retail Associate (price monitoring of Competitors)</w:t>
      </w:r>
    </w:p>
    <w:p w14:paraId="6511356A" w14:textId="77777777" w:rsidR="00547898" w:rsidRDefault="00547898" w:rsidP="00547898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Responsibilities:</w:t>
      </w:r>
    </w:p>
    <w:p w14:paraId="603B055D" w14:textId="77777777" w:rsidR="00547898" w:rsidRDefault="00547898" w:rsidP="00547898">
      <w:pPr>
        <w:numPr>
          <w:ilvl w:val="0"/>
          <w:numId w:val="2"/>
        </w:numPr>
        <w:tabs>
          <w:tab w:val="left" w:pos="360"/>
          <w:tab w:val="left" w:pos="720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Monitor competitor’s website using proprietary </w:t>
      </w:r>
      <w:proofErr w:type="gramStart"/>
      <w:r>
        <w:rPr>
          <w:rFonts w:ascii="Times New Roman" w:hAnsi="Times New Roman" w:cs="Times New Roman"/>
          <w:lang w:val="en-US"/>
        </w:rPr>
        <w:t>tools</w:t>
      </w:r>
      <w:proofErr w:type="gramEnd"/>
    </w:p>
    <w:p w14:paraId="5349A32A" w14:textId="77777777" w:rsidR="00547898" w:rsidRDefault="00547898" w:rsidP="00547898">
      <w:pPr>
        <w:numPr>
          <w:ilvl w:val="0"/>
          <w:numId w:val="2"/>
        </w:numPr>
        <w:tabs>
          <w:tab w:val="left" w:pos="360"/>
          <w:tab w:val="left" w:pos="720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Consolidate data in Excel using </w:t>
      </w:r>
      <w:proofErr w:type="spellStart"/>
      <w:r>
        <w:rPr>
          <w:rFonts w:ascii="Times New Roman" w:hAnsi="Times New Roman" w:cs="Times New Roman"/>
          <w:lang w:val="en-US"/>
        </w:rPr>
        <w:t>Vlookup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Hlookup</w:t>
      </w:r>
      <w:proofErr w:type="spellEnd"/>
      <w:proofErr w:type="gramEnd"/>
    </w:p>
    <w:p w14:paraId="4B056F0E" w14:textId="77777777" w:rsidR="00547898" w:rsidRDefault="00547898" w:rsidP="00547898">
      <w:pPr>
        <w:numPr>
          <w:ilvl w:val="0"/>
          <w:numId w:val="2"/>
        </w:numPr>
        <w:tabs>
          <w:tab w:val="left" w:pos="360"/>
          <w:tab w:val="left" w:pos="720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of </w:t>
      </w:r>
      <w:proofErr w:type="gramStart"/>
      <w:r>
        <w:rPr>
          <w:rFonts w:ascii="Times New Roman" w:hAnsi="Times New Roman" w:cs="Times New Roman"/>
          <w:lang w:val="en-US"/>
        </w:rPr>
        <w:t>open source</w:t>
      </w:r>
      <w:proofErr w:type="gramEnd"/>
      <w:r>
        <w:rPr>
          <w:rFonts w:ascii="Times New Roman" w:hAnsi="Times New Roman" w:cs="Times New Roman"/>
          <w:lang w:val="en-US"/>
        </w:rPr>
        <w:t xml:space="preserve"> software like Selenium to scrape the price</w:t>
      </w:r>
    </w:p>
    <w:p w14:paraId="2A823C09" w14:textId="77777777" w:rsidR="00547898" w:rsidRDefault="00547898" w:rsidP="00547898">
      <w:pPr>
        <w:numPr>
          <w:ilvl w:val="0"/>
          <w:numId w:val="2"/>
        </w:numPr>
        <w:tabs>
          <w:tab w:val="left" w:pos="360"/>
          <w:tab w:val="left" w:pos="720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Approve or reject the price or products on Amazon sold by 1</w:t>
      </w:r>
      <w:r>
        <w:rPr>
          <w:rFonts w:ascii="Times New Roman" w:hAnsi="Times New Roman" w:cs="Times New Roman"/>
          <w:vertAlign w:val="superscript"/>
          <w:lang w:val="en-US"/>
        </w:rPr>
        <w:t>st</w:t>
      </w:r>
      <w:r>
        <w:rPr>
          <w:rFonts w:ascii="Times New Roman" w:hAnsi="Times New Roman" w:cs="Times New Roman"/>
          <w:lang w:val="en-US"/>
        </w:rPr>
        <w:t xml:space="preserve"> and 3</w:t>
      </w:r>
      <w:r>
        <w:rPr>
          <w:rFonts w:ascii="Times New Roman" w:hAnsi="Times New Roman" w:cs="Times New Roman"/>
          <w:vertAlign w:val="superscript"/>
          <w:lang w:val="en-US"/>
        </w:rPr>
        <w:t>rd</w:t>
      </w:r>
      <w:r>
        <w:rPr>
          <w:rFonts w:ascii="Times New Roman" w:hAnsi="Times New Roman" w:cs="Times New Roman"/>
          <w:lang w:val="en-US"/>
        </w:rPr>
        <w:t xml:space="preserve"> party sellers with confirmation from the </w:t>
      </w:r>
      <w:proofErr w:type="gramStart"/>
      <w:r>
        <w:rPr>
          <w:rFonts w:ascii="Times New Roman" w:hAnsi="Times New Roman" w:cs="Times New Roman"/>
          <w:lang w:val="en-US"/>
        </w:rPr>
        <w:t>vendors</w:t>
      </w:r>
      <w:proofErr w:type="gramEnd"/>
    </w:p>
    <w:p w14:paraId="6145F7D7" w14:textId="77777777" w:rsidR="00547898" w:rsidRDefault="00547898" w:rsidP="00547898">
      <w:pPr>
        <w:numPr>
          <w:ilvl w:val="0"/>
          <w:numId w:val="2"/>
        </w:numPr>
        <w:tabs>
          <w:tab w:val="left" w:pos="360"/>
          <w:tab w:val="left" w:pos="720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Maintain, manage and consolidate Excel </w:t>
      </w:r>
      <w:proofErr w:type="spellStart"/>
      <w:r>
        <w:rPr>
          <w:rFonts w:ascii="Times New Roman" w:hAnsi="Times New Roman" w:cs="Times New Roman"/>
          <w:lang w:val="en-US"/>
        </w:rPr>
        <w:t>worksbooks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gramStart"/>
      <w:r>
        <w:rPr>
          <w:rFonts w:ascii="Times New Roman" w:hAnsi="Times New Roman" w:cs="Times New Roman"/>
          <w:lang w:val="en-US"/>
        </w:rPr>
        <w:t>sheets</w:t>
      </w:r>
      <w:proofErr w:type="gramEnd"/>
    </w:p>
    <w:p w14:paraId="4002B37B" w14:textId="7AFCFCD5" w:rsidR="00547898" w:rsidRDefault="00E172CC" w:rsidP="00547898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4E982FBE" wp14:editId="63472E63">
            <wp:simplePos x="0" y="0"/>
            <wp:positionH relativeFrom="margin">
              <wp:posOffset>4572000</wp:posOffset>
            </wp:positionH>
            <wp:positionV relativeFrom="paragraph">
              <wp:posOffset>218440</wp:posOffset>
            </wp:positionV>
            <wp:extent cx="1849755" cy="79311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79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C3DD7" w14:textId="77777777" w:rsidR="00547898" w:rsidRDefault="00547898" w:rsidP="00547898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iOPEX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Technologies (Jan 2013-July 2014)</w:t>
      </w:r>
    </w:p>
    <w:p w14:paraId="64CD37DF" w14:textId="77777777" w:rsidR="00547898" w:rsidRDefault="00547898" w:rsidP="00547898">
      <w:pPr>
        <w:spacing w:before="240"/>
        <w:ind w:left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System Engineer (Configure and Monitoring servers, Network Devices)</w:t>
      </w:r>
    </w:p>
    <w:p w14:paraId="2FE54CE4" w14:textId="77777777" w:rsidR="00547898" w:rsidRDefault="00547898" w:rsidP="00547898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Responsibilities:</w:t>
      </w:r>
    </w:p>
    <w:p w14:paraId="0AC3895E" w14:textId="77777777" w:rsidR="00547898" w:rsidRDefault="00547898" w:rsidP="00547898">
      <w:pPr>
        <w:numPr>
          <w:ilvl w:val="0"/>
          <w:numId w:val="3"/>
        </w:numPr>
        <w:tabs>
          <w:tab w:val="left" w:pos="360"/>
          <w:tab w:val="left" w:pos="720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Monitor and manage internal and client </w:t>
      </w:r>
      <w:proofErr w:type="gramStart"/>
      <w:r>
        <w:rPr>
          <w:rFonts w:ascii="Times New Roman" w:hAnsi="Times New Roman" w:cs="Times New Roman"/>
          <w:lang w:val="en-US"/>
        </w:rPr>
        <w:t>infrastructure</w:t>
      </w:r>
      <w:proofErr w:type="gramEnd"/>
    </w:p>
    <w:p w14:paraId="0A799A04" w14:textId="77777777" w:rsidR="00547898" w:rsidRDefault="00547898" w:rsidP="00547898">
      <w:pPr>
        <w:numPr>
          <w:ilvl w:val="0"/>
          <w:numId w:val="3"/>
        </w:numPr>
        <w:tabs>
          <w:tab w:val="left" w:pos="360"/>
          <w:tab w:val="left" w:pos="720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Escalate alerts as per defined </w:t>
      </w:r>
      <w:proofErr w:type="gramStart"/>
      <w:r>
        <w:rPr>
          <w:rFonts w:ascii="Times New Roman" w:hAnsi="Times New Roman" w:cs="Times New Roman"/>
          <w:lang w:val="en-US"/>
        </w:rPr>
        <w:t>metrics</w:t>
      </w:r>
      <w:proofErr w:type="gramEnd"/>
    </w:p>
    <w:p w14:paraId="76164E23" w14:textId="77777777" w:rsidR="00547898" w:rsidRDefault="00547898" w:rsidP="00547898">
      <w:pPr>
        <w:numPr>
          <w:ilvl w:val="0"/>
          <w:numId w:val="3"/>
        </w:numPr>
        <w:tabs>
          <w:tab w:val="left" w:pos="360"/>
          <w:tab w:val="left" w:pos="720"/>
        </w:tabs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ConfIgure</w:t>
      </w:r>
      <w:proofErr w:type="spellEnd"/>
      <w:r>
        <w:rPr>
          <w:rFonts w:ascii="Times New Roman" w:hAnsi="Times New Roman" w:cs="Times New Roman"/>
          <w:lang w:val="en-US"/>
        </w:rPr>
        <w:t xml:space="preserve"> and manage monitoring system </w:t>
      </w:r>
      <w:proofErr w:type="spellStart"/>
      <w:r>
        <w:rPr>
          <w:rFonts w:ascii="Times New Roman" w:hAnsi="Times New Roman" w:cs="Times New Roman"/>
          <w:lang w:val="en-US"/>
        </w:rPr>
        <w:t>Opmon</w:t>
      </w:r>
      <w:proofErr w:type="spellEnd"/>
      <w:r>
        <w:rPr>
          <w:rFonts w:ascii="Times New Roman" w:hAnsi="Times New Roman" w:cs="Times New Roman"/>
          <w:lang w:val="en-US"/>
        </w:rPr>
        <w:t xml:space="preserve"> with threshold changes and new </w:t>
      </w:r>
      <w:proofErr w:type="gramStart"/>
      <w:r>
        <w:rPr>
          <w:rFonts w:ascii="Times New Roman" w:hAnsi="Times New Roman" w:cs="Times New Roman"/>
          <w:lang w:val="en-US"/>
        </w:rPr>
        <w:t>requests</w:t>
      </w:r>
      <w:proofErr w:type="gramEnd"/>
    </w:p>
    <w:p w14:paraId="50C087E1" w14:textId="77777777" w:rsidR="00547898" w:rsidRDefault="00547898" w:rsidP="00547898">
      <w:pPr>
        <w:numPr>
          <w:ilvl w:val="0"/>
          <w:numId w:val="3"/>
        </w:numPr>
        <w:tabs>
          <w:tab w:val="left" w:pos="360"/>
          <w:tab w:val="left" w:pos="720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Hands on Windows and Linux enabled service at L1 NOC roles such as restarting service and Disk alerts</w:t>
      </w:r>
    </w:p>
    <w:p w14:paraId="0529A3A0" w14:textId="77777777" w:rsidR="00547898" w:rsidRDefault="00547898" w:rsidP="00547898">
      <w:pPr>
        <w:numPr>
          <w:ilvl w:val="0"/>
          <w:numId w:val="3"/>
        </w:numPr>
        <w:tabs>
          <w:tab w:val="left" w:pos="360"/>
          <w:tab w:val="left" w:pos="720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Provide Level 1 troubleshooting in the network related incidents and escalate it to the Level 2 </w:t>
      </w:r>
      <w:proofErr w:type="gramStart"/>
      <w:r>
        <w:rPr>
          <w:rFonts w:ascii="Times New Roman" w:hAnsi="Times New Roman" w:cs="Times New Roman"/>
          <w:lang w:val="en-US"/>
        </w:rPr>
        <w:t>teams</w:t>
      </w:r>
      <w:proofErr w:type="gramEnd"/>
    </w:p>
    <w:p w14:paraId="2976DF48" w14:textId="77777777" w:rsidR="00547898" w:rsidRDefault="00547898" w:rsidP="00547898">
      <w:pPr>
        <w:numPr>
          <w:ilvl w:val="0"/>
          <w:numId w:val="3"/>
        </w:numPr>
        <w:tabs>
          <w:tab w:val="left" w:pos="360"/>
          <w:tab w:val="left" w:pos="720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Monitor networks with tools like </w:t>
      </w:r>
      <w:proofErr w:type="spellStart"/>
      <w:r>
        <w:rPr>
          <w:rFonts w:ascii="Times New Roman" w:hAnsi="Times New Roman" w:cs="Times New Roman"/>
          <w:lang w:val="en-US"/>
        </w:rPr>
        <w:t>Opmon</w:t>
      </w:r>
      <w:proofErr w:type="spellEnd"/>
      <w:r>
        <w:rPr>
          <w:rFonts w:ascii="Times New Roman" w:hAnsi="Times New Roman" w:cs="Times New Roman"/>
          <w:lang w:val="en-US"/>
        </w:rPr>
        <w:t xml:space="preserve">, Support first, SNOW, </w:t>
      </w:r>
      <w:proofErr w:type="spellStart"/>
      <w:r>
        <w:rPr>
          <w:rFonts w:ascii="Times New Roman" w:hAnsi="Times New Roman" w:cs="Times New Roman"/>
          <w:lang w:val="en-US"/>
        </w:rPr>
        <w:t>Icinga</w:t>
      </w:r>
      <w:proofErr w:type="spellEnd"/>
      <w:r>
        <w:rPr>
          <w:rFonts w:ascii="Times New Roman" w:hAnsi="Times New Roman" w:cs="Times New Roman"/>
          <w:lang w:val="en-US"/>
        </w:rPr>
        <w:t xml:space="preserve">, Vistara. Actively participate in the data center provisioning processes by providing guidance, </w:t>
      </w:r>
      <w:proofErr w:type="gramStart"/>
      <w:r>
        <w:rPr>
          <w:rFonts w:ascii="Times New Roman" w:hAnsi="Times New Roman" w:cs="Times New Roman"/>
          <w:lang w:val="en-US"/>
        </w:rPr>
        <w:t>support</w:t>
      </w:r>
      <w:proofErr w:type="gramEnd"/>
      <w:r>
        <w:rPr>
          <w:rFonts w:ascii="Times New Roman" w:hAnsi="Times New Roman" w:cs="Times New Roman"/>
          <w:lang w:val="en-US"/>
        </w:rPr>
        <w:t xml:space="preserve"> and analytics.</w:t>
      </w:r>
    </w:p>
    <w:p w14:paraId="5060A2CC" w14:textId="77777777" w:rsidR="00547898" w:rsidRDefault="00547898" w:rsidP="00547898">
      <w:pPr>
        <w:numPr>
          <w:ilvl w:val="0"/>
          <w:numId w:val="3"/>
        </w:numPr>
        <w:tabs>
          <w:tab w:val="left" w:pos="360"/>
          <w:tab w:val="left" w:pos="720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and maintain secure mailboxes, AD Accounts and act on user tickets.</w:t>
      </w:r>
    </w:p>
    <w:p w14:paraId="26525D8D" w14:textId="77777777" w:rsidR="00547898" w:rsidRDefault="00547898" w:rsidP="00547898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 PAST</w:t>
      </w:r>
    </w:p>
    <w:p w14:paraId="40DBC436" w14:textId="77777777" w:rsidR="00547898" w:rsidRDefault="00547898" w:rsidP="00547898">
      <w:pPr>
        <w:spacing w:before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upto</w:t>
      </w:r>
      <w:proofErr w:type="spellEnd"/>
      <w:r>
        <w:rPr>
          <w:rFonts w:ascii="Times New Roman" w:hAnsi="Times New Roman" w:cs="Times New Roman"/>
          <w:lang w:val="en-US"/>
        </w:rPr>
        <w:t xml:space="preserve"> Jan 2013)</w:t>
      </w:r>
    </w:p>
    <w:p w14:paraId="4A032B3A" w14:textId="77777777" w:rsidR="00547898" w:rsidRDefault="00547898" w:rsidP="00547898">
      <w:pPr>
        <w:numPr>
          <w:ilvl w:val="0"/>
          <w:numId w:val="4"/>
        </w:numPr>
        <w:tabs>
          <w:tab w:val="left" w:pos="360"/>
          <w:tab w:val="left" w:pos="720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Internship in Cyber Systems Madras (Pvt.) Ltd, Chennai 34. Have provided networking advice and design solutions for small </w:t>
      </w:r>
      <w:proofErr w:type="spellStart"/>
      <w:r>
        <w:rPr>
          <w:rFonts w:ascii="Times New Roman" w:hAnsi="Times New Roman" w:cs="Times New Roman"/>
          <w:lang w:val="en-US"/>
        </w:rPr>
        <w:t>organisations</w:t>
      </w:r>
      <w:proofErr w:type="spellEnd"/>
      <w:r>
        <w:rPr>
          <w:rFonts w:ascii="Times New Roman" w:hAnsi="Times New Roman" w:cs="Times New Roman"/>
          <w:lang w:val="en-US"/>
        </w:rPr>
        <w:t>. Have offered networking solutions on goodwill basis while pursuing the Certification Program.</w:t>
      </w:r>
    </w:p>
    <w:p w14:paraId="769E2137" w14:textId="77777777" w:rsidR="00547898" w:rsidRDefault="00547898" w:rsidP="00547898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ACADEMIC PROFILE:</w:t>
      </w:r>
    </w:p>
    <w:tbl>
      <w:tblPr>
        <w:tblW w:w="5000" w:type="pct"/>
        <w:tblInd w:w="-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3"/>
        <w:gridCol w:w="680"/>
        <w:gridCol w:w="5626"/>
        <w:gridCol w:w="1257"/>
      </w:tblGrid>
      <w:tr w:rsidR="00547898" w14:paraId="32302CF9" w14:textId="77777777" w:rsidTr="00B8597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B6D3052" w14:textId="77777777" w:rsidR="00547898" w:rsidRDefault="00547898" w:rsidP="00B8597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6E37EA7" w14:textId="77777777" w:rsidR="00547898" w:rsidRDefault="00547898" w:rsidP="00B8597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Year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07E7D5F" w14:textId="77777777" w:rsidR="00547898" w:rsidRDefault="00547898" w:rsidP="00B8597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College/University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F9C81E5" w14:textId="77777777" w:rsidR="00547898" w:rsidRDefault="00547898" w:rsidP="00B8597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Percentage</w:t>
            </w:r>
          </w:p>
        </w:tc>
      </w:tr>
      <w:tr w:rsidR="00547898" w14:paraId="60A4F111" w14:textId="77777777" w:rsidTr="00B8597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D3A0CD1" w14:textId="77777777" w:rsidR="00547898" w:rsidRDefault="00547898" w:rsidP="00B8597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10th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70AAF41" w14:textId="77777777" w:rsidR="00547898" w:rsidRDefault="00547898" w:rsidP="00B8597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2007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FF217DF" w14:textId="77777777" w:rsidR="00547898" w:rsidRDefault="00547898" w:rsidP="00B85977">
            <w:p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DAV Boys Senior Secondary School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Gopalapuram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/CBSE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58A95E2" w14:textId="77777777" w:rsidR="00547898" w:rsidRDefault="00547898" w:rsidP="00B8597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65%</w:t>
            </w:r>
          </w:p>
        </w:tc>
      </w:tr>
      <w:tr w:rsidR="00547898" w14:paraId="2158C75D" w14:textId="77777777" w:rsidTr="00B8597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2C0FDA8" w14:textId="77777777" w:rsidR="00547898" w:rsidRDefault="00547898" w:rsidP="00B8597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+2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0CFDFC3" w14:textId="77777777" w:rsidR="00547898" w:rsidRDefault="00547898" w:rsidP="00B8597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2009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1C80B7D" w14:textId="77777777" w:rsidR="00547898" w:rsidRDefault="00547898" w:rsidP="00B85977">
            <w:p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SIR Siva Swamy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Kalalaya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SS School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Mylapore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/CBSE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26D9778" w14:textId="77777777" w:rsidR="00547898" w:rsidRDefault="00547898" w:rsidP="00B8597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72%</w:t>
            </w:r>
          </w:p>
        </w:tc>
      </w:tr>
      <w:tr w:rsidR="00547898" w14:paraId="02B6C924" w14:textId="77777777" w:rsidTr="00B85977"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5E4FC6C" w14:textId="77777777" w:rsidR="00547898" w:rsidRDefault="00547898" w:rsidP="00B8597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BBA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CB49992" w14:textId="77777777" w:rsidR="00547898" w:rsidRDefault="00547898" w:rsidP="00B8597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2012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77443D0" w14:textId="77777777" w:rsidR="00547898" w:rsidRDefault="00547898" w:rsidP="00B85977">
            <w:pPr>
              <w:spacing w:before="240" w:after="0"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Vivekananda college- Madras University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25A713C" w14:textId="77777777" w:rsidR="00547898" w:rsidRDefault="00547898" w:rsidP="00B85977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53%</w:t>
            </w:r>
          </w:p>
        </w:tc>
      </w:tr>
    </w:tbl>
    <w:p w14:paraId="394F225A" w14:textId="77777777" w:rsidR="00547898" w:rsidRDefault="00547898" w:rsidP="00547898">
      <w:pPr>
        <w:spacing w:before="240"/>
        <w:rPr>
          <w:rFonts w:ascii="Times New Roman" w:hAnsi="Times New Roman" w:cs="Times New Roman"/>
          <w:b/>
          <w:bCs/>
          <w:lang w:val="en-US"/>
        </w:rPr>
      </w:pPr>
    </w:p>
    <w:p w14:paraId="2BE599FC" w14:textId="77777777" w:rsidR="00547898" w:rsidRDefault="00547898" w:rsidP="00547898">
      <w:pPr>
        <w:spacing w:before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Skill Sets:</w:t>
      </w:r>
    </w:p>
    <w:p w14:paraId="22512760" w14:textId="7DF378AB" w:rsidR="00547898" w:rsidRDefault="00547898" w:rsidP="00547898">
      <w:pPr>
        <w:spacing w:before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Completed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3 year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course in GNIIT in Networking and Infrastructure Management.               (Currently in the final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 xml:space="preserve">semester)   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                                                               Course covers A+, N+, CCNA, SUN Solaris, Microsoft Windows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deployment.completed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a digital marketing course in 2020 from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kalvi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institute </w:t>
      </w:r>
    </w:p>
    <w:p w14:paraId="006935DB" w14:textId="0082318A" w:rsidR="00E172CC" w:rsidRDefault="00E172CC" w:rsidP="00547898">
      <w:pPr>
        <w:spacing w:before="2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Took a break year to pursue MBA at Crescent Institute of Science and Engineering. But went back to work, before completion due to family circumstances.</w:t>
      </w:r>
    </w:p>
    <w:p w14:paraId="1E6044A6" w14:textId="77777777" w:rsidR="00547898" w:rsidRDefault="00547898" w:rsidP="00547898">
      <w:pPr>
        <w:spacing w:before="240" w:line="1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Area of interest:</w:t>
      </w:r>
    </w:p>
    <w:p w14:paraId="6E3665AD" w14:textId="77777777" w:rsidR="00547898" w:rsidRDefault="00547898" w:rsidP="00E172CC">
      <w:pPr>
        <w:numPr>
          <w:ilvl w:val="0"/>
          <w:numId w:val="8"/>
        </w:numPr>
        <w:tabs>
          <w:tab w:val="left" w:pos="714"/>
        </w:tabs>
        <w:spacing w:after="0" w:line="1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Networking</w:t>
      </w:r>
    </w:p>
    <w:p w14:paraId="37E781BA" w14:textId="77777777" w:rsidR="00547898" w:rsidRDefault="00547898" w:rsidP="00E172CC">
      <w:pPr>
        <w:numPr>
          <w:ilvl w:val="0"/>
          <w:numId w:val="8"/>
        </w:numPr>
        <w:tabs>
          <w:tab w:val="left" w:pos="714"/>
        </w:tabs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Automobiles</w:t>
      </w:r>
    </w:p>
    <w:p w14:paraId="47689B5B" w14:textId="77777777" w:rsidR="00547898" w:rsidRDefault="00547898" w:rsidP="00547898">
      <w:pPr>
        <w:spacing w:before="240" w:line="1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Strengths:</w:t>
      </w:r>
    </w:p>
    <w:p w14:paraId="131CC349" w14:textId="77777777" w:rsidR="00547898" w:rsidRPr="00E172CC" w:rsidRDefault="00547898" w:rsidP="00E172CC">
      <w:pPr>
        <w:pStyle w:val="ListParagraph"/>
        <w:numPr>
          <w:ilvl w:val="0"/>
          <w:numId w:val="9"/>
        </w:numPr>
        <w:tabs>
          <w:tab w:val="left" w:pos="714"/>
        </w:tabs>
        <w:spacing w:after="0" w:line="160" w:lineRule="auto"/>
        <w:rPr>
          <w:rFonts w:ascii="Times New Roman" w:hAnsi="Times New Roman" w:cs="Times New Roman"/>
          <w:b/>
          <w:bCs/>
          <w:lang w:val="en-US"/>
        </w:rPr>
      </w:pPr>
      <w:r w:rsidRPr="00E172CC">
        <w:rPr>
          <w:rFonts w:ascii="Times New Roman" w:hAnsi="Times New Roman" w:cs="Times New Roman"/>
          <w:b/>
          <w:bCs/>
          <w:lang w:val="en-US"/>
        </w:rPr>
        <w:t>Amicable personality</w:t>
      </w:r>
    </w:p>
    <w:p w14:paraId="517C7719" w14:textId="77777777" w:rsidR="00547898" w:rsidRPr="00E172CC" w:rsidRDefault="00547898" w:rsidP="00E172CC">
      <w:pPr>
        <w:pStyle w:val="ListParagraph"/>
        <w:numPr>
          <w:ilvl w:val="0"/>
          <w:numId w:val="9"/>
        </w:numPr>
        <w:tabs>
          <w:tab w:val="left" w:pos="714"/>
        </w:tabs>
        <w:spacing w:after="0" w:line="260" w:lineRule="auto"/>
        <w:rPr>
          <w:rFonts w:ascii="Times New Roman" w:hAnsi="Times New Roman" w:cs="Times New Roman"/>
          <w:b/>
          <w:bCs/>
          <w:lang w:val="en-US"/>
        </w:rPr>
      </w:pPr>
      <w:r w:rsidRPr="00E172CC">
        <w:rPr>
          <w:rFonts w:ascii="Times New Roman" w:hAnsi="Times New Roman" w:cs="Times New Roman"/>
          <w:b/>
          <w:bCs/>
          <w:lang w:val="en-US"/>
        </w:rPr>
        <w:t>Strong communication skills</w:t>
      </w:r>
    </w:p>
    <w:p w14:paraId="2EF1E109" w14:textId="77777777" w:rsidR="00547898" w:rsidRPr="00E172CC" w:rsidRDefault="00547898" w:rsidP="00E172CC">
      <w:pPr>
        <w:pStyle w:val="ListParagraph"/>
        <w:numPr>
          <w:ilvl w:val="0"/>
          <w:numId w:val="9"/>
        </w:numPr>
        <w:tabs>
          <w:tab w:val="left" w:pos="714"/>
        </w:tabs>
        <w:spacing w:after="0" w:line="260" w:lineRule="auto"/>
        <w:rPr>
          <w:rFonts w:ascii="Times New Roman" w:hAnsi="Times New Roman" w:cs="Times New Roman"/>
          <w:b/>
          <w:bCs/>
          <w:lang w:val="en-US"/>
        </w:rPr>
      </w:pPr>
      <w:r w:rsidRPr="00E172CC">
        <w:rPr>
          <w:rFonts w:ascii="Times New Roman" w:hAnsi="Times New Roman" w:cs="Times New Roman"/>
          <w:b/>
          <w:bCs/>
          <w:lang w:val="en-US"/>
        </w:rPr>
        <w:t>Positive attitude towards work</w:t>
      </w:r>
    </w:p>
    <w:p w14:paraId="1052DFC7" w14:textId="77777777" w:rsidR="00547898" w:rsidRPr="00E172CC" w:rsidRDefault="00547898" w:rsidP="00E172CC">
      <w:pPr>
        <w:pStyle w:val="ListParagraph"/>
        <w:numPr>
          <w:ilvl w:val="0"/>
          <w:numId w:val="9"/>
        </w:numPr>
        <w:tabs>
          <w:tab w:val="left" w:pos="714"/>
        </w:tabs>
        <w:spacing w:after="0" w:line="260" w:lineRule="auto"/>
        <w:rPr>
          <w:rFonts w:ascii="Times New Roman" w:hAnsi="Times New Roman" w:cs="Times New Roman"/>
          <w:b/>
          <w:bCs/>
          <w:lang w:val="en-US"/>
        </w:rPr>
      </w:pPr>
      <w:r w:rsidRPr="00E172CC">
        <w:rPr>
          <w:rFonts w:ascii="Times New Roman" w:hAnsi="Times New Roman" w:cs="Times New Roman"/>
          <w:b/>
          <w:bCs/>
          <w:lang w:val="en-US"/>
        </w:rPr>
        <w:t>Creative and out of the box thinker</w:t>
      </w:r>
    </w:p>
    <w:p w14:paraId="565F9009" w14:textId="77777777" w:rsidR="00547898" w:rsidRPr="00E172CC" w:rsidRDefault="00547898" w:rsidP="00E172CC">
      <w:pPr>
        <w:pStyle w:val="ListParagraph"/>
        <w:numPr>
          <w:ilvl w:val="0"/>
          <w:numId w:val="9"/>
        </w:numPr>
        <w:tabs>
          <w:tab w:val="left" w:pos="714"/>
        </w:tabs>
        <w:spacing w:after="0" w:line="260" w:lineRule="auto"/>
        <w:rPr>
          <w:rFonts w:ascii="Times New Roman" w:hAnsi="Times New Roman" w:cs="Times New Roman"/>
          <w:b/>
          <w:bCs/>
          <w:lang w:val="en-US"/>
        </w:rPr>
      </w:pPr>
      <w:r w:rsidRPr="00E172CC">
        <w:rPr>
          <w:rFonts w:ascii="Times New Roman" w:hAnsi="Times New Roman" w:cs="Times New Roman"/>
          <w:b/>
          <w:bCs/>
          <w:lang w:val="en-US"/>
        </w:rPr>
        <w:t>Good and effective interpersonal skills</w:t>
      </w:r>
    </w:p>
    <w:p w14:paraId="5F2E331D" w14:textId="77777777" w:rsidR="00547898" w:rsidRDefault="00547898" w:rsidP="0054789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PERSONAL DETAILS:</w:t>
      </w:r>
    </w:p>
    <w:p w14:paraId="0A6BD553" w14:textId="77777777" w:rsidR="00547898" w:rsidRDefault="00547898" w:rsidP="00547898">
      <w:pPr>
        <w:tabs>
          <w:tab w:val="left" w:pos="3228"/>
        </w:tabs>
        <w:spacing w:before="240" w:line="1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Name</w:t>
      </w: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Shrinath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Mukund</w:t>
      </w:r>
    </w:p>
    <w:p w14:paraId="65E3994E" w14:textId="77777777" w:rsidR="00547898" w:rsidRDefault="00547898" w:rsidP="00547898">
      <w:pPr>
        <w:tabs>
          <w:tab w:val="left" w:pos="3228"/>
        </w:tabs>
        <w:spacing w:before="240" w:line="1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Father’s name</w:t>
      </w:r>
      <w:r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Mukundan</w:t>
      </w:r>
      <w:proofErr w:type="spellEnd"/>
    </w:p>
    <w:p w14:paraId="677D4277" w14:textId="77777777" w:rsidR="00547898" w:rsidRDefault="00547898" w:rsidP="00547898">
      <w:pPr>
        <w:tabs>
          <w:tab w:val="left" w:pos="3228"/>
        </w:tabs>
        <w:spacing w:before="240" w:line="1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Date of Birth</w:t>
      </w:r>
      <w:r>
        <w:rPr>
          <w:rFonts w:ascii="Times New Roman" w:hAnsi="Times New Roman" w:cs="Times New Roman"/>
          <w:b/>
          <w:bCs/>
          <w:lang w:val="en-US"/>
        </w:rPr>
        <w:tab/>
        <w:t>30/09/1991</w:t>
      </w:r>
    </w:p>
    <w:p w14:paraId="4B6BB61B" w14:textId="77777777" w:rsidR="00547898" w:rsidRDefault="00547898" w:rsidP="00547898">
      <w:pPr>
        <w:tabs>
          <w:tab w:val="left" w:pos="3228"/>
        </w:tabs>
        <w:spacing w:before="240" w:line="1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Sex</w:t>
      </w:r>
      <w:r>
        <w:rPr>
          <w:rFonts w:ascii="Times New Roman" w:hAnsi="Times New Roman" w:cs="Times New Roman"/>
          <w:b/>
          <w:bCs/>
          <w:lang w:val="en-US"/>
        </w:rPr>
        <w:tab/>
        <w:t>Male</w:t>
      </w:r>
    </w:p>
    <w:p w14:paraId="7E3612B4" w14:textId="596350FF" w:rsidR="00547898" w:rsidRDefault="00547898" w:rsidP="00547898">
      <w:pPr>
        <w:tabs>
          <w:tab w:val="left" w:pos="3228"/>
        </w:tabs>
        <w:spacing w:before="240" w:line="1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Martial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Status</w:t>
      </w:r>
      <w:r w:rsidR="00A218E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218E2"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>Single</w:t>
      </w:r>
    </w:p>
    <w:p w14:paraId="7B788EFB" w14:textId="77777777" w:rsidR="00547898" w:rsidRDefault="00547898" w:rsidP="00547898">
      <w:pPr>
        <w:tabs>
          <w:tab w:val="left" w:pos="3228"/>
        </w:tabs>
        <w:spacing w:before="240" w:line="1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Nationality</w:t>
      </w:r>
      <w:r>
        <w:rPr>
          <w:rFonts w:ascii="Times New Roman" w:hAnsi="Times New Roman" w:cs="Times New Roman"/>
          <w:b/>
          <w:bCs/>
          <w:lang w:val="en-US"/>
        </w:rPr>
        <w:tab/>
        <w:t>Indian</w:t>
      </w:r>
    </w:p>
    <w:p w14:paraId="5B121C4F" w14:textId="77777777" w:rsidR="00547898" w:rsidRDefault="00547898" w:rsidP="00547898">
      <w:pPr>
        <w:tabs>
          <w:tab w:val="left" w:pos="3228"/>
        </w:tabs>
        <w:spacing w:before="240" w:line="1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Languages known                           English,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Tamil</w:t>
      </w:r>
      <w:proofErr w:type="gramEnd"/>
    </w:p>
    <w:p w14:paraId="60D4D68B" w14:textId="77777777" w:rsidR="00547898" w:rsidRDefault="00547898" w:rsidP="00547898">
      <w:pPr>
        <w:tabs>
          <w:tab w:val="left" w:pos="3228"/>
        </w:tabs>
        <w:spacing w:before="24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4B539F70" w14:textId="4BA50ED5" w:rsidR="00A218E2" w:rsidRDefault="00547898" w:rsidP="00A218E2">
      <w:pPr>
        <w:tabs>
          <w:tab w:val="left" w:pos="709"/>
          <w:tab w:val="left" w:pos="3228"/>
        </w:tabs>
        <w:spacing w:before="240" w:after="0" w:line="1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Address for communication:</w:t>
      </w:r>
      <w:r w:rsidR="00A218E2" w:rsidRPr="00A218E2">
        <w:rPr>
          <w:rFonts w:ascii="Times New Roman" w:hAnsi="Times New Roman" w:cs="Times New Roman"/>
          <w:lang w:val="en-US"/>
        </w:rPr>
        <w:t xml:space="preserve"> </w:t>
      </w:r>
      <w:r w:rsidR="00A218E2">
        <w:rPr>
          <w:rFonts w:ascii="Times New Roman" w:hAnsi="Times New Roman" w:cs="Times New Roman"/>
          <w:lang w:val="en-US"/>
        </w:rPr>
        <w:tab/>
      </w:r>
      <w:r w:rsidR="00A218E2">
        <w:rPr>
          <w:rFonts w:ascii="Times New Roman" w:hAnsi="Times New Roman" w:cs="Times New Roman"/>
          <w:lang w:val="en-US"/>
        </w:rPr>
        <w:t xml:space="preserve">3, 1st Street, North </w:t>
      </w:r>
      <w:proofErr w:type="spellStart"/>
      <w:r w:rsidR="00A218E2">
        <w:rPr>
          <w:rFonts w:ascii="Times New Roman" w:hAnsi="Times New Roman" w:cs="Times New Roman"/>
          <w:lang w:val="en-US"/>
        </w:rPr>
        <w:t>Gopalapuram</w:t>
      </w:r>
      <w:proofErr w:type="spellEnd"/>
    </w:p>
    <w:p w14:paraId="62186560" w14:textId="1636D42D" w:rsidR="00A218E2" w:rsidRDefault="00A218E2" w:rsidP="00A218E2">
      <w:pPr>
        <w:tabs>
          <w:tab w:val="left" w:pos="3228"/>
        </w:tabs>
        <w:spacing w:after="0" w:line="1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Chennai-600086</w:t>
      </w:r>
    </w:p>
    <w:p w14:paraId="57D12427" w14:textId="77777777" w:rsidR="00A218E2" w:rsidRDefault="00A218E2" w:rsidP="00547898">
      <w:pPr>
        <w:tabs>
          <w:tab w:val="left" w:pos="3228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389040" w14:textId="15898572" w:rsidR="00547898" w:rsidRDefault="00547898" w:rsidP="00547898">
      <w:pPr>
        <w:tabs>
          <w:tab w:val="left" w:pos="3228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Chennai</w:t>
      </w:r>
    </w:p>
    <w:p w14:paraId="2902A55E" w14:textId="77777777" w:rsidR="00547898" w:rsidRDefault="00547898" w:rsidP="00547898">
      <w:pPr>
        <w:tabs>
          <w:tab w:val="left" w:pos="2456"/>
          <w:tab w:val="left" w:pos="5820"/>
        </w:tabs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Signature</w:t>
      </w:r>
    </w:p>
    <w:p w14:paraId="658ED0E0" w14:textId="77777777" w:rsidR="00547898" w:rsidRDefault="00547898" w:rsidP="00547898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F01763" w14:textId="77777777" w:rsidR="00547898" w:rsidRDefault="00547898" w:rsidP="00547898">
      <w:p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BE0E07" w14:textId="77777777" w:rsidR="00547898" w:rsidRDefault="00547898" w:rsidP="00547898">
      <w:pPr>
        <w:spacing w:before="240" w:line="240" w:lineRule="auto"/>
        <w:rPr>
          <w:rFonts w:ascii="Times New Roman" w:hAnsi="Times New Roman" w:cs="Times New Roman"/>
          <w:lang w:val="en-US"/>
        </w:rPr>
      </w:pPr>
    </w:p>
    <w:p w14:paraId="792CECF2" w14:textId="77777777" w:rsidR="00547898" w:rsidRDefault="00547898" w:rsidP="00547898">
      <w:pPr>
        <w:spacing w:before="240" w:line="240" w:lineRule="auto"/>
        <w:rPr>
          <w:lang w:val="en-US"/>
        </w:rPr>
      </w:pPr>
    </w:p>
    <w:p w14:paraId="5EB9DDB5" w14:textId="77777777" w:rsidR="0088729C" w:rsidRDefault="0088729C"/>
    <w:sectPr w:rsidR="0088729C">
      <w:pgSz w:w="11906" w:h="16838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080"/>
        </w:tabs>
        <w:ind w:left="1440" w:hanging="108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2160" w:hanging="108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880" w:hanging="90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600" w:hanging="108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4320" w:hanging="108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5040" w:hanging="90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760" w:hanging="108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480" w:hanging="108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7200" w:hanging="900"/>
      </w:pPr>
      <w:rPr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216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3960"/>
        </w:tabs>
        <w:ind w:left="4320" w:hanging="180"/>
      </w:pPr>
    </w:lvl>
    <w:lvl w:ilvl="6">
      <w:start w:val="1"/>
      <w:numFmt w:val="bullet"/>
      <w:lvlText w:val=""/>
      <w:lvlJc w:val="left"/>
      <w:pPr>
        <w:tabs>
          <w:tab w:val="num" w:pos="468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12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36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216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3960"/>
        </w:tabs>
        <w:ind w:left="4320" w:hanging="180"/>
      </w:pPr>
    </w:lvl>
    <w:lvl w:ilvl="6">
      <w:start w:val="1"/>
      <w:numFmt w:val="bullet"/>
      <w:lvlText w:val=""/>
      <w:lvlJc w:val="left"/>
      <w:pPr>
        <w:tabs>
          <w:tab w:val="num" w:pos="468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12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216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3960"/>
        </w:tabs>
        <w:ind w:left="4320" w:hanging="180"/>
      </w:pPr>
    </w:lvl>
    <w:lvl w:ilvl="6">
      <w:start w:val="1"/>
      <w:numFmt w:val="bullet"/>
      <w:lvlText w:val=""/>
      <w:lvlJc w:val="left"/>
      <w:pPr>
        <w:tabs>
          <w:tab w:val="num" w:pos="468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12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216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3960"/>
        </w:tabs>
        <w:ind w:left="4320" w:hanging="180"/>
      </w:pPr>
    </w:lvl>
    <w:lvl w:ilvl="6">
      <w:start w:val="1"/>
      <w:numFmt w:val="bullet"/>
      <w:lvlText w:val=""/>
      <w:lvlJc w:val="left"/>
      <w:pPr>
        <w:tabs>
          <w:tab w:val="num" w:pos="468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120"/>
        </w:tabs>
        <w:ind w:left="6480" w:hanging="180"/>
      </w:pPr>
    </w:lvl>
  </w:abstractNum>
  <w:abstractNum w:abstractNumId="6" w15:restartNumberingAfterBreak="0">
    <w:nsid w:val="17740554"/>
    <w:multiLevelType w:val="hybridMultilevel"/>
    <w:tmpl w:val="2C60C3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435AD"/>
    <w:multiLevelType w:val="hybridMultilevel"/>
    <w:tmpl w:val="DBEC6F3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F05C09"/>
    <w:multiLevelType w:val="multilevel"/>
    <w:tmpl w:val="3C42FB68"/>
    <w:lvl w:ilvl="0">
      <w:start w:val="1"/>
      <w:numFmt w:val="bullet"/>
      <w:lvlText w:val="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44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160"/>
        </w:tabs>
        <w:ind w:left="2520" w:hanging="360"/>
      </w:pPr>
    </w:lvl>
    <w:lvl w:ilvl="4">
      <w:start w:val="1"/>
      <w:numFmt w:val="bullet"/>
      <w:lvlText w:val="o"/>
      <w:lvlJc w:val="left"/>
      <w:pPr>
        <w:tabs>
          <w:tab w:val="num" w:pos="2880"/>
        </w:tabs>
        <w:ind w:left="3240" w:hanging="360"/>
      </w:pPr>
    </w:lvl>
    <w:lvl w:ilvl="5">
      <w:start w:val="1"/>
      <w:numFmt w:val="bullet"/>
      <w:lvlText w:val=""/>
      <w:lvlJc w:val="left"/>
      <w:pPr>
        <w:tabs>
          <w:tab w:val="num" w:pos="3600"/>
        </w:tabs>
        <w:ind w:left="3960" w:hanging="180"/>
      </w:pPr>
    </w:lvl>
    <w:lvl w:ilvl="6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</w:lvl>
    <w:lvl w:ilvl="7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</w:lvl>
    <w:lvl w:ilvl="8">
      <w:start w:val="1"/>
      <w:numFmt w:val="bullet"/>
      <w:lvlText w:val=""/>
      <w:lvlJc w:val="left"/>
      <w:pPr>
        <w:tabs>
          <w:tab w:val="num" w:pos="576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98"/>
    <w:rsid w:val="00547898"/>
    <w:rsid w:val="0088729C"/>
    <w:rsid w:val="00A218E2"/>
    <w:rsid w:val="00E1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B831"/>
  <w15:chartTrackingRefBased/>
  <w15:docId w15:val="{296055C7-EA96-484D-AC12-D4830D19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898"/>
    <w:rPr>
      <w:rFonts w:ascii="Calibri" w:eastAsia="Times New Roman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file:///C:\Users\HP\Downloads\Image_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C:\Users\HP\Downloads\Image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Rukmani Vijayaraghavan</dc:creator>
  <cp:keywords/>
  <dc:description/>
  <cp:lastModifiedBy>Rukmani Vijayaraghavan</cp:lastModifiedBy>
  <cp:revision>2</cp:revision>
  <dcterms:created xsi:type="dcterms:W3CDTF">2021-01-18T14:03:00Z</dcterms:created>
  <dcterms:modified xsi:type="dcterms:W3CDTF">2021-01-19T16:24:00Z</dcterms:modified>
</cp:coreProperties>
</file>