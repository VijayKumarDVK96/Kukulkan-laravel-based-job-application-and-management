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35B73" w14:textId="14CD42A4" w:rsidR="00BF3944" w:rsidRPr="0037193F" w:rsidRDefault="00323327" w:rsidP="00BF3944">
      <w:pPr>
        <w:pStyle w:val="Heading1"/>
        <w:tabs>
          <w:tab w:val="left" w:pos="0"/>
        </w:tabs>
        <w:rPr>
          <w:rFonts w:ascii="Palatino Linotype" w:hAnsi="Palatino Linotype"/>
          <w:i/>
          <w:iCs/>
        </w:rPr>
      </w:pPr>
      <w:bookmarkStart w:id="0" w:name="_Toc275858347"/>
      <w:r>
        <w:rPr>
          <w:rFonts w:ascii="Palatino Linotype" w:hAnsi="Palatino Linotype"/>
          <w:i/>
          <w:iCs/>
        </w:rPr>
        <w:t xml:space="preserve"> </w:t>
      </w:r>
      <w:r w:rsidR="00E93D1A" w:rsidRPr="0037193F">
        <w:rPr>
          <w:rFonts w:ascii="Palatino Linotype" w:hAnsi="Palatino Linotype"/>
          <w:i/>
          <w:iCs/>
        </w:rPr>
        <w:t>A. Thivagar</w:t>
      </w:r>
      <w:r w:rsidR="00BF3944" w:rsidRPr="0037193F">
        <w:rPr>
          <w:rFonts w:ascii="Palatino Linotype" w:hAnsi="Palatino Linotype"/>
          <w:i/>
          <w:iCs/>
        </w:rPr>
        <w:t xml:space="preserve"> Raja</w:t>
      </w:r>
      <w:bookmarkEnd w:id="0"/>
    </w:p>
    <w:p w14:paraId="28381FD3" w14:textId="77777777" w:rsidR="00C11CA9" w:rsidRDefault="00E93D1A" w:rsidP="00BF3944">
      <w:pPr>
        <w:rPr>
          <w:rFonts w:ascii="Palatino Linotype" w:hAnsi="Palatino Linotype"/>
          <w:lang w:val="fr-FR"/>
        </w:rPr>
      </w:pPr>
      <w:r w:rsidRPr="0037193F">
        <w:rPr>
          <w:rFonts w:ascii="Palatino Linotype" w:hAnsi="Palatino Linotype"/>
          <w:bCs/>
          <w:sz w:val="22"/>
          <w:szCs w:val="22"/>
          <w:lang w:val="fr-FR"/>
        </w:rPr>
        <w:t>Mobile :</w:t>
      </w:r>
      <w:r w:rsidR="00BF3944" w:rsidRPr="0037193F">
        <w:rPr>
          <w:rFonts w:ascii="Palatino Linotype" w:hAnsi="Palatino Linotype"/>
          <w:bCs/>
          <w:sz w:val="22"/>
          <w:szCs w:val="22"/>
          <w:lang w:val="fr-FR"/>
        </w:rPr>
        <w:t xml:space="preserve"> +91</w:t>
      </w:r>
      <w:r w:rsidR="00CE10AA">
        <w:rPr>
          <w:rFonts w:ascii="Palatino Linotype" w:hAnsi="Palatino Linotype"/>
          <w:bCs/>
          <w:sz w:val="22"/>
          <w:szCs w:val="22"/>
          <w:lang w:val="fr-FR"/>
        </w:rPr>
        <w:t>8870002201</w:t>
      </w:r>
      <w:r w:rsidR="00BF3944" w:rsidRPr="0037193F">
        <w:rPr>
          <w:rFonts w:ascii="Palatino Linotype" w:hAnsi="Palatino Linotype"/>
          <w:lang w:val="fr-FR"/>
        </w:rPr>
        <w:tab/>
      </w:r>
      <w:r w:rsidR="00BF3944" w:rsidRPr="0037193F">
        <w:rPr>
          <w:rFonts w:ascii="Palatino Linotype" w:hAnsi="Palatino Linotype"/>
          <w:lang w:val="fr-FR"/>
        </w:rPr>
        <w:tab/>
      </w:r>
      <w:r w:rsidR="00BF3944" w:rsidRPr="0037193F">
        <w:rPr>
          <w:rFonts w:ascii="Palatino Linotype" w:hAnsi="Palatino Linotype"/>
          <w:lang w:val="fr-FR"/>
        </w:rPr>
        <w:tab/>
        <w:t xml:space="preserve">      </w:t>
      </w:r>
      <w:r w:rsidR="00881781" w:rsidRPr="0037193F">
        <w:rPr>
          <w:rFonts w:ascii="Palatino Linotype" w:hAnsi="Palatino Linotype"/>
          <w:lang w:val="fr-FR"/>
        </w:rPr>
        <w:t xml:space="preserve">   </w:t>
      </w:r>
      <w:r w:rsidR="002973E2" w:rsidRPr="0037193F">
        <w:rPr>
          <w:rFonts w:ascii="Palatino Linotype" w:hAnsi="Palatino Linotype"/>
          <w:lang w:val="fr-FR"/>
        </w:rPr>
        <w:t xml:space="preserve">                     </w:t>
      </w:r>
      <w:r w:rsidR="00881781" w:rsidRPr="0037193F">
        <w:rPr>
          <w:rFonts w:ascii="Palatino Linotype" w:hAnsi="Palatino Linotype"/>
          <w:lang w:val="fr-FR"/>
        </w:rPr>
        <w:t xml:space="preserve">  </w:t>
      </w:r>
      <w:r w:rsidR="00BF3944" w:rsidRPr="0037193F">
        <w:rPr>
          <w:rFonts w:ascii="Palatino Linotype" w:hAnsi="Palatino Linotype"/>
          <w:lang w:val="fr-FR"/>
        </w:rPr>
        <w:t xml:space="preserve"> </w:t>
      </w:r>
      <w:r w:rsidR="00C11CA9">
        <w:rPr>
          <w:rFonts w:ascii="Palatino Linotype" w:hAnsi="Palatino Linotype"/>
          <w:lang w:val="fr-FR"/>
        </w:rPr>
        <w:t xml:space="preserve">      </w:t>
      </w:r>
      <w:r w:rsidR="00BF3944" w:rsidRPr="0037193F">
        <w:rPr>
          <w:rFonts w:ascii="Palatino Linotype" w:hAnsi="Palatino Linotype"/>
          <w:lang w:val="fr-FR"/>
        </w:rPr>
        <w:t xml:space="preserve"> </w:t>
      </w:r>
      <w:r w:rsidR="00CD5E6B">
        <w:rPr>
          <w:rFonts w:ascii="Palatino Linotype" w:hAnsi="Palatino Linotype"/>
          <w:lang w:val="fr-FR"/>
        </w:rPr>
        <w:t xml:space="preserve">  </w:t>
      </w:r>
      <w:proofErr w:type="gramStart"/>
      <w:r w:rsidR="00036D89" w:rsidRPr="0037193F">
        <w:rPr>
          <w:rFonts w:ascii="Palatino Linotype" w:hAnsi="Palatino Linotype"/>
          <w:lang w:val="fr-FR"/>
        </w:rPr>
        <w:t>E-mail</w:t>
      </w:r>
      <w:proofErr w:type="gramEnd"/>
      <w:r w:rsidR="00036D89" w:rsidRPr="0037193F">
        <w:rPr>
          <w:rFonts w:ascii="Palatino Linotype" w:hAnsi="Palatino Linotype"/>
          <w:lang w:val="fr-FR"/>
        </w:rPr>
        <w:t xml:space="preserve"> :</w:t>
      </w:r>
      <w:r w:rsidR="00036D89">
        <w:rPr>
          <w:rFonts w:ascii="Palatino Linotype" w:hAnsi="Palatino Linotype"/>
          <w:lang w:val="fr-FR"/>
        </w:rPr>
        <w:t xml:space="preserve"> </w:t>
      </w:r>
      <w:hyperlink r:id="rId5" w:history="1">
        <w:r w:rsidR="00C11CA9" w:rsidRPr="004E4627">
          <w:rPr>
            <w:rStyle w:val="Hyperlink"/>
            <w:rFonts w:ascii="Palatino Linotype" w:hAnsi="Palatino Linotype"/>
            <w:lang w:val="fr-FR"/>
          </w:rPr>
          <w:t>thivagar06@gmail.com</w:t>
        </w:r>
      </w:hyperlink>
    </w:p>
    <w:p w14:paraId="0C299B5A" w14:textId="03285E6D" w:rsidR="00BF3944" w:rsidRPr="00157079" w:rsidRDefault="00362B46" w:rsidP="00BF3944">
      <w:pPr>
        <w:rPr>
          <w:rFonts w:ascii="Book Antiqua" w:hAnsi="Book Antiqua"/>
          <w:b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DB4511" wp14:editId="6CF87DD9">
                <wp:simplePos x="0" y="0"/>
                <wp:positionH relativeFrom="column">
                  <wp:posOffset>-47625</wp:posOffset>
                </wp:positionH>
                <wp:positionV relativeFrom="paragraph">
                  <wp:posOffset>181610</wp:posOffset>
                </wp:positionV>
                <wp:extent cx="6682105" cy="0"/>
                <wp:effectExtent l="0" t="19050" r="23495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2105" cy="0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D00F2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4.3pt" to="522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" strokeweight="1.06mm">
                <v:stroke joinstyle="miter"/>
              </v:line>
            </w:pict>
          </mc:Fallback>
        </mc:AlternateContent>
      </w:r>
    </w:p>
    <w:p w14:paraId="333979ED" w14:textId="77777777" w:rsidR="00BF3944" w:rsidRPr="00F60A36" w:rsidRDefault="00BF3944" w:rsidP="00BF3944">
      <w:pPr>
        <w:rPr>
          <w:rFonts w:ascii="Book Antiqua" w:hAnsi="Book Antiqua"/>
          <w:sz w:val="16"/>
          <w:szCs w:val="16"/>
          <w:lang w:val="en-IN"/>
        </w:rPr>
      </w:pPr>
    </w:p>
    <w:p w14:paraId="3F0755B6" w14:textId="77777777" w:rsidR="00BF3944" w:rsidRPr="00157079" w:rsidRDefault="00BF3944" w:rsidP="00BF3944">
      <w:pPr>
        <w:rPr>
          <w:rFonts w:ascii="Book Antiqua" w:hAnsi="Book Antiqua"/>
          <w:lang w:val="fr-FR"/>
        </w:rPr>
      </w:pPr>
    </w:p>
    <w:p w14:paraId="176FEE14" w14:textId="77777777" w:rsidR="00BF3944" w:rsidRPr="0037193F" w:rsidRDefault="00BF3944" w:rsidP="00BF3944">
      <w:pPr>
        <w:shd w:val="clear" w:color="auto" w:fill="E5E5E5"/>
        <w:tabs>
          <w:tab w:val="left" w:pos="2160"/>
        </w:tabs>
        <w:rPr>
          <w:rFonts w:ascii="Palatino Linotype" w:hAnsi="Palatino Linotype"/>
          <w:b/>
          <w:spacing w:val="2"/>
          <w:sz w:val="22"/>
          <w:szCs w:val="22"/>
        </w:rPr>
      </w:pPr>
      <w:r w:rsidRPr="0037193F">
        <w:rPr>
          <w:rFonts w:ascii="Palatino Linotype" w:hAnsi="Palatino Linotype"/>
          <w:b/>
          <w:bCs/>
        </w:rPr>
        <w:t>CAREER</w:t>
      </w:r>
      <w:r w:rsidRPr="0037193F">
        <w:rPr>
          <w:rFonts w:ascii="Palatino Linotype" w:hAnsi="Palatino Linotype"/>
        </w:rPr>
        <w:t xml:space="preserve"> </w:t>
      </w:r>
      <w:r w:rsidR="008635FA">
        <w:rPr>
          <w:rFonts w:ascii="Palatino Linotype" w:hAnsi="Palatino Linotype"/>
          <w:b/>
          <w:spacing w:val="2"/>
          <w:sz w:val="22"/>
          <w:szCs w:val="22"/>
        </w:rPr>
        <w:t>OBJECTIVE</w:t>
      </w:r>
      <w:r w:rsidRPr="0037193F">
        <w:rPr>
          <w:rFonts w:ascii="Palatino Linotype" w:hAnsi="Palatino Linotype"/>
          <w:b/>
          <w:spacing w:val="2"/>
          <w:sz w:val="22"/>
          <w:szCs w:val="22"/>
        </w:rPr>
        <w:t>:</w:t>
      </w:r>
    </w:p>
    <w:p w14:paraId="3C0D2944" w14:textId="77777777" w:rsidR="00BF3944" w:rsidRPr="0037193F" w:rsidRDefault="00BF3944" w:rsidP="00BF3944">
      <w:pPr>
        <w:pStyle w:val="Heading2"/>
        <w:tabs>
          <w:tab w:val="left" w:pos="0"/>
        </w:tabs>
        <w:rPr>
          <w:rFonts w:ascii="Palatino Linotype" w:hAnsi="Palatino Linotype"/>
          <w:szCs w:val="20"/>
        </w:rPr>
      </w:pPr>
    </w:p>
    <w:p w14:paraId="5FF4F1CA" w14:textId="7398AAF7" w:rsidR="00BF3944" w:rsidRPr="0037193F" w:rsidRDefault="00056C1C" w:rsidP="00BF3944">
      <w:pPr>
        <w:pStyle w:val="BodyText"/>
        <w:ind w:firstLine="720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To work in a dynamic professional environment with a growing organization and utilize my creativity and innovative thinking for benefit of the organization</w:t>
      </w:r>
      <w:r w:rsidR="00131C1F">
        <w:rPr>
          <w:rFonts w:ascii="Palatino Linotype" w:hAnsi="Palatino Linotype"/>
          <w:szCs w:val="22"/>
        </w:rPr>
        <w:t>.</w:t>
      </w:r>
    </w:p>
    <w:p w14:paraId="52ECB54A" w14:textId="77777777" w:rsidR="00BF3944" w:rsidRPr="0037193F" w:rsidRDefault="00BF3944" w:rsidP="00BF3944">
      <w:pPr>
        <w:rPr>
          <w:rFonts w:ascii="Palatino Linotype" w:hAnsi="Palatino Linotype"/>
          <w:b/>
          <w:bCs/>
          <w:sz w:val="22"/>
        </w:rPr>
      </w:pPr>
    </w:p>
    <w:p w14:paraId="5DF3A8BB" w14:textId="77777777" w:rsidR="00BF3944" w:rsidRPr="0037193F" w:rsidRDefault="00BF3944" w:rsidP="00BF3944">
      <w:pPr>
        <w:shd w:val="clear" w:color="auto" w:fill="E5E5E5"/>
        <w:tabs>
          <w:tab w:val="left" w:pos="2160"/>
        </w:tabs>
        <w:rPr>
          <w:rFonts w:ascii="Palatino Linotype" w:hAnsi="Palatino Linotype"/>
          <w:b/>
          <w:spacing w:val="2"/>
          <w:sz w:val="22"/>
          <w:szCs w:val="22"/>
        </w:rPr>
      </w:pPr>
      <w:r w:rsidRPr="0037193F">
        <w:rPr>
          <w:rFonts w:ascii="Palatino Linotype" w:hAnsi="Palatino Linotype"/>
          <w:b/>
          <w:bCs/>
        </w:rPr>
        <w:t>PROFESSIONAL EXPERIENCE</w:t>
      </w:r>
      <w:r w:rsidRPr="0037193F">
        <w:rPr>
          <w:rFonts w:ascii="Palatino Linotype" w:hAnsi="Palatino Linotype"/>
          <w:b/>
          <w:spacing w:val="2"/>
          <w:sz w:val="22"/>
          <w:szCs w:val="22"/>
        </w:rPr>
        <w:t>:</w:t>
      </w:r>
    </w:p>
    <w:p w14:paraId="679CE765" w14:textId="77777777" w:rsidR="00BF3944" w:rsidRPr="0037193F" w:rsidRDefault="00BF3944" w:rsidP="00BF3944">
      <w:pPr>
        <w:rPr>
          <w:rFonts w:ascii="Palatino Linotype" w:hAnsi="Palatino Linotype"/>
          <w:b/>
          <w:bCs/>
        </w:rPr>
      </w:pPr>
    </w:p>
    <w:p w14:paraId="09660940" w14:textId="0FF3B7A3" w:rsidR="00BF3944" w:rsidRPr="0037193F" w:rsidRDefault="0051569C" w:rsidP="00AA4090">
      <w:pPr>
        <w:spacing w:line="360" w:lineRule="auto"/>
        <w:rPr>
          <w:rFonts w:ascii="Palatino Linotype" w:hAnsi="Palatino Linotype"/>
          <w:b/>
          <w:sz w:val="22"/>
        </w:rPr>
      </w:pPr>
      <w:r w:rsidRPr="0037193F">
        <w:rPr>
          <w:rFonts w:ascii="Palatino Linotype" w:hAnsi="Palatino Linotype"/>
          <w:sz w:val="22"/>
        </w:rPr>
        <w:t xml:space="preserve">Previously </w:t>
      </w:r>
      <w:r w:rsidR="00BF3944" w:rsidRPr="0037193F">
        <w:rPr>
          <w:rFonts w:ascii="Palatino Linotype" w:hAnsi="Palatino Linotype"/>
          <w:sz w:val="22"/>
        </w:rPr>
        <w:t xml:space="preserve">working as a </w:t>
      </w:r>
      <w:r w:rsidR="00BF3944" w:rsidRPr="0037193F">
        <w:rPr>
          <w:rFonts w:ascii="Palatino Linotype" w:hAnsi="Palatino Linotype"/>
          <w:b/>
          <w:sz w:val="22"/>
        </w:rPr>
        <w:t>C</w:t>
      </w:r>
      <w:r w:rsidR="00E71643">
        <w:rPr>
          <w:rFonts w:ascii="Palatino Linotype" w:hAnsi="Palatino Linotype"/>
          <w:b/>
          <w:sz w:val="22"/>
        </w:rPr>
        <w:t>are</w:t>
      </w:r>
      <w:r w:rsidR="00BF3944" w:rsidRPr="0037193F">
        <w:rPr>
          <w:rFonts w:ascii="Palatino Linotype" w:hAnsi="Palatino Linotype"/>
          <w:b/>
          <w:sz w:val="22"/>
        </w:rPr>
        <w:t xml:space="preserve"> IT S</w:t>
      </w:r>
      <w:r w:rsidR="00E71643">
        <w:rPr>
          <w:rFonts w:ascii="Palatino Linotype" w:hAnsi="Palatino Linotype"/>
          <w:b/>
          <w:sz w:val="22"/>
        </w:rPr>
        <w:t xml:space="preserve">olutions </w:t>
      </w:r>
      <w:r w:rsidR="00BF3944" w:rsidRPr="0037193F">
        <w:rPr>
          <w:rFonts w:ascii="Palatino Linotype" w:hAnsi="Palatino Linotype"/>
          <w:b/>
          <w:sz w:val="22"/>
        </w:rPr>
        <w:t>(P) Limited,</w:t>
      </w:r>
      <w:r w:rsidR="00516A19">
        <w:rPr>
          <w:rFonts w:ascii="Palatino Linotype" w:hAnsi="Palatino Linotype"/>
          <w:b/>
          <w:sz w:val="22"/>
        </w:rPr>
        <w:t xml:space="preserve"> </w:t>
      </w:r>
      <w:r w:rsidR="00BF3944" w:rsidRPr="0037193F">
        <w:rPr>
          <w:rFonts w:ascii="Palatino Linotype" w:hAnsi="Palatino Linotype"/>
          <w:b/>
          <w:sz w:val="22"/>
        </w:rPr>
        <w:t>Madurai</w:t>
      </w:r>
      <w:r w:rsidR="003866CA">
        <w:rPr>
          <w:rFonts w:ascii="Palatino Linotype" w:hAnsi="Palatino Linotype"/>
          <w:b/>
          <w:sz w:val="22"/>
        </w:rPr>
        <w:t xml:space="preserve"> </w:t>
      </w:r>
      <w:r w:rsidR="003866CA" w:rsidRPr="003866CA">
        <w:rPr>
          <w:rFonts w:ascii="Palatino Linotype" w:hAnsi="Palatino Linotype"/>
          <w:bCs/>
          <w:sz w:val="22"/>
        </w:rPr>
        <w:t>(Wipro Retainer Engineer)</w:t>
      </w:r>
      <w:r w:rsidRPr="0037193F">
        <w:rPr>
          <w:rFonts w:ascii="Palatino Linotype" w:hAnsi="Palatino Linotype"/>
          <w:sz w:val="22"/>
        </w:rPr>
        <w:t xml:space="preserve"> from January 5</w:t>
      </w:r>
      <w:r w:rsidRPr="0037193F">
        <w:rPr>
          <w:rFonts w:ascii="Palatino Linotype" w:hAnsi="Palatino Linotype"/>
          <w:sz w:val="22"/>
          <w:vertAlign w:val="superscript"/>
        </w:rPr>
        <w:t>th</w:t>
      </w:r>
      <w:proofErr w:type="gramStart"/>
      <w:r w:rsidR="00432811">
        <w:rPr>
          <w:rFonts w:ascii="Palatino Linotype" w:hAnsi="Palatino Linotype"/>
          <w:sz w:val="22"/>
          <w:vertAlign w:val="superscript"/>
        </w:rPr>
        <w:t xml:space="preserve"> </w:t>
      </w:r>
      <w:r w:rsidRPr="0037193F">
        <w:rPr>
          <w:rFonts w:ascii="Palatino Linotype" w:hAnsi="Palatino Linotype"/>
          <w:sz w:val="22"/>
        </w:rPr>
        <w:t>2006</w:t>
      </w:r>
      <w:proofErr w:type="gramEnd"/>
      <w:r w:rsidRPr="0037193F">
        <w:rPr>
          <w:rFonts w:ascii="Palatino Linotype" w:hAnsi="Palatino Linotype"/>
          <w:sz w:val="22"/>
        </w:rPr>
        <w:t xml:space="preserve"> </w:t>
      </w:r>
      <w:r w:rsidR="00CA3797" w:rsidRPr="0037193F">
        <w:rPr>
          <w:rFonts w:ascii="Palatino Linotype" w:hAnsi="Palatino Linotype"/>
          <w:sz w:val="22"/>
        </w:rPr>
        <w:t>to 11th</w:t>
      </w:r>
      <w:r w:rsidRPr="0037193F">
        <w:rPr>
          <w:rFonts w:ascii="Palatino Linotype" w:hAnsi="Palatino Linotype"/>
          <w:sz w:val="22"/>
        </w:rPr>
        <w:t xml:space="preserve"> June 2011</w:t>
      </w:r>
      <w:r w:rsidR="00BF3944" w:rsidRPr="0037193F">
        <w:rPr>
          <w:rFonts w:ascii="Palatino Linotype" w:hAnsi="Palatino Linotype"/>
          <w:sz w:val="22"/>
        </w:rPr>
        <w:t xml:space="preserve"> under the Project </w:t>
      </w:r>
      <w:r w:rsidR="00933C7D" w:rsidRPr="0037193F">
        <w:rPr>
          <w:rFonts w:ascii="Palatino Linotype" w:hAnsi="Palatino Linotype"/>
          <w:sz w:val="22"/>
        </w:rPr>
        <w:t xml:space="preserve">of </w:t>
      </w:r>
      <w:r w:rsidR="00933C7D">
        <w:rPr>
          <w:rFonts w:ascii="Palatino Linotype" w:hAnsi="Palatino Linotype"/>
          <w:sz w:val="22"/>
        </w:rPr>
        <w:t>Core</w:t>
      </w:r>
      <w:r w:rsidR="00432811">
        <w:rPr>
          <w:rFonts w:ascii="Palatino Linotype" w:hAnsi="Palatino Linotype"/>
          <w:sz w:val="22"/>
        </w:rPr>
        <w:t xml:space="preserve"> Banking migration for Government Bank </w:t>
      </w:r>
      <w:r w:rsidR="008E5D68" w:rsidRPr="0037193F">
        <w:rPr>
          <w:rFonts w:ascii="Palatino Linotype" w:hAnsi="Palatino Linotype"/>
          <w:sz w:val="22"/>
        </w:rPr>
        <w:t xml:space="preserve">Sectors </w:t>
      </w:r>
      <w:r w:rsidR="00432811">
        <w:rPr>
          <w:rFonts w:ascii="Palatino Linotype" w:hAnsi="Palatino Linotype"/>
          <w:sz w:val="22"/>
        </w:rPr>
        <w:t xml:space="preserve">and </w:t>
      </w:r>
      <w:r w:rsidR="004A1EC3" w:rsidRPr="0037193F">
        <w:rPr>
          <w:rFonts w:ascii="Palatino Linotype" w:hAnsi="Palatino Linotype"/>
          <w:sz w:val="22"/>
        </w:rPr>
        <w:t>Server</w:t>
      </w:r>
      <w:r w:rsidR="005C60AB" w:rsidRPr="0037193F">
        <w:rPr>
          <w:rFonts w:ascii="Palatino Linotype" w:hAnsi="Palatino Linotype"/>
          <w:sz w:val="22"/>
        </w:rPr>
        <w:t xml:space="preserve"> </w:t>
      </w:r>
      <w:r w:rsidR="004A1EC3" w:rsidRPr="0037193F">
        <w:rPr>
          <w:rFonts w:ascii="Palatino Linotype" w:hAnsi="Palatino Linotype"/>
          <w:sz w:val="22"/>
        </w:rPr>
        <w:t>&amp;</w:t>
      </w:r>
      <w:r w:rsidR="00BF3944" w:rsidRPr="0037193F">
        <w:rPr>
          <w:rFonts w:ascii="Palatino Linotype" w:hAnsi="Palatino Linotype"/>
          <w:sz w:val="22"/>
        </w:rPr>
        <w:t xml:space="preserve"> Network </w:t>
      </w:r>
      <w:r w:rsidR="008E5D68">
        <w:rPr>
          <w:rFonts w:ascii="Palatino Linotype" w:hAnsi="Palatino Linotype"/>
          <w:sz w:val="22"/>
        </w:rPr>
        <w:t>Engineer</w:t>
      </w:r>
      <w:r w:rsidR="00BF3944" w:rsidRPr="0037193F">
        <w:rPr>
          <w:rFonts w:ascii="Palatino Linotype" w:hAnsi="Palatino Linotype"/>
          <w:sz w:val="22"/>
        </w:rPr>
        <w:t>.</w:t>
      </w:r>
      <w:r w:rsidRPr="0037193F">
        <w:rPr>
          <w:rFonts w:ascii="Palatino Linotype" w:hAnsi="Palatino Linotype"/>
          <w:sz w:val="22"/>
        </w:rPr>
        <w:t xml:space="preserve"> Presently working as a </w:t>
      </w:r>
      <w:r w:rsidR="00354D3C" w:rsidRPr="00131C1F">
        <w:rPr>
          <w:rFonts w:ascii="Palatino Linotype" w:hAnsi="Palatino Linotype"/>
          <w:b/>
          <w:bCs/>
          <w:sz w:val="22"/>
        </w:rPr>
        <w:t>J.K.</w:t>
      </w:r>
      <w:r w:rsidR="00354D3C">
        <w:rPr>
          <w:rFonts w:ascii="Palatino Linotype" w:hAnsi="Palatino Linotype"/>
          <w:sz w:val="22"/>
        </w:rPr>
        <w:t xml:space="preserve"> </w:t>
      </w:r>
      <w:proofErr w:type="spellStart"/>
      <w:r w:rsidRPr="0037193F">
        <w:rPr>
          <w:rFonts w:ascii="Palatino Linotype" w:hAnsi="Palatino Linotype"/>
          <w:b/>
          <w:sz w:val="22"/>
        </w:rPr>
        <w:t>Fenner</w:t>
      </w:r>
      <w:proofErr w:type="spellEnd"/>
      <w:r w:rsidRPr="0037193F">
        <w:rPr>
          <w:rFonts w:ascii="Palatino Linotype" w:hAnsi="Palatino Linotype"/>
          <w:b/>
          <w:sz w:val="22"/>
        </w:rPr>
        <w:t xml:space="preserve"> </w:t>
      </w:r>
      <w:r w:rsidR="005C60AB" w:rsidRPr="0037193F">
        <w:rPr>
          <w:rFonts w:ascii="Palatino Linotype" w:hAnsi="Palatino Linotype"/>
          <w:b/>
          <w:sz w:val="22"/>
        </w:rPr>
        <w:t>(</w:t>
      </w:r>
      <w:r w:rsidRPr="0037193F">
        <w:rPr>
          <w:rFonts w:ascii="Palatino Linotype" w:hAnsi="Palatino Linotype"/>
          <w:b/>
          <w:sz w:val="22"/>
        </w:rPr>
        <w:t>India</w:t>
      </w:r>
      <w:r w:rsidR="005C60AB" w:rsidRPr="0037193F">
        <w:rPr>
          <w:rFonts w:ascii="Palatino Linotype" w:hAnsi="Palatino Linotype"/>
          <w:b/>
          <w:sz w:val="22"/>
        </w:rPr>
        <w:t>)</w:t>
      </w:r>
      <w:r w:rsidRPr="0037193F">
        <w:rPr>
          <w:rFonts w:ascii="Palatino Linotype" w:hAnsi="Palatino Linotype"/>
          <w:b/>
          <w:sz w:val="22"/>
        </w:rPr>
        <w:t xml:space="preserve"> Limited</w:t>
      </w:r>
      <w:r w:rsidR="008C6C02" w:rsidRPr="0037193F">
        <w:rPr>
          <w:rFonts w:ascii="Palatino Linotype" w:hAnsi="Palatino Linotype"/>
          <w:b/>
          <w:sz w:val="22"/>
        </w:rPr>
        <w:t xml:space="preserve">, </w:t>
      </w:r>
      <w:proofErr w:type="spellStart"/>
      <w:r w:rsidR="006B230F" w:rsidRPr="006B230F">
        <w:rPr>
          <w:rFonts w:ascii="Palatino Linotype" w:hAnsi="Palatino Linotype"/>
          <w:sz w:val="22"/>
        </w:rPr>
        <w:t>Pallapatti</w:t>
      </w:r>
      <w:proofErr w:type="spellEnd"/>
      <w:r w:rsidR="006B230F">
        <w:rPr>
          <w:rFonts w:ascii="Palatino Linotype" w:hAnsi="Palatino Linotype"/>
          <w:sz w:val="22"/>
        </w:rPr>
        <w:t xml:space="preserve"> </w:t>
      </w:r>
      <w:r w:rsidR="00F03E98">
        <w:rPr>
          <w:rFonts w:ascii="Palatino Linotype" w:hAnsi="Palatino Linotype"/>
          <w:sz w:val="22"/>
        </w:rPr>
        <w:t>–</w:t>
      </w:r>
      <w:r w:rsidR="00750641">
        <w:rPr>
          <w:rFonts w:ascii="Palatino Linotype" w:hAnsi="Palatino Linotype"/>
          <w:sz w:val="22"/>
        </w:rPr>
        <w:t xml:space="preserve"> </w:t>
      </w:r>
      <w:r w:rsidR="006B230F">
        <w:rPr>
          <w:rFonts w:ascii="Palatino Linotype" w:hAnsi="Palatino Linotype"/>
          <w:sz w:val="22"/>
        </w:rPr>
        <w:t>M</w:t>
      </w:r>
      <w:r w:rsidR="003226A1">
        <w:rPr>
          <w:rFonts w:ascii="Palatino Linotype" w:hAnsi="Palatino Linotype"/>
          <w:sz w:val="22"/>
        </w:rPr>
        <w:t>adurai</w:t>
      </w:r>
      <w:r w:rsidR="00F03E98">
        <w:rPr>
          <w:rFonts w:ascii="Palatino Linotype" w:hAnsi="Palatino Linotype"/>
          <w:sz w:val="22"/>
        </w:rPr>
        <w:t>-</w:t>
      </w:r>
      <w:r w:rsidR="006B230F">
        <w:rPr>
          <w:rFonts w:ascii="Palatino Linotype" w:hAnsi="Palatino Linotype"/>
          <w:sz w:val="22"/>
        </w:rPr>
        <w:t xml:space="preserve">2 Plant </w:t>
      </w:r>
      <w:r w:rsidR="00FD5AF5">
        <w:rPr>
          <w:rFonts w:ascii="Palatino Linotype" w:hAnsi="Palatino Linotype"/>
          <w:sz w:val="22"/>
        </w:rPr>
        <w:t>IT</w:t>
      </w:r>
      <w:r w:rsidR="00CA3797" w:rsidRPr="0037193F">
        <w:rPr>
          <w:rFonts w:ascii="Palatino Linotype" w:hAnsi="Palatino Linotype"/>
          <w:sz w:val="22"/>
        </w:rPr>
        <w:t xml:space="preserve"> Admin</w:t>
      </w:r>
      <w:r w:rsidR="00620D0E">
        <w:rPr>
          <w:rFonts w:ascii="Palatino Linotype" w:hAnsi="Palatino Linotype"/>
          <w:sz w:val="22"/>
        </w:rPr>
        <w:t xml:space="preserve"> -</w:t>
      </w:r>
      <w:r w:rsidR="00CA3797" w:rsidRPr="0037193F">
        <w:rPr>
          <w:rFonts w:ascii="Palatino Linotype" w:hAnsi="Palatino Linotype"/>
          <w:sz w:val="22"/>
        </w:rPr>
        <w:t xml:space="preserve"> </w:t>
      </w:r>
      <w:r w:rsidR="00FD5AF5">
        <w:rPr>
          <w:rFonts w:ascii="Palatino Linotype" w:hAnsi="Palatino Linotype"/>
          <w:sz w:val="22"/>
        </w:rPr>
        <w:t>Asst</w:t>
      </w:r>
      <w:r w:rsidR="00D62F8E">
        <w:rPr>
          <w:rFonts w:ascii="Palatino Linotype" w:hAnsi="Palatino Linotype"/>
          <w:sz w:val="22"/>
        </w:rPr>
        <w:t xml:space="preserve"> </w:t>
      </w:r>
      <w:r w:rsidR="00FD5AF5">
        <w:rPr>
          <w:rFonts w:ascii="Palatino Linotype" w:hAnsi="Palatino Linotype"/>
          <w:sz w:val="22"/>
        </w:rPr>
        <w:t>Manager</w:t>
      </w:r>
      <w:r w:rsidRPr="0037193F">
        <w:rPr>
          <w:rFonts w:ascii="Palatino Linotype" w:hAnsi="Palatino Linotype"/>
          <w:sz w:val="22"/>
        </w:rPr>
        <w:t xml:space="preserve"> 15</w:t>
      </w:r>
      <w:r w:rsidRPr="0037193F">
        <w:rPr>
          <w:rFonts w:ascii="Palatino Linotype" w:hAnsi="Palatino Linotype"/>
          <w:sz w:val="22"/>
          <w:vertAlign w:val="superscript"/>
        </w:rPr>
        <w:t>th</w:t>
      </w:r>
      <w:r w:rsidRPr="0037193F">
        <w:rPr>
          <w:rFonts w:ascii="Palatino Linotype" w:hAnsi="Palatino Linotype"/>
          <w:sz w:val="22"/>
        </w:rPr>
        <w:t xml:space="preserve"> June 2011 to till date.</w:t>
      </w:r>
    </w:p>
    <w:p w14:paraId="2A7DA3E2" w14:textId="77777777" w:rsidR="00BF3944" w:rsidRPr="0037193F" w:rsidRDefault="00BF3944" w:rsidP="00BF3944">
      <w:pPr>
        <w:rPr>
          <w:rFonts w:ascii="Palatino Linotype" w:hAnsi="Palatino Linotype"/>
          <w:sz w:val="22"/>
        </w:rPr>
      </w:pPr>
    </w:p>
    <w:p w14:paraId="3104E174" w14:textId="77777777" w:rsidR="00560468" w:rsidRPr="0037193F" w:rsidRDefault="00560468" w:rsidP="00560468">
      <w:pPr>
        <w:shd w:val="clear" w:color="auto" w:fill="E5E5E5"/>
        <w:tabs>
          <w:tab w:val="left" w:pos="2160"/>
        </w:tabs>
        <w:rPr>
          <w:rFonts w:ascii="Palatino Linotype" w:hAnsi="Palatino Linotype"/>
          <w:b/>
          <w:spacing w:val="2"/>
          <w:sz w:val="22"/>
          <w:szCs w:val="22"/>
        </w:rPr>
      </w:pPr>
      <w:r w:rsidRPr="0037193F">
        <w:rPr>
          <w:rFonts w:ascii="Palatino Linotype" w:hAnsi="Palatino Linotype"/>
          <w:b/>
          <w:bCs/>
        </w:rPr>
        <w:t>PROFESSIONAL SUMMARY:</w:t>
      </w:r>
    </w:p>
    <w:p w14:paraId="2349FC81" w14:textId="77777777" w:rsidR="00BF3944" w:rsidRPr="0037193F" w:rsidRDefault="00BF3944" w:rsidP="00BF3944">
      <w:pPr>
        <w:rPr>
          <w:rFonts w:ascii="Palatino Linotype" w:hAnsi="Palatino Linotype"/>
          <w:b/>
          <w:bCs/>
          <w:sz w:val="22"/>
        </w:rPr>
      </w:pPr>
    </w:p>
    <w:p w14:paraId="6868A0C6" w14:textId="007C9F1F" w:rsidR="00560468" w:rsidRPr="0037193F" w:rsidRDefault="00434411" w:rsidP="00C06DAF">
      <w:pPr>
        <w:numPr>
          <w:ilvl w:val="0"/>
          <w:numId w:val="7"/>
        </w:numPr>
        <w:suppressAutoHyphens w:val="0"/>
        <w:spacing w:before="60" w:after="60" w:line="276" w:lineRule="auto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Over </w:t>
      </w:r>
      <w:r w:rsidR="00D11D1B">
        <w:rPr>
          <w:rFonts w:ascii="Palatino Linotype" w:hAnsi="Palatino Linotype" w:cs="Arial"/>
          <w:sz w:val="22"/>
          <w:szCs w:val="22"/>
        </w:rPr>
        <w:t>14</w:t>
      </w:r>
      <w:r w:rsidR="00560468" w:rsidRPr="0037193F">
        <w:rPr>
          <w:rFonts w:ascii="Palatino Linotype" w:hAnsi="Palatino Linotype" w:cs="Arial"/>
          <w:sz w:val="22"/>
          <w:szCs w:val="22"/>
        </w:rPr>
        <w:t xml:space="preserve"> years of IT experience in</w:t>
      </w:r>
      <w:r w:rsidR="00891AB1" w:rsidRPr="0037193F">
        <w:rPr>
          <w:rFonts w:ascii="Palatino Linotype" w:hAnsi="Palatino Linotype" w:cs="Arial"/>
          <w:sz w:val="22"/>
          <w:szCs w:val="22"/>
        </w:rPr>
        <w:t xml:space="preserve"> </w:t>
      </w:r>
      <w:r w:rsidR="00560468" w:rsidRPr="0037193F">
        <w:rPr>
          <w:rFonts w:ascii="Palatino Linotype" w:hAnsi="Palatino Linotype" w:cs="Arial"/>
          <w:sz w:val="22"/>
          <w:szCs w:val="22"/>
        </w:rPr>
        <w:t>Windows</w:t>
      </w:r>
      <w:r w:rsidR="00891AB1" w:rsidRPr="0037193F">
        <w:rPr>
          <w:rFonts w:ascii="Palatino Linotype" w:hAnsi="Palatino Linotype" w:cs="Arial"/>
          <w:sz w:val="22"/>
          <w:szCs w:val="22"/>
        </w:rPr>
        <w:t xml:space="preserve"> </w:t>
      </w:r>
      <w:r w:rsidR="003866CA">
        <w:rPr>
          <w:rFonts w:ascii="Palatino Linotype" w:hAnsi="Palatino Linotype" w:cs="Arial"/>
          <w:sz w:val="22"/>
          <w:szCs w:val="22"/>
        </w:rPr>
        <w:t xml:space="preserve">/ IT </w:t>
      </w:r>
      <w:r w:rsidR="00560468" w:rsidRPr="0037193F">
        <w:rPr>
          <w:rFonts w:ascii="Palatino Linotype" w:hAnsi="Palatino Linotype" w:cs="Arial"/>
          <w:sz w:val="22"/>
          <w:szCs w:val="22"/>
        </w:rPr>
        <w:t>Administration</w:t>
      </w:r>
      <w:r w:rsidR="00891AB1" w:rsidRPr="0037193F">
        <w:rPr>
          <w:rFonts w:ascii="Palatino Linotype" w:hAnsi="Palatino Linotype" w:cs="Arial"/>
          <w:sz w:val="22"/>
          <w:szCs w:val="22"/>
        </w:rPr>
        <w:t xml:space="preserve"> </w:t>
      </w:r>
      <w:r w:rsidR="00881781" w:rsidRPr="0037193F">
        <w:rPr>
          <w:rFonts w:ascii="Palatino Linotype" w:hAnsi="Palatino Linotype" w:cs="Arial"/>
          <w:sz w:val="22"/>
          <w:szCs w:val="22"/>
        </w:rPr>
        <w:t>&amp;</w:t>
      </w:r>
      <w:r w:rsidR="00891AB1" w:rsidRPr="0037193F">
        <w:rPr>
          <w:rFonts w:ascii="Palatino Linotype" w:hAnsi="Palatino Linotype" w:cs="Arial"/>
          <w:sz w:val="22"/>
          <w:szCs w:val="22"/>
        </w:rPr>
        <w:t xml:space="preserve"> </w:t>
      </w:r>
      <w:r w:rsidR="001372F6">
        <w:rPr>
          <w:rFonts w:ascii="Palatino Linotype" w:hAnsi="Palatino Linotype" w:cs="Arial"/>
          <w:sz w:val="22"/>
          <w:szCs w:val="22"/>
        </w:rPr>
        <w:t xml:space="preserve">Production </w:t>
      </w:r>
      <w:r w:rsidR="002409C4">
        <w:rPr>
          <w:rFonts w:ascii="Palatino Linotype" w:hAnsi="Palatino Linotype" w:cs="Arial"/>
          <w:sz w:val="22"/>
          <w:szCs w:val="22"/>
        </w:rPr>
        <w:t xml:space="preserve">Industry </w:t>
      </w:r>
      <w:r w:rsidR="00560468" w:rsidRPr="0037193F">
        <w:rPr>
          <w:rFonts w:ascii="Palatino Linotype" w:hAnsi="Palatino Linotype" w:cs="Arial"/>
          <w:sz w:val="22"/>
          <w:szCs w:val="22"/>
        </w:rPr>
        <w:t>with globally renowned Organizations.</w:t>
      </w:r>
    </w:p>
    <w:p w14:paraId="10ECC9D0" w14:textId="77777777" w:rsidR="00560468" w:rsidRPr="0037193F" w:rsidRDefault="00560468" w:rsidP="00AA4090">
      <w:pPr>
        <w:numPr>
          <w:ilvl w:val="0"/>
          <w:numId w:val="7"/>
        </w:numPr>
        <w:suppressAutoHyphens w:val="0"/>
        <w:spacing w:before="60" w:after="60" w:line="276" w:lineRule="auto"/>
        <w:ind w:left="1077" w:hanging="357"/>
        <w:rPr>
          <w:rFonts w:ascii="Palatino Linotype" w:hAnsi="Palatino Linotype" w:cs="Arial"/>
          <w:sz w:val="22"/>
          <w:szCs w:val="22"/>
        </w:rPr>
      </w:pPr>
      <w:r w:rsidRPr="0037193F">
        <w:rPr>
          <w:rFonts w:ascii="Palatino Linotype" w:hAnsi="Palatino Linotype" w:cs="Arial"/>
          <w:sz w:val="22"/>
          <w:szCs w:val="22"/>
        </w:rPr>
        <w:t xml:space="preserve">In-depth knowledge of </w:t>
      </w:r>
      <w:r w:rsidR="001372F6">
        <w:rPr>
          <w:rFonts w:ascii="Palatino Linotype" w:hAnsi="Palatino Linotype" w:cs="Arial"/>
          <w:sz w:val="22"/>
          <w:szCs w:val="22"/>
        </w:rPr>
        <w:t xml:space="preserve">IT </w:t>
      </w:r>
      <w:r w:rsidRPr="0037193F">
        <w:rPr>
          <w:rFonts w:ascii="Palatino Linotype" w:hAnsi="Palatino Linotype" w:cs="Arial"/>
          <w:sz w:val="22"/>
          <w:szCs w:val="22"/>
        </w:rPr>
        <w:t xml:space="preserve">Project Management. </w:t>
      </w:r>
    </w:p>
    <w:p w14:paraId="6706EA08" w14:textId="77777777" w:rsidR="00560468" w:rsidRPr="0037193F" w:rsidRDefault="00560468" w:rsidP="00AA4090">
      <w:pPr>
        <w:numPr>
          <w:ilvl w:val="0"/>
          <w:numId w:val="7"/>
        </w:numPr>
        <w:suppressAutoHyphens w:val="0"/>
        <w:spacing w:before="60" w:after="60" w:line="276" w:lineRule="auto"/>
        <w:ind w:left="1077" w:hanging="357"/>
        <w:rPr>
          <w:rFonts w:ascii="Palatino Linotype" w:hAnsi="Palatino Linotype" w:cs="Arial"/>
          <w:sz w:val="22"/>
          <w:szCs w:val="22"/>
        </w:rPr>
      </w:pPr>
      <w:r w:rsidRPr="0037193F">
        <w:rPr>
          <w:rFonts w:ascii="Palatino Linotype" w:hAnsi="Palatino Linotype" w:cs="Arial"/>
          <w:sz w:val="22"/>
          <w:szCs w:val="22"/>
        </w:rPr>
        <w:t>Possesses excellent communication and customer handling skills.</w:t>
      </w:r>
    </w:p>
    <w:p w14:paraId="0F4D1AF6" w14:textId="77777777" w:rsidR="008D5409" w:rsidRDefault="00560468" w:rsidP="00AA4090">
      <w:pPr>
        <w:numPr>
          <w:ilvl w:val="0"/>
          <w:numId w:val="7"/>
        </w:numPr>
        <w:suppressAutoHyphens w:val="0"/>
        <w:spacing w:before="60" w:after="60" w:line="276" w:lineRule="auto"/>
        <w:ind w:left="1077" w:hanging="357"/>
        <w:rPr>
          <w:rFonts w:ascii="Palatino Linotype" w:hAnsi="Palatino Linotype" w:cs="Arial"/>
          <w:sz w:val="22"/>
          <w:szCs w:val="22"/>
        </w:rPr>
      </w:pPr>
      <w:r w:rsidRPr="0037193F">
        <w:rPr>
          <w:rFonts w:ascii="Palatino Linotype" w:hAnsi="Palatino Linotype" w:cs="Arial"/>
          <w:sz w:val="22"/>
          <w:szCs w:val="22"/>
        </w:rPr>
        <w:t>Working successfully in</w:t>
      </w:r>
      <w:r w:rsidR="00915841">
        <w:rPr>
          <w:rFonts w:ascii="Palatino Linotype" w:hAnsi="Palatino Linotype" w:cs="Arial"/>
          <w:sz w:val="22"/>
          <w:szCs w:val="22"/>
        </w:rPr>
        <w:t xml:space="preserve"> client &amp;</w:t>
      </w:r>
      <w:r w:rsidR="00245DA7">
        <w:rPr>
          <w:rFonts w:ascii="Palatino Linotype" w:hAnsi="Palatino Linotype" w:cs="Arial"/>
          <w:sz w:val="22"/>
          <w:szCs w:val="22"/>
        </w:rPr>
        <w:t xml:space="preserve"> Production</w:t>
      </w:r>
      <w:r w:rsidRPr="0037193F">
        <w:rPr>
          <w:rFonts w:ascii="Palatino Linotype" w:hAnsi="Palatino Linotype" w:cs="Arial"/>
          <w:sz w:val="22"/>
          <w:szCs w:val="22"/>
        </w:rPr>
        <w:t xml:space="preserve"> </w:t>
      </w:r>
      <w:r w:rsidR="00245DA7">
        <w:rPr>
          <w:rFonts w:ascii="Palatino Linotype" w:hAnsi="Palatino Linotype" w:cs="Arial"/>
          <w:sz w:val="22"/>
          <w:szCs w:val="22"/>
        </w:rPr>
        <w:t xml:space="preserve">Industry </w:t>
      </w:r>
      <w:r w:rsidRPr="0037193F">
        <w:rPr>
          <w:rFonts w:ascii="Palatino Linotype" w:hAnsi="Palatino Linotype" w:cs="Arial"/>
          <w:sz w:val="22"/>
          <w:szCs w:val="22"/>
        </w:rPr>
        <w:t>sites.</w:t>
      </w:r>
    </w:p>
    <w:p w14:paraId="1C1011FB" w14:textId="7160B32C" w:rsidR="003F3471" w:rsidRPr="0037193F" w:rsidRDefault="003F3471" w:rsidP="00AA4090">
      <w:pPr>
        <w:numPr>
          <w:ilvl w:val="0"/>
          <w:numId w:val="7"/>
        </w:numPr>
        <w:suppressAutoHyphens w:val="0"/>
        <w:spacing w:before="60" w:after="60" w:line="276" w:lineRule="auto"/>
        <w:ind w:left="1077" w:hanging="357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Moving Forward </w:t>
      </w:r>
      <w:r w:rsidR="00503C73">
        <w:rPr>
          <w:rFonts w:ascii="Palatino Linotype" w:hAnsi="Palatino Linotype" w:cs="Arial"/>
          <w:sz w:val="22"/>
          <w:szCs w:val="22"/>
        </w:rPr>
        <w:t>Industry 4.</w:t>
      </w:r>
      <w:r w:rsidR="009312F4">
        <w:rPr>
          <w:rFonts w:ascii="Palatino Linotype" w:hAnsi="Palatino Linotype" w:cs="Arial"/>
          <w:sz w:val="22"/>
          <w:szCs w:val="22"/>
        </w:rPr>
        <w:t>O</w:t>
      </w:r>
    </w:p>
    <w:p w14:paraId="2F8E9005" w14:textId="77777777" w:rsidR="00815EBA" w:rsidRPr="0037193F" w:rsidRDefault="00815EBA" w:rsidP="00BF208B">
      <w:pPr>
        <w:suppressAutoHyphens w:val="0"/>
        <w:spacing w:before="60" w:after="60"/>
        <w:jc w:val="both"/>
        <w:rPr>
          <w:rFonts w:ascii="Palatino Linotype" w:hAnsi="Palatino Linotype" w:cs="Arial"/>
          <w:sz w:val="22"/>
          <w:szCs w:val="22"/>
        </w:rPr>
      </w:pPr>
    </w:p>
    <w:p w14:paraId="0B37CE63" w14:textId="77777777" w:rsidR="00BF3944" w:rsidRPr="0037193F" w:rsidRDefault="00902104" w:rsidP="00BF3944">
      <w:pPr>
        <w:shd w:val="clear" w:color="auto" w:fill="E5E5E5"/>
        <w:tabs>
          <w:tab w:val="left" w:pos="2160"/>
        </w:tabs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>JOB</w:t>
      </w:r>
      <w:r w:rsidR="00BF3944" w:rsidRPr="0037193F">
        <w:rPr>
          <w:rFonts w:ascii="Palatino Linotype" w:hAnsi="Palatino Linotype"/>
          <w:b/>
          <w:bCs/>
        </w:rPr>
        <w:t xml:space="preserve"> </w:t>
      </w:r>
      <w:r>
        <w:rPr>
          <w:rFonts w:ascii="Palatino Linotype" w:hAnsi="Palatino Linotype"/>
          <w:b/>
          <w:bCs/>
        </w:rPr>
        <w:t>PROFILE</w:t>
      </w:r>
      <w:r w:rsidR="00BF3944" w:rsidRPr="0037193F">
        <w:rPr>
          <w:rFonts w:ascii="Palatino Linotype" w:hAnsi="Palatino Linotype"/>
        </w:rPr>
        <w:t>:</w:t>
      </w:r>
    </w:p>
    <w:p w14:paraId="76F552C6" w14:textId="77777777" w:rsidR="00BF3944" w:rsidRPr="0037193F" w:rsidRDefault="00BF3944" w:rsidP="00BF3944">
      <w:pPr>
        <w:rPr>
          <w:rFonts w:ascii="Palatino Linotype" w:hAnsi="Palatino Linotype"/>
          <w:b/>
          <w:bCs/>
          <w:sz w:val="22"/>
          <w:szCs w:val="22"/>
        </w:rPr>
      </w:pPr>
    </w:p>
    <w:p w14:paraId="3C757994" w14:textId="729D1518" w:rsidR="00FD1851" w:rsidRPr="0037193F" w:rsidRDefault="00C65A05" w:rsidP="00FD1851">
      <w:pPr>
        <w:numPr>
          <w:ilvl w:val="0"/>
          <w:numId w:val="8"/>
        </w:numPr>
        <w:suppressAutoHyphens w:val="0"/>
        <w:spacing w:line="360" w:lineRule="auto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Online support for </w:t>
      </w:r>
      <w:r w:rsidR="009F7699">
        <w:rPr>
          <w:rFonts w:ascii="Palatino Linotype" w:hAnsi="Palatino Linotype" w:cs="Arial"/>
          <w:sz w:val="22"/>
          <w:szCs w:val="22"/>
        </w:rPr>
        <w:t xml:space="preserve">Plant all </w:t>
      </w:r>
      <w:r>
        <w:rPr>
          <w:rFonts w:ascii="Palatino Linotype" w:hAnsi="Palatino Linotype" w:cs="Arial"/>
          <w:sz w:val="22"/>
          <w:szCs w:val="22"/>
        </w:rPr>
        <w:t xml:space="preserve">production process through </w:t>
      </w:r>
      <w:r w:rsidRPr="00F03E98">
        <w:rPr>
          <w:rFonts w:ascii="Palatino Linotype" w:hAnsi="Palatino Linotype" w:cs="Arial"/>
          <w:b/>
          <w:sz w:val="22"/>
          <w:szCs w:val="22"/>
        </w:rPr>
        <w:t>Material Tracking System</w:t>
      </w:r>
      <w:r w:rsidR="00F03E98">
        <w:rPr>
          <w:rFonts w:ascii="Palatino Linotype" w:hAnsi="Palatino Linotype" w:cs="Arial"/>
          <w:b/>
          <w:sz w:val="22"/>
          <w:szCs w:val="22"/>
        </w:rPr>
        <w:t xml:space="preserve"> - BARCODE</w:t>
      </w:r>
      <w:r w:rsidR="00FD1851" w:rsidRPr="0037193F">
        <w:rPr>
          <w:rFonts w:ascii="Palatino Linotype" w:hAnsi="Palatino Linotype" w:cs="Arial"/>
          <w:sz w:val="22"/>
          <w:szCs w:val="22"/>
        </w:rPr>
        <w:t xml:space="preserve"> </w:t>
      </w:r>
    </w:p>
    <w:p w14:paraId="01C60227" w14:textId="77777777" w:rsidR="00A24ED0" w:rsidRPr="00C65A05" w:rsidRDefault="00A24ED0" w:rsidP="00A24ED0">
      <w:pPr>
        <w:pStyle w:val="WW-BodyTextIndent2"/>
        <w:numPr>
          <w:ilvl w:val="0"/>
          <w:numId w:val="8"/>
        </w:numPr>
        <w:tabs>
          <w:tab w:val="clear" w:pos="1440"/>
          <w:tab w:val="left" w:pos="6600"/>
        </w:tabs>
        <w:spacing w:line="360" w:lineRule="auto"/>
        <w:jc w:val="both"/>
        <w:rPr>
          <w:rFonts w:ascii="Palatino Linotype" w:hAnsi="Palatino Linotype" w:cs="Arial"/>
          <w:bCs/>
          <w:sz w:val="22"/>
          <w:szCs w:val="22"/>
        </w:rPr>
      </w:pPr>
      <w:r w:rsidRPr="00C65A05">
        <w:rPr>
          <w:rFonts w:ascii="Palatino Linotype" w:hAnsi="Palatino Linotype" w:cs="Arial"/>
          <w:bCs/>
          <w:sz w:val="22"/>
          <w:szCs w:val="22"/>
        </w:rPr>
        <w:t xml:space="preserve">Microsoft Windows 2008, 2012 &amp; 2019 server Administration, Management of </w:t>
      </w:r>
    </w:p>
    <w:p w14:paraId="53D29292" w14:textId="3F320749" w:rsidR="00EE1866" w:rsidRPr="00C65A05" w:rsidRDefault="00A24ED0" w:rsidP="00EE1866">
      <w:pPr>
        <w:pStyle w:val="WW-BodyTextIndent2"/>
        <w:tabs>
          <w:tab w:val="clear" w:pos="720"/>
          <w:tab w:val="clear" w:pos="1440"/>
          <w:tab w:val="left" w:pos="6600"/>
        </w:tabs>
        <w:spacing w:line="360" w:lineRule="auto"/>
        <w:ind w:left="720" w:firstLine="0"/>
        <w:jc w:val="both"/>
        <w:rPr>
          <w:rFonts w:ascii="Palatino Linotype" w:hAnsi="Palatino Linotype" w:cs="Arial"/>
          <w:bCs/>
          <w:sz w:val="22"/>
          <w:szCs w:val="22"/>
        </w:rPr>
      </w:pPr>
      <w:r w:rsidRPr="00C65A05">
        <w:rPr>
          <w:rFonts w:ascii="Palatino Linotype" w:hAnsi="Palatino Linotype" w:cs="Arial"/>
          <w:bCs/>
          <w:sz w:val="22"/>
          <w:szCs w:val="22"/>
        </w:rPr>
        <w:t>Users Profiles &amp; Authorizations.</w:t>
      </w:r>
    </w:p>
    <w:p w14:paraId="44C5ED7C" w14:textId="04C3AC1E" w:rsidR="00FD1851" w:rsidRDefault="00FD1851" w:rsidP="00FD1851">
      <w:pPr>
        <w:numPr>
          <w:ilvl w:val="0"/>
          <w:numId w:val="8"/>
        </w:numPr>
        <w:suppressAutoHyphens w:val="0"/>
        <w:spacing w:line="360" w:lineRule="auto"/>
        <w:rPr>
          <w:rFonts w:ascii="Palatino Linotype" w:hAnsi="Palatino Linotype" w:cs="Arial"/>
          <w:sz w:val="22"/>
          <w:szCs w:val="22"/>
        </w:rPr>
      </w:pPr>
      <w:r w:rsidRPr="0037193F">
        <w:rPr>
          <w:rFonts w:ascii="Palatino Linotype" w:hAnsi="Palatino Linotype" w:cs="Arial"/>
          <w:sz w:val="22"/>
          <w:szCs w:val="22"/>
        </w:rPr>
        <w:t>Backup and Rest</w:t>
      </w:r>
      <w:r w:rsidR="00627509">
        <w:rPr>
          <w:rFonts w:ascii="Palatino Linotype" w:hAnsi="Palatino Linotype" w:cs="Arial"/>
          <w:sz w:val="22"/>
          <w:szCs w:val="22"/>
        </w:rPr>
        <w:t xml:space="preserve">ore for </w:t>
      </w:r>
      <w:r w:rsidR="009B3F0A">
        <w:rPr>
          <w:rFonts w:ascii="Palatino Linotype" w:hAnsi="Palatino Linotype" w:cs="Arial"/>
          <w:sz w:val="22"/>
          <w:szCs w:val="22"/>
        </w:rPr>
        <w:t xml:space="preserve">all users and machinery data through network using </w:t>
      </w:r>
      <w:r w:rsidR="00C65A05">
        <w:rPr>
          <w:rFonts w:ascii="Palatino Linotype" w:hAnsi="Palatino Linotype" w:cs="Arial"/>
          <w:sz w:val="22"/>
          <w:szCs w:val="22"/>
        </w:rPr>
        <w:t>Retrospect</w:t>
      </w:r>
      <w:r w:rsidR="00627509">
        <w:rPr>
          <w:rFonts w:ascii="Palatino Linotype" w:hAnsi="Palatino Linotype" w:cs="Arial"/>
          <w:sz w:val="22"/>
          <w:szCs w:val="22"/>
        </w:rPr>
        <w:t xml:space="preserve"> software</w:t>
      </w:r>
    </w:p>
    <w:p w14:paraId="61AE9AD1" w14:textId="50016858" w:rsidR="00EE1866" w:rsidRDefault="00EE1866" w:rsidP="00FD1851">
      <w:pPr>
        <w:numPr>
          <w:ilvl w:val="0"/>
          <w:numId w:val="8"/>
        </w:numPr>
        <w:suppressAutoHyphens w:val="0"/>
        <w:spacing w:line="360" w:lineRule="auto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SAP functional support for all departments.</w:t>
      </w:r>
    </w:p>
    <w:p w14:paraId="610CE55D" w14:textId="0857955A" w:rsidR="00EE1866" w:rsidRPr="00EE1866" w:rsidRDefault="00EE1866" w:rsidP="00EE1866">
      <w:pPr>
        <w:numPr>
          <w:ilvl w:val="0"/>
          <w:numId w:val="8"/>
        </w:numPr>
        <w:suppressAutoHyphens w:val="0"/>
        <w:spacing w:line="360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Develop &amp; Support for Product Defect Killing.</w:t>
      </w:r>
      <w:r w:rsidRPr="00316D80">
        <w:rPr>
          <w:rFonts w:ascii="Palatino Linotype" w:hAnsi="Palatino Linotype"/>
          <w:sz w:val="22"/>
          <w:szCs w:val="22"/>
        </w:rPr>
        <w:t xml:space="preserve">  </w:t>
      </w:r>
    </w:p>
    <w:p w14:paraId="126A9FD9" w14:textId="4ED02FA6" w:rsidR="00FD1851" w:rsidRPr="00EE1866" w:rsidRDefault="00FD1851" w:rsidP="00EE1866">
      <w:pPr>
        <w:numPr>
          <w:ilvl w:val="0"/>
          <w:numId w:val="8"/>
        </w:numPr>
        <w:suppressAutoHyphens w:val="0"/>
        <w:spacing w:line="360" w:lineRule="auto"/>
        <w:rPr>
          <w:rFonts w:ascii="Palatino Linotype" w:hAnsi="Palatino Linotype" w:cs="Arial"/>
          <w:sz w:val="22"/>
          <w:szCs w:val="22"/>
        </w:rPr>
      </w:pPr>
      <w:r w:rsidRPr="004075B9">
        <w:rPr>
          <w:rFonts w:ascii="Palatino Linotype" w:hAnsi="Palatino Linotype" w:cs="Arial"/>
          <w:sz w:val="22"/>
          <w:szCs w:val="22"/>
        </w:rPr>
        <w:t>Installation and configuration of</w:t>
      </w:r>
      <w:r w:rsidR="004075B9" w:rsidRPr="004075B9">
        <w:rPr>
          <w:rFonts w:ascii="Palatino Linotype" w:hAnsi="Palatino Linotype" w:cs="Arial"/>
          <w:sz w:val="22"/>
          <w:szCs w:val="22"/>
        </w:rPr>
        <w:t xml:space="preserve"> Domain DHCP</w:t>
      </w:r>
      <w:r w:rsidR="004075B9">
        <w:rPr>
          <w:rFonts w:ascii="Palatino Linotype" w:hAnsi="Palatino Linotype" w:cs="Arial"/>
          <w:sz w:val="22"/>
          <w:szCs w:val="22"/>
        </w:rPr>
        <w:t xml:space="preserve"> &amp;</w:t>
      </w:r>
      <w:r w:rsidR="004075B9" w:rsidRPr="004075B9">
        <w:rPr>
          <w:rFonts w:ascii="Palatino Linotype" w:hAnsi="Palatino Linotype" w:cs="Arial"/>
          <w:sz w:val="22"/>
          <w:szCs w:val="22"/>
        </w:rPr>
        <w:t xml:space="preserve"> DNS server</w:t>
      </w:r>
      <w:r w:rsidR="004075B9">
        <w:rPr>
          <w:rFonts w:ascii="Palatino Linotype" w:hAnsi="Palatino Linotype" w:cs="Arial"/>
          <w:sz w:val="22"/>
          <w:szCs w:val="22"/>
        </w:rPr>
        <w:t xml:space="preserve"> and </w:t>
      </w:r>
      <w:r w:rsidRPr="004075B9">
        <w:rPr>
          <w:rFonts w:ascii="Palatino Linotype" w:hAnsi="Palatino Linotype" w:cs="Arial"/>
          <w:sz w:val="22"/>
          <w:szCs w:val="22"/>
        </w:rPr>
        <w:t>Network printer.</w:t>
      </w:r>
    </w:p>
    <w:p w14:paraId="3F9C53DE" w14:textId="77777777" w:rsidR="00EE1866" w:rsidRPr="00C65A05" w:rsidRDefault="00EE1866" w:rsidP="00EE1866">
      <w:pPr>
        <w:numPr>
          <w:ilvl w:val="0"/>
          <w:numId w:val="8"/>
        </w:numPr>
        <w:suppressAutoHyphens w:val="0"/>
        <w:spacing w:line="360" w:lineRule="auto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Interlinking support of SAP, TOC &amp; MTS</w:t>
      </w:r>
    </w:p>
    <w:p w14:paraId="300F7104" w14:textId="27272774" w:rsidR="00EE1866" w:rsidRPr="00EE1866" w:rsidRDefault="004845A1" w:rsidP="00EE1866">
      <w:pPr>
        <w:numPr>
          <w:ilvl w:val="0"/>
          <w:numId w:val="8"/>
        </w:numPr>
        <w:suppressAutoHyphens w:val="0"/>
        <w:spacing w:line="360" w:lineRule="auto"/>
        <w:rPr>
          <w:rFonts w:ascii="Palatino Linotype" w:hAnsi="Palatino Linotype"/>
          <w:sz w:val="22"/>
          <w:szCs w:val="22"/>
        </w:rPr>
      </w:pPr>
      <w:r w:rsidRPr="00C65A05">
        <w:rPr>
          <w:rFonts w:ascii="Palatino Linotype" w:hAnsi="Palatino Linotype"/>
          <w:sz w:val="22"/>
          <w:szCs w:val="22"/>
        </w:rPr>
        <w:t>Experience in LAN</w:t>
      </w:r>
      <w:r w:rsidR="00BD4F0A">
        <w:rPr>
          <w:rFonts w:ascii="Palatino Linotype" w:hAnsi="Palatino Linotype"/>
          <w:sz w:val="22"/>
          <w:szCs w:val="22"/>
        </w:rPr>
        <w:t xml:space="preserve"> &amp; WAN</w:t>
      </w:r>
      <w:r w:rsidRPr="00C65A05">
        <w:rPr>
          <w:rFonts w:ascii="Palatino Linotype" w:hAnsi="Palatino Linotype"/>
          <w:sz w:val="22"/>
          <w:szCs w:val="22"/>
        </w:rPr>
        <w:t xml:space="preserve"> Network</w:t>
      </w:r>
      <w:r w:rsidR="009F7699">
        <w:rPr>
          <w:rFonts w:ascii="Palatino Linotype" w:hAnsi="Palatino Linotype"/>
          <w:sz w:val="22"/>
          <w:szCs w:val="22"/>
        </w:rPr>
        <w:t xml:space="preserve"> configuration.</w:t>
      </w:r>
    </w:p>
    <w:p w14:paraId="631E1ED4" w14:textId="77777777" w:rsidR="00D06853" w:rsidRPr="0037193F" w:rsidRDefault="00D06853" w:rsidP="00D06853">
      <w:pPr>
        <w:shd w:val="clear" w:color="auto" w:fill="E5E5E5"/>
        <w:tabs>
          <w:tab w:val="left" w:pos="2160"/>
        </w:tabs>
        <w:rPr>
          <w:rFonts w:ascii="Palatino Linotype" w:hAnsi="Palatino Linotype"/>
          <w:b/>
        </w:rPr>
      </w:pPr>
      <w:r w:rsidRPr="0037193F">
        <w:rPr>
          <w:rFonts w:ascii="Palatino Linotype" w:hAnsi="Palatino Linotype"/>
          <w:b/>
        </w:rPr>
        <w:lastRenderedPageBreak/>
        <w:t>R</w:t>
      </w:r>
      <w:r w:rsidR="00902104">
        <w:rPr>
          <w:rFonts w:ascii="Palatino Linotype" w:hAnsi="Palatino Linotype"/>
          <w:b/>
        </w:rPr>
        <w:t>ESPONSIBILITES</w:t>
      </w:r>
      <w:r w:rsidRPr="0037193F">
        <w:rPr>
          <w:rFonts w:ascii="Palatino Linotype" w:hAnsi="Palatino Linotype"/>
          <w:b/>
        </w:rPr>
        <w:t>:</w:t>
      </w:r>
    </w:p>
    <w:p w14:paraId="15918B27" w14:textId="77777777" w:rsidR="00FD1851" w:rsidRPr="0037193F" w:rsidRDefault="00D06853" w:rsidP="00FD1851">
      <w:pPr>
        <w:rPr>
          <w:rFonts w:ascii="Palatino Linotype" w:hAnsi="Palatino Linotype" w:cs="Arial"/>
          <w:b/>
          <w:sz w:val="22"/>
          <w:szCs w:val="22"/>
        </w:rPr>
      </w:pPr>
      <w:r w:rsidRPr="0037193F">
        <w:rPr>
          <w:rFonts w:ascii="Palatino Linotype" w:hAnsi="Palatino Linotype"/>
          <w:sz w:val="22"/>
        </w:rPr>
        <w:t xml:space="preserve"> </w:t>
      </w:r>
    </w:p>
    <w:p w14:paraId="0B940C5F" w14:textId="77777777" w:rsidR="00D831FF" w:rsidRDefault="00DA0B7F" w:rsidP="00C65A05">
      <w:pPr>
        <w:pStyle w:val="WW-BodyTextIndent2"/>
        <w:numPr>
          <w:ilvl w:val="0"/>
          <w:numId w:val="10"/>
        </w:numPr>
        <w:tabs>
          <w:tab w:val="clear" w:pos="1440"/>
          <w:tab w:val="left" w:pos="6600"/>
        </w:tabs>
        <w:spacing w:line="360" w:lineRule="auto"/>
        <w:jc w:val="both"/>
        <w:rPr>
          <w:rFonts w:ascii="Palatino Linotype" w:hAnsi="Palatino Linotype" w:cs="Arial"/>
          <w:bCs/>
          <w:sz w:val="22"/>
          <w:szCs w:val="22"/>
        </w:rPr>
      </w:pPr>
      <w:r>
        <w:rPr>
          <w:rFonts w:ascii="Palatino Linotype" w:hAnsi="Palatino Linotype" w:cs="Arial"/>
          <w:bCs/>
          <w:sz w:val="22"/>
          <w:szCs w:val="22"/>
        </w:rPr>
        <w:t xml:space="preserve">Zero Breakdown for IT supported </w:t>
      </w:r>
      <w:r w:rsidR="00A24ED0">
        <w:rPr>
          <w:rFonts w:ascii="Palatino Linotype" w:hAnsi="Palatino Linotype" w:cs="Arial"/>
          <w:bCs/>
          <w:sz w:val="22"/>
          <w:szCs w:val="22"/>
        </w:rPr>
        <w:t xml:space="preserve">Online </w:t>
      </w:r>
      <w:r w:rsidR="00A32B86">
        <w:rPr>
          <w:rFonts w:ascii="Palatino Linotype" w:hAnsi="Palatino Linotype" w:cs="Arial"/>
          <w:bCs/>
          <w:sz w:val="22"/>
          <w:szCs w:val="22"/>
        </w:rPr>
        <w:t>P</w:t>
      </w:r>
      <w:r>
        <w:rPr>
          <w:rFonts w:ascii="Palatino Linotype" w:hAnsi="Palatino Linotype" w:cs="Arial"/>
          <w:bCs/>
          <w:sz w:val="22"/>
          <w:szCs w:val="22"/>
        </w:rPr>
        <w:t xml:space="preserve">roduction </w:t>
      </w:r>
      <w:r w:rsidR="00A32B86">
        <w:rPr>
          <w:rFonts w:ascii="Palatino Linotype" w:hAnsi="Palatino Linotype" w:cs="Arial"/>
          <w:bCs/>
          <w:sz w:val="22"/>
          <w:szCs w:val="22"/>
        </w:rPr>
        <w:t xml:space="preserve">process </w:t>
      </w:r>
      <w:r>
        <w:rPr>
          <w:rFonts w:ascii="Palatino Linotype" w:hAnsi="Palatino Linotype" w:cs="Arial"/>
          <w:bCs/>
          <w:sz w:val="22"/>
          <w:szCs w:val="22"/>
        </w:rPr>
        <w:t>Line</w:t>
      </w:r>
      <w:r w:rsidR="00A32B86">
        <w:rPr>
          <w:rFonts w:ascii="Palatino Linotype" w:hAnsi="Palatino Linotype" w:cs="Arial"/>
          <w:bCs/>
          <w:sz w:val="22"/>
          <w:szCs w:val="22"/>
        </w:rPr>
        <w:t>.</w:t>
      </w:r>
    </w:p>
    <w:p w14:paraId="49AB4AA3" w14:textId="77777777" w:rsidR="00A24ED0" w:rsidRDefault="00A24ED0" w:rsidP="00A24ED0">
      <w:pPr>
        <w:pStyle w:val="Footer"/>
        <w:numPr>
          <w:ilvl w:val="0"/>
          <w:numId w:val="10"/>
        </w:numPr>
        <w:tabs>
          <w:tab w:val="clear" w:pos="4320"/>
          <w:tab w:val="clear" w:pos="8640"/>
        </w:tabs>
        <w:spacing w:line="360" w:lineRule="auto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Zero Break down SAP, Mail &amp; MTS (Production Line)</w:t>
      </w:r>
    </w:p>
    <w:p w14:paraId="4B5B3CE9" w14:textId="5DF20DAF" w:rsidR="00BD4F0A" w:rsidRPr="00A24ED0" w:rsidRDefault="00BD4F0A" w:rsidP="00A24ED0">
      <w:pPr>
        <w:pStyle w:val="Footer"/>
        <w:numPr>
          <w:ilvl w:val="0"/>
          <w:numId w:val="10"/>
        </w:numPr>
        <w:tabs>
          <w:tab w:val="clear" w:pos="4320"/>
          <w:tab w:val="clear" w:pos="8640"/>
        </w:tabs>
        <w:spacing w:line="360" w:lineRule="auto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AMC control for server &amp; critical IT equipment’s</w:t>
      </w:r>
      <w:r w:rsidR="003226A1">
        <w:rPr>
          <w:rFonts w:ascii="Palatino Linotype" w:hAnsi="Palatino Linotype" w:cs="Arial"/>
          <w:sz w:val="22"/>
          <w:szCs w:val="22"/>
        </w:rPr>
        <w:t xml:space="preserve"> / Capex &amp; IT equipment selection &amp; purchase. </w:t>
      </w:r>
    </w:p>
    <w:p w14:paraId="063C8D7E" w14:textId="1680690A" w:rsidR="00FD1851" w:rsidRPr="00C65A05" w:rsidRDefault="00FD1851" w:rsidP="00C65A05">
      <w:pPr>
        <w:pStyle w:val="WW-BodyTextIndent2"/>
        <w:numPr>
          <w:ilvl w:val="0"/>
          <w:numId w:val="10"/>
        </w:numPr>
        <w:spacing w:line="360" w:lineRule="auto"/>
        <w:jc w:val="both"/>
        <w:rPr>
          <w:rFonts w:ascii="Palatino Linotype" w:hAnsi="Palatino Linotype" w:cs="Arial"/>
          <w:sz w:val="22"/>
          <w:szCs w:val="22"/>
        </w:rPr>
      </w:pPr>
      <w:r w:rsidRPr="00C65A05">
        <w:rPr>
          <w:rFonts w:ascii="Palatino Linotype" w:hAnsi="Palatino Linotype" w:cs="Arial"/>
          <w:sz w:val="22"/>
          <w:szCs w:val="22"/>
        </w:rPr>
        <w:t xml:space="preserve">Regular </w:t>
      </w:r>
      <w:r w:rsidR="003226A1">
        <w:rPr>
          <w:rFonts w:ascii="Palatino Linotype" w:hAnsi="Palatino Linotype" w:cs="Arial"/>
          <w:sz w:val="22"/>
          <w:szCs w:val="22"/>
        </w:rPr>
        <w:t>automated s</w:t>
      </w:r>
      <w:r w:rsidRPr="00C65A05">
        <w:rPr>
          <w:rFonts w:ascii="Palatino Linotype" w:hAnsi="Palatino Linotype" w:cs="Arial"/>
          <w:sz w:val="22"/>
          <w:szCs w:val="22"/>
        </w:rPr>
        <w:t xml:space="preserve">chedule </w:t>
      </w:r>
      <w:r w:rsidR="003226A1">
        <w:rPr>
          <w:rFonts w:ascii="Palatino Linotype" w:hAnsi="Palatino Linotype" w:cs="Arial"/>
          <w:sz w:val="22"/>
          <w:szCs w:val="22"/>
        </w:rPr>
        <w:t>b</w:t>
      </w:r>
      <w:r w:rsidRPr="00C65A05">
        <w:rPr>
          <w:rFonts w:ascii="Palatino Linotype" w:hAnsi="Palatino Linotype" w:cs="Arial"/>
          <w:sz w:val="22"/>
          <w:szCs w:val="22"/>
        </w:rPr>
        <w:t xml:space="preserve">ackup </w:t>
      </w:r>
      <w:r w:rsidR="00C06DAF">
        <w:rPr>
          <w:rFonts w:ascii="Palatino Linotype" w:hAnsi="Palatino Linotype" w:cs="Arial"/>
          <w:sz w:val="22"/>
          <w:szCs w:val="22"/>
        </w:rPr>
        <w:t>for u</w:t>
      </w:r>
      <w:r w:rsidRPr="00C65A05">
        <w:rPr>
          <w:rFonts w:ascii="Palatino Linotype" w:hAnsi="Palatino Linotype" w:cs="Arial"/>
          <w:sz w:val="22"/>
          <w:szCs w:val="22"/>
        </w:rPr>
        <w:t xml:space="preserve">ser </w:t>
      </w:r>
      <w:r w:rsidR="00C06DAF">
        <w:rPr>
          <w:rFonts w:ascii="Palatino Linotype" w:hAnsi="Palatino Linotype" w:cs="Arial"/>
          <w:sz w:val="22"/>
          <w:szCs w:val="22"/>
        </w:rPr>
        <w:t>d</w:t>
      </w:r>
      <w:r w:rsidRPr="00C65A05">
        <w:rPr>
          <w:rFonts w:ascii="Palatino Linotype" w:hAnsi="Palatino Linotype" w:cs="Arial"/>
          <w:sz w:val="22"/>
          <w:szCs w:val="22"/>
        </w:rPr>
        <w:t>ata</w:t>
      </w:r>
      <w:r w:rsidR="00A32B86">
        <w:rPr>
          <w:rFonts w:ascii="Palatino Linotype" w:hAnsi="Palatino Linotype" w:cs="Arial"/>
          <w:sz w:val="22"/>
          <w:szCs w:val="22"/>
        </w:rPr>
        <w:t xml:space="preserve"> </w:t>
      </w:r>
      <w:r w:rsidR="00062654">
        <w:rPr>
          <w:rFonts w:ascii="Palatino Linotype" w:hAnsi="Palatino Linotype" w:cs="Arial"/>
          <w:sz w:val="22"/>
          <w:szCs w:val="22"/>
        </w:rPr>
        <w:t xml:space="preserve">&amp; </w:t>
      </w:r>
      <w:r w:rsidR="00A32B86">
        <w:rPr>
          <w:rFonts w:ascii="Palatino Linotype" w:hAnsi="Palatino Linotype" w:cs="Arial"/>
          <w:sz w:val="22"/>
          <w:szCs w:val="22"/>
        </w:rPr>
        <w:t xml:space="preserve">production measuring equipment </w:t>
      </w:r>
      <w:r w:rsidR="00C06DAF">
        <w:rPr>
          <w:rFonts w:ascii="Palatino Linotype" w:hAnsi="Palatino Linotype" w:cs="Arial"/>
          <w:sz w:val="22"/>
          <w:szCs w:val="22"/>
        </w:rPr>
        <w:t>data</w:t>
      </w:r>
      <w:r w:rsidR="00A32B86">
        <w:rPr>
          <w:rFonts w:ascii="Palatino Linotype" w:hAnsi="Palatino Linotype" w:cs="Arial"/>
          <w:sz w:val="22"/>
          <w:szCs w:val="22"/>
        </w:rPr>
        <w:t>.</w:t>
      </w:r>
    </w:p>
    <w:p w14:paraId="5C0CBBE4" w14:textId="77777777" w:rsidR="00FD1851" w:rsidRPr="00C65A05" w:rsidRDefault="00FD1851" w:rsidP="00C65A05">
      <w:pPr>
        <w:pStyle w:val="WW-BodyTextIndent2"/>
        <w:numPr>
          <w:ilvl w:val="0"/>
          <w:numId w:val="10"/>
        </w:numPr>
        <w:spacing w:line="360" w:lineRule="auto"/>
        <w:jc w:val="both"/>
        <w:rPr>
          <w:rFonts w:ascii="Palatino Linotype" w:hAnsi="Palatino Linotype" w:cs="Arial"/>
          <w:sz w:val="22"/>
          <w:szCs w:val="22"/>
        </w:rPr>
      </w:pPr>
      <w:r w:rsidRPr="00C65A05">
        <w:rPr>
          <w:rFonts w:ascii="Palatino Linotype" w:hAnsi="Palatino Linotype" w:cs="Arial"/>
          <w:sz w:val="22"/>
          <w:szCs w:val="22"/>
        </w:rPr>
        <w:t xml:space="preserve">Update Regular Virus Definition, and Schedule Scan in </w:t>
      </w:r>
      <w:r w:rsidR="00807A3C" w:rsidRPr="00C65A05">
        <w:rPr>
          <w:rFonts w:ascii="Palatino Linotype" w:hAnsi="Palatino Linotype" w:cs="Arial"/>
          <w:sz w:val="22"/>
          <w:szCs w:val="22"/>
        </w:rPr>
        <w:t>TrendMicro</w:t>
      </w:r>
      <w:r w:rsidRPr="00C65A05">
        <w:rPr>
          <w:rFonts w:ascii="Palatino Linotype" w:hAnsi="Palatino Linotype" w:cs="Arial"/>
          <w:sz w:val="22"/>
          <w:szCs w:val="22"/>
        </w:rPr>
        <w:t xml:space="preserve"> Antivirus </w:t>
      </w:r>
    </w:p>
    <w:p w14:paraId="6F90FE9B" w14:textId="77777777" w:rsidR="00BF6586" w:rsidRDefault="00A62A8E" w:rsidP="00F22CDC">
      <w:pPr>
        <w:pStyle w:val="WW-BodyTextIndent2"/>
        <w:numPr>
          <w:ilvl w:val="0"/>
          <w:numId w:val="10"/>
        </w:numPr>
        <w:spacing w:line="360" w:lineRule="auto"/>
        <w:jc w:val="both"/>
        <w:rPr>
          <w:rFonts w:ascii="Palatino Linotype" w:hAnsi="Palatino Linotype" w:cs="Arial"/>
          <w:sz w:val="22"/>
          <w:szCs w:val="22"/>
        </w:rPr>
      </w:pPr>
      <w:r w:rsidRPr="00C65A05">
        <w:rPr>
          <w:rFonts w:ascii="Palatino Linotype" w:hAnsi="Palatino Linotype" w:cs="Arial"/>
          <w:sz w:val="22"/>
          <w:szCs w:val="22"/>
        </w:rPr>
        <w:t>Audit facing Microsoft, EMS, OHSAS</w:t>
      </w:r>
      <w:r w:rsidR="00A32B86">
        <w:rPr>
          <w:rFonts w:ascii="Palatino Linotype" w:hAnsi="Palatino Linotype" w:cs="Arial"/>
          <w:sz w:val="22"/>
          <w:szCs w:val="22"/>
        </w:rPr>
        <w:t>, CTPAT &amp;</w:t>
      </w:r>
      <w:r w:rsidRPr="00C65A05">
        <w:rPr>
          <w:rFonts w:ascii="Palatino Linotype" w:hAnsi="Palatino Linotype" w:cs="Arial"/>
          <w:sz w:val="22"/>
          <w:szCs w:val="22"/>
        </w:rPr>
        <w:t xml:space="preserve"> IATF.</w:t>
      </w:r>
    </w:p>
    <w:p w14:paraId="288465EA" w14:textId="040C85AD" w:rsidR="008F78C4" w:rsidRDefault="008F78C4" w:rsidP="008F78C4">
      <w:pPr>
        <w:pStyle w:val="WW-BodyTextIndent2"/>
        <w:numPr>
          <w:ilvl w:val="0"/>
          <w:numId w:val="10"/>
        </w:numPr>
        <w:spacing w:line="360" w:lineRule="auto"/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Employee Attendance interlink with ZINGHR portal &amp; Configured in </w:t>
      </w:r>
      <w:proofErr w:type="spellStart"/>
      <w:proofErr w:type="gramStart"/>
      <w:r w:rsidR="002326EE">
        <w:rPr>
          <w:rFonts w:ascii="Palatino Linotype" w:hAnsi="Palatino Linotype" w:cs="Arial"/>
          <w:sz w:val="22"/>
          <w:szCs w:val="22"/>
        </w:rPr>
        <w:t>Se</w:t>
      </w:r>
      <w:r w:rsidR="00BF389E">
        <w:rPr>
          <w:rFonts w:ascii="Palatino Linotype" w:hAnsi="Palatino Linotype" w:cs="Arial"/>
          <w:sz w:val="22"/>
          <w:szCs w:val="22"/>
        </w:rPr>
        <w:t>c</w:t>
      </w:r>
      <w:r w:rsidR="0028067C">
        <w:rPr>
          <w:rFonts w:ascii="Palatino Linotype" w:hAnsi="Palatino Linotype" w:cs="Arial"/>
          <w:sz w:val="22"/>
          <w:szCs w:val="22"/>
        </w:rPr>
        <w:t>,</w:t>
      </w:r>
      <w:r>
        <w:rPr>
          <w:rFonts w:ascii="Palatino Linotype" w:hAnsi="Palatino Linotype" w:cs="Arial"/>
          <w:sz w:val="22"/>
          <w:szCs w:val="22"/>
        </w:rPr>
        <w:t>Gate</w:t>
      </w:r>
      <w:proofErr w:type="spellEnd"/>
      <w:proofErr w:type="gramEnd"/>
      <w:r>
        <w:rPr>
          <w:rFonts w:ascii="Palatino Linotype" w:hAnsi="Palatino Linotype" w:cs="Arial"/>
          <w:sz w:val="22"/>
          <w:szCs w:val="22"/>
        </w:rPr>
        <w:t xml:space="preserve"> Visitor Management.</w:t>
      </w:r>
    </w:p>
    <w:p w14:paraId="5C7BC0D0" w14:textId="1400F24F" w:rsidR="003226A1" w:rsidRDefault="003226A1" w:rsidP="008F78C4">
      <w:pPr>
        <w:pStyle w:val="WW-BodyTextIndent2"/>
        <w:numPr>
          <w:ilvl w:val="0"/>
          <w:numId w:val="10"/>
        </w:numPr>
        <w:spacing w:line="360" w:lineRule="auto"/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Plant Internet / Leased line / EPABX intercom configure &amp; Maintain. </w:t>
      </w:r>
    </w:p>
    <w:p w14:paraId="7A46812B" w14:textId="77777777" w:rsidR="00BF2A77" w:rsidRPr="00BF2A77" w:rsidRDefault="00EC2386" w:rsidP="00BF2A77">
      <w:pPr>
        <w:shd w:val="clear" w:color="auto" w:fill="E5E5E5"/>
        <w:tabs>
          <w:tab w:val="left" w:pos="2160"/>
        </w:tabs>
        <w:rPr>
          <w:rFonts w:ascii="Book Antiqua" w:hAnsi="Book Antiqua"/>
          <w:b/>
          <w:shd w:val="clear" w:color="auto" w:fill="E0E0E0"/>
        </w:rPr>
      </w:pPr>
      <w:r>
        <w:rPr>
          <w:rFonts w:ascii="Book Antiqua" w:hAnsi="Book Antiqua"/>
          <w:b/>
          <w:shd w:val="clear" w:color="auto" w:fill="E0E0E0"/>
        </w:rPr>
        <w:t xml:space="preserve">J.K. </w:t>
      </w:r>
      <w:r w:rsidR="00902104">
        <w:rPr>
          <w:rFonts w:ascii="Book Antiqua" w:hAnsi="Book Antiqua"/>
          <w:b/>
          <w:shd w:val="clear" w:color="auto" w:fill="E0E0E0"/>
        </w:rPr>
        <w:t>FENNER (INDIA) LIMITED</w:t>
      </w:r>
      <w:r w:rsidR="00127DCB">
        <w:rPr>
          <w:rFonts w:ascii="Book Antiqua" w:hAnsi="Book Antiqua"/>
          <w:b/>
          <w:shd w:val="clear" w:color="auto" w:fill="E0E0E0"/>
        </w:rPr>
        <w:t xml:space="preserve"> </w:t>
      </w:r>
    </w:p>
    <w:p w14:paraId="7DD6538A" w14:textId="77777777" w:rsidR="00BF2A77" w:rsidRPr="00EC480E" w:rsidRDefault="00BF2A77" w:rsidP="00FD1851">
      <w:pPr>
        <w:pStyle w:val="BodyText"/>
        <w:rPr>
          <w:rFonts w:ascii="Arial" w:hAnsi="Arial" w:cs="Arial"/>
          <w:b/>
          <w:bCs w:val="0"/>
          <w:sz w:val="20"/>
          <w:szCs w:val="20"/>
          <w:u w:val="single"/>
        </w:rPr>
      </w:pPr>
    </w:p>
    <w:p w14:paraId="224FDE54" w14:textId="3D2605D6" w:rsidR="0043167D" w:rsidRPr="00C65A05" w:rsidRDefault="00236EA3" w:rsidP="006B6104">
      <w:pPr>
        <w:numPr>
          <w:ilvl w:val="0"/>
          <w:numId w:val="16"/>
        </w:numPr>
        <w:suppressAutoHyphens w:val="0"/>
        <w:spacing w:line="360" w:lineRule="auto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9</w:t>
      </w:r>
      <w:r w:rsidR="0043167D" w:rsidRPr="00C65A05">
        <w:rPr>
          <w:rFonts w:ascii="Palatino Linotype" w:hAnsi="Palatino Linotype"/>
          <w:sz w:val="22"/>
          <w:szCs w:val="22"/>
        </w:rPr>
        <w:t xml:space="preserve"> years of I.T experience in </w:t>
      </w:r>
      <w:r w:rsidR="009F392C" w:rsidRPr="00C65A05">
        <w:rPr>
          <w:rFonts w:ascii="Palatino Linotype" w:hAnsi="Palatino Linotype"/>
          <w:sz w:val="22"/>
          <w:szCs w:val="22"/>
        </w:rPr>
        <w:t>JK Fenner</w:t>
      </w:r>
      <w:r w:rsidR="003226A1">
        <w:rPr>
          <w:rFonts w:ascii="Palatino Linotype" w:hAnsi="Palatino Linotype"/>
          <w:sz w:val="22"/>
          <w:szCs w:val="22"/>
        </w:rPr>
        <w:t xml:space="preserve"> – IT Admin</w:t>
      </w:r>
      <w:r w:rsidR="000673F3">
        <w:rPr>
          <w:rFonts w:ascii="Palatino Linotype" w:hAnsi="Palatino Linotype"/>
          <w:sz w:val="22"/>
          <w:szCs w:val="22"/>
        </w:rPr>
        <w:t xml:space="preserve"> and </w:t>
      </w:r>
      <w:r w:rsidR="000673F3" w:rsidRPr="00C65A05">
        <w:rPr>
          <w:rFonts w:ascii="Palatino Linotype" w:hAnsi="Palatino Linotype" w:cs="Arial"/>
          <w:sz w:val="22"/>
          <w:szCs w:val="22"/>
        </w:rPr>
        <w:t xml:space="preserve">Reporting to Fenner IT </w:t>
      </w:r>
      <w:r w:rsidR="000673F3">
        <w:rPr>
          <w:rFonts w:ascii="Palatino Linotype" w:hAnsi="Palatino Linotype" w:cs="Arial"/>
          <w:sz w:val="22"/>
          <w:szCs w:val="22"/>
        </w:rPr>
        <w:t xml:space="preserve">- </w:t>
      </w:r>
      <w:r w:rsidR="000673F3" w:rsidRPr="00C65A05">
        <w:rPr>
          <w:rFonts w:ascii="Palatino Linotype" w:hAnsi="Palatino Linotype" w:cs="Arial"/>
          <w:sz w:val="22"/>
          <w:szCs w:val="22"/>
        </w:rPr>
        <w:t>General Manager</w:t>
      </w:r>
    </w:p>
    <w:p w14:paraId="6D110678" w14:textId="01542489" w:rsidR="0043167D" w:rsidRDefault="0043167D" w:rsidP="006B6104">
      <w:pPr>
        <w:numPr>
          <w:ilvl w:val="0"/>
          <w:numId w:val="16"/>
        </w:numPr>
        <w:suppressAutoHyphens w:val="0"/>
        <w:spacing w:line="360" w:lineRule="auto"/>
        <w:rPr>
          <w:rFonts w:ascii="Palatino Linotype" w:hAnsi="Palatino Linotype"/>
          <w:sz w:val="22"/>
          <w:szCs w:val="22"/>
        </w:rPr>
      </w:pPr>
      <w:r w:rsidRPr="00C65A05">
        <w:rPr>
          <w:rFonts w:ascii="Palatino Linotype" w:hAnsi="Palatino Linotype"/>
          <w:sz w:val="22"/>
          <w:szCs w:val="22"/>
        </w:rPr>
        <w:t xml:space="preserve">Experience in implementing of I.T infrastructure </w:t>
      </w:r>
    </w:p>
    <w:p w14:paraId="41320E26" w14:textId="77777777" w:rsidR="0043167D" w:rsidRPr="00C65A05" w:rsidRDefault="0043167D" w:rsidP="006B6104">
      <w:pPr>
        <w:numPr>
          <w:ilvl w:val="0"/>
          <w:numId w:val="16"/>
        </w:numPr>
        <w:suppressAutoHyphens w:val="0"/>
        <w:spacing w:line="360" w:lineRule="auto"/>
        <w:rPr>
          <w:rFonts w:ascii="Palatino Linotype" w:hAnsi="Palatino Linotype"/>
          <w:sz w:val="22"/>
          <w:szCs w:val="22"/>
        </w:rPr>
      </w:pPr>
      <w:r w:rsidRPr="00C65A05">
        <w:rPr>
          <w:rFonts w:ascii="Palatino Linotype" w:hAnsi="Palatino Linotype"/>
          <w:sz w:val="22"/>
          <w:szCs w:val="22"/>
        </w:rPr>
        <w:t>Experience in Lotus mail Server &amp; Client</w:t>
      </w:r>
      <w:r w:rsidR="00FC2401" w:rsidRPr="00C65A05">
        <w:rPr>
          <w:rFonts w:ascii="Palatino Linotype" w:hAnsi="Palatino Linotype"/>
          <w:sz w:val="22"/>
          <w:szCs w:val="22"/>
        </w:rPr>
        <w:t xml:space="preserve"> / Outlook Mail</w:t>
      </w:r>
      <w:r w:rsidRPr="00C65A05">
        <w:rPr>
          <w:rFonts w:ascii="Palatino Linotype" w:hAnsi="Palatino Linotype"/>
          <w:sz w:val="22"/>
          <w:szCs w:val="22"/>
        </w:rPr>
        <w:t xml:space="preserve"> – Control and Maintenance</w:t>
      </w:r>
    </w:p>
    <w:p w14:paraId="385598A7" w14:textId="437D9D1B" w:rsidR="0043167D" w:rsidRPr="00C65A05" w:rsidRDefault="0043167D" w:rsidP="006B6104">
      <w:pPr>
        <w:numPr>
          <w:ilvl w:val="0"/>
          <w:numId w:val="16"/>
        </w:numPr>
        <w:suppressAutoHyphens w:val="0"/>
        <w:spacing w:line="360" w:lineRule="auto"/>
        <w:rPr>
          <w:rFonts w:ascii="Palatino Linotype" w:hAnsi="Palatino Linotype"/>
          <w:sz w:val="22"/>
          <w:szCs w:val="22"/>
        </w:rPr>
      </w:pPr>
      <w:r w:rsidRPr="00C65A05">
        <w:rPr>
          <w:rFonts w:ascii="Palatino Linotype" w:hAnsi="Palatino Linotype"/>
          <w:sz w:val="22"/>
          <w:szCs w:val="22"/>
        </w:rPr>
        <w:t>Experience in Domain server (w</w:t>
      </w:r>
      <w:r w:rsidR="00685067" w:rsidRPr="00C65A05">
        <w:rPr>
          <w:rFonts w:ascii="Palatino Linotype" w:hAnsi="Palatino Linotype"/>
          <w:sz w:val="22"/>
          <w:szCs w:val="22"/>
        </w:rPr>
        <w:t>indows 200</w:t>
      </w:r>
      <w:r w:rsidR="00FC2401" w:rsidRPr="00C65A05">
        <w:rPr>
          <w:rFonts w:ascii="Palatino Linotype" w:hAnsi="Palatino Linotype"/>
          <w:sz w:val="22"/>
          <w:szCs w:val="22"/>
        </w:rPr>
        <w:t>8</w:t>
      </w:r>
      <w:r w:rsidR="00990400" w:rsidRPr="00C65A05">
        <w:rPr>
          <w:rFonts w:ascii="Palatino Linotype" w:hAnsi="Palatino Linotype"/>
          <w:sz w:val="22"/>
          <w:szCs w:val="22"/>
        </w:rPr>
        <w:t>,</w:t>
      </w:r>
      <w:r w:rsidR="00685067" w:rsidRPr="00C65A05">
        <w:rPr>
          <w:rFonts w:ascii="Palatino Linotype" w:hAnsi="Palatino Linotype"/>
          <w:sz w:val="22"/>
          <w:szCs w:val="22"/>
        </w:rPr>
        <w:t xml:space="preserve"> 20</w:t>
      </w:r>
      <w:r w:rsidR="00FC2401" w:rsidRPr="00C65A05">
        <w:rPr>
          <w:rFonts w:ascii="Palatino Linotype" w:hAnsi="Palatino Linotype"/>
          <w:sz w:val="22"/>
          <w:szCs w:val="22"/>
        </w:rPr>
        <w:t>12</w:t>
      </w:r>
      <w:r w:rsidR="00990400" w:rsidRPr="00C65A05">
        <w:rPr>
          <w:rFonts w:ascii="Palatino Linotype" w:hAnsi="Palatino Linotype"/>
          <w:sz w:val="22"/>
          <w:szCs w:val="22"/>
        </w:rPr>
        <w:t xml:space="preserve"> &amp; 201</w:t>
      </w:r>
      <w:r w:rsidR="00FC2401" w:rsidRPr="00C65A05">
        <w:rPr>
          <w:rFonts w:ascii="Palatino Linotype" w:hAnsi="Palatino Linotype"/>
          <w:sz w:val="22"/>
          <w:szCs w:val="22"/>
        </w:rPr>
        <w:t>9</w:t>
      </w:r>
      <w:r w:rsidR="00685067" w:rsidRPr="00C65A05">
        <w:rPr>
          <w:rFonts w:ascii="Palatino Linotype" w:hAnsi="Palatino Linotype"/>
          <w:sz w:val="22"/>
          <w:szCs w:val="22"/>
        </w:rPr>
        <w:t xml:space="preserve">) –Control </w:t>
      </w:r>
      <w:r w:rsidR="00FC2401" w:rsidRPr="00C65A05">
        <w:rPr>
          <w:rFonts w:ascii="Palatino Linotype" w:hAnsi="Palatino Linotype"/>
          <w:sz w:val="22"/>
          <w:szCs w:val="22"/>
        </w:rPr>
        <w:t>2</w:t>
      </w:r>
      <w:r w:rsidR="00685067" w:rsidRPr="00C65A05">
        <w:rPr>
          <w:rFonts w:ascii="Palatino Linotype" w:hAnsi="Palatino Linotype"/>
          <w:sz w:val="22"/>
          <w:szCs w:val="22"/>
        </w:rPr>
        <w:t>50</w:t>
      </w:r>
      <w:r w:rsidRPr="00C65A05">
        <w:rPr>
          <w:rFonts w:ascii="Palatino Linotype" w:hAnsi="Palatino Linotype"/>
          <w:sz w:val="22"/>
          <w:szCs w:val="22"/>
        </w:rPr>
        <w:t xml:space="preserve"> Domain Users and Maintenance</w:t>
      </w:r>
      <w:r w:rsidR="00163468">
        <w:rPr>
          <w:rFonts w:ascii="Palatino Linotype" w:hAnsi="Palatino Linotype"/>
          <w:sz w:val="22"/>
          <w:szCs w:val="22"/>
        </w:rPr>
        <w:t>. IT Computers &amp; Hardware’s 50% without AMC Maintained (For cost saving)</w:t>
      </w:r>
    </w:p>
    <w:p w14:paraId="46CE1822" w14:textId="4CED335A" w:rsidR="0043167D" w:rsidRPr="00C65A05" w:rsidRDefault="0043167D" w:rsidP="006B6104">
      <w:pPr>
        <w:numPr>
          <w:ilvl w:val="0"/>
          <w:numId w:val="16"/>
        </w:numPr>
        <w:suppressAutoHyphens w:val="0"/>
        <w:spacing w:line="360" w:lineRule="auto"/>
        <w:rPr>
          <w:rFonts w:ascii="Palatino Linotype" w:hAnsi="Palatino Linotype"/>
          <w:sz w:val="22"/>
          <w:szCs w:val="22"/>
        </w:rPr>
      </w:pPr>
      <w:r w:rsidRPr="00C65A05">
        <w:rPr>
          <w:rFonts w:ascii="Palatino Linotype" w:hAnsi="Palatino Linotype"/>
          <w:sz w:val="22"/>
          <w:szCs w:val="22"/>
        </w:rPr>
        <w:t xml:space="preserve">Experience in maintaining </w:t>
      </w:r>
      <w:r w:rsidR="00DF6A08" w:rsidRPr="00C65A05">
        <w:rPr>
          <w:rFonts w:ascii="Palatino Linotype" w:hAnsi="Palatino Linotype"/>
          <w:sz w:val="22"/>
          <w:szCs w:val="22"/>
        </w:rPr>
        <w:t>Anti</w:t>
      </w:r>
      <w:r w:rsidR="00DF6A08">
        <w:rPr>
          <w:rFonts w:ascii="Palatino Linotype" w:hAnsi="Palatino Linotype"/>
          <w:sz w:val="22"/>
          <w:szCs w:val="22"/>
        </w:rPr>
        <w:t>v</w:t>
      </w:r>
      <w:r w:rsidR="00DF6A08" w:rsidRPr="00C65A05">
        <w:rPr>
          <w:rFonts w:ascii="Palatino Linotype" w:hAnsi="Palatino Linotype"/>
          <w:sz w:val="22"/>
          <w:szCs w:val="22"/>
        </w:rPr>
        <w:t>irus</w:t>
      </w:r>
      <w:r w:rsidRPr="00C65A05">
        <w:rPr>
          <w:rFonts w:ascii="Palatino Linotype" w:hAnsi="Palatino Linotype"/>
          <w:sz w:val="22"/>
          <w:szCs w:val="22"/>
        </w:rPr>
        <w:t xml:space="preserve"> Protection – Trend Micro Office scan version 1</w:t>
      </w:r>
      <w:r w:rsidR="00086760">
        <w:rPr>
          <w:rFonts w:ascii="Palatino Linotype" w:hAnsi="Palatino Linotype"/>
          <w:sz w:val="22"/>
          <w:szCs w:val="22"/>
        </w:rPr>
        <w:t>2</w:t>
      </w:r>
      <w:r w:rsidRPr="00C65A05">
        <w:rPr>
          <w:rFonts w:ascii="Palatino Linotype" w:hAnsi="Palatino Linotype"/>
          <w:sz w:val="22"/>
          <w:szCs w:val="22"/>
        </w:rPr>
        <w:t>.</w:t>
      </w:r>
      <w:r w:rsidR="00086760">
        <w:rPr>
          <w:rFonts w:ascii="Palatino Linotype" w:hAnsi="Palatino Linotype"/>
          <w:sz w:val="22"/>
          <w:szCs w:val="22"/>
        </w:rPr>
        <w:t>0</w:t>
      </w:r>
      <w:r w:rsidRPr="00C65A05">
        <w:rPr>
          <w:rFonts w:ascii="Palatino Linotype" w:hAnsi="Palatino Linotype"/>
          <w:sz w:val="22"/>
          <w:szCs w:val="22"/>
        </w:rPr>
        <w:t xml:space="preserve"> </w:t>
      </w:r>
    </w:p>
    <w:p w14:paraId="6B80A58B" w14:textId="67D96B35" w:rsidR="0043167D" w:rsidRPr="00EE1866" w:rsidRDefault="00FC2401" w:rsidP="006B6104">
      <w:pPr>
        <w:numPr>
          <w:ilvl w:val="0"/>
          <w:numId w:val="16"/>
        </w:numPr>
        <w:suppressAutoHyphens w:val="0"/>
        <w:spacing w:line="360" w:lineRule="auto"/>
        <w:rPr>
          <w:rFonts w:ascii="Palatino Linotype" w:hAnsi="Palatino Linotype"/>
          <w:sz w:val="21"/>
          <w:szCs w:val="21"/>
        </w:rPr>
      </w:pPr>
      <w:r w:rsidRPr="00EE1866">
        <w:rPr>
          <w:rFonts w:ascii="Palatino Linotype" w:hAnsi="Palatino Linotype"/>
          <w:sz w:val="21"/>
          <w:szCs w:val="21"/>
        </w:rPr>
        <w:t xml:space="preserve">Designing Auto cad, Corel Draw &amp; Barcode </w:t>
      </w:r>
      <w:r w:rsidR="009F7699">
        <w:rPr>
          <w:rFonts w:ascii="Palatino Linotype" w:hAnsi="Palatino Linotype"/>
          <w:sz w:val="21"/>
          <w:szCs w:val="21"/>
        </w:rPr>
        <w:t>software</w:t>
      </w:r>
      <w:r w:rsidR="00EE1866" w:rsidRPr="00EE1866">
        <w:rPr>
          <w:rFonts w:ascii="Palatino Linotype" w:hAnsi="Palatino Linotype"/>
          <w:sz w:val="21"/>
          <w:szCs w:val="21"/>
        </w:rPr>
        <w:t xml:space="preserve">, and support HR department for advertisement. </w:t>
      </w:r>
    </w:p>
    <w:p w14:paraId="415BB37E" w14:textId="5EDD3994" w:rsidR="004F4CB2" w:rsidRDefault="00FD1851" w:rsidP="004F4CB2">
      <w:pPr>
        <w:numPr>
          <w:ilvl w:val="0"/>
          <w:numId w:val="16"/>
        </w:numPr>
        <w:suppressAutoHyphens w:val="0"/>
        <w:rPr>
          <w:rFonts w:ascii="Palatino Linotype" w:hAnsi="Palatino Linotype" w:cs="Arial"/>
          <w:sz w:val="22"/>
          <w:szCs w:val="22"/>
        </w:rPr>
      </w:pPr>
      <w:r w:rsidRPr="00C65A05">
        <w:rPr>
          <w:rFonts w:ascii="Palatino Linotype" w:hAnsi="Palatino Linotype" w:cs="Arial"/>
          <w:sz w:val="22"/>
          <w:szCs w:val="22"/>
        </w:rPr>
        <w:t>Maintaining Asset manag</w:t>
      </w:r>
      <w:r w:rsidR="005D45D8" w:rsidRPr="00C65A05">
        <w:rPr>
          <w:rFonts w:ascii="Palatino Linotype" w:hAnsi="Palatino Linotype" w:cs="Arial"/>
          <w:sz w:val="22"/>
          <w:szCs w:val="22"/>
        </w:rPr>
        <w:t>ement</w:t>
      </w:r>
      <w:r w:rsidR="000673F3">
        <w:rPr>
          <w:rFonts w:ascii="Palatino Linotype" w:hAnsi="Palatino Linotype" w:cs="Arial"/>
          <w:sz w:val="22"/>
          <w:szCs w:val="22"/>
        </w:rPr>
        <w:t xml:space="preserve"> system for IT </w:t>
      </w:r>
      <w:r w:rsidR="0028067C">
        <w:rPr>
          <w:rFonts w:ascii="Palatino Linotype" w:hAnsi="Palatino Linotype" w:cs="Arial"/>
          <w:sz w:val="22"/>
          <w:szCs w:val="22"/>
        </w:rPr>
        <w:t>equipment’s</w:t>
      </w:r>
      <w:r w:rsidR="000673F3">
        <w:rPr>
          <w:rFonts w:ascii="Palatino Linotype" w:hAnsi="Palatino Linotype" w:cs="Arial"/>
          <w:sz w:val="22"/>
          <w:szCs w:val="22"/>
        </w:rPr>
        <w:t>.</w:t>
      </w:r>
    </w:p>
    <w:p w14:paraId="0484CEFA" w14:textId="77777777" w:rsidR="00086204" w:rsidRPr="001E7EDC" w:rsidRDefault="00086204" w:rsidP="001E7EDC">
      <w:pPr>
        <w:rPr>
          <w:rFonts w:ascii="Palatino Linotype" w:hAnsi="Palatino Linotype" w:cs="Arial"/>
          <w:sz w:val="22"/>
          <w:szCs w:val="22"/>
        </w:rPr>
      </w:pPr>
    </w:p>
    <w:p w14:paraId="76050BE8" w14:textId="77777777" w:rsidR="00BF2A77" w:rsidRPr="00BF208B" w:rsidRDefault="00902104" w:rsidP="00BF2A77">
      <w:pPr>
        <w:shd w:val="clear" w:color="auto" w:fill="E5E5E5"/>
        <w:tabs>
          <w:tab w:val="left" w:pos="2160"/>
        </w:tabs>
        <w:rPr>
          <w:rFonts w:ascii="Palatino Linotype" w:hAnsi="Palatino Linotype"/>
          <w:b/>
          <w:shd w:val="clear" w:color="auto" w:fill="E0E0E0"/>
        </w:rPr>
      </w:pPr>
      <w:r>
        <w:rPr>
          <w:rFonts w:ascii="Palatino Linotype" w:hAnsi="Palatino Linotype"/>
          <w:b/>
          <w:shd w:val="clear" w:color="auto" w:fill="E0E0E0"/>
        </w:rPr>
        <w:t xml:space="preserve">PROJECTS HANDLED </w:t>
      </w:r>
      <w:r w:rsidR="00F22CDC">
        <w:rPr>
          <w:rFonts w:ascii="Palatino Linotype" w:hAnsi="Palatino Linotype"/>
          <w:b/>
          <w:shd w:val="clear" w:color="auto" w:fill="E0E0E0"/>
        </w:rPr>
        <w:t>at</w:t>
      </w:r>
      <w:r>
        <w:rPr>
          <w:rFonts w:ascii="Palatino Linotype" w:hAnsi="Palatino Linotype"/>
          <w:b/>
          <w:shd w:val="clear" w:color="auto" w:fill="E0E0E0"/>
        </w:rPr>
        <w:t xml:space="preserve"> </w:t>
      </w:r>
      <w:r w:rsidR="00EC2386">
        <w:rPr>
          <w:rFonts w:ascii="Palatino Linotype" w:hAnsi="Palatino Linotype"/>
          <w:b/>
          <w:shd w:val="clear" w:color="auto" w:fill="E0E0E0"/>
        </w:rPr>
        <w:t xml:space="preserve">J.K. </w:t>
      </w:r>
      <w:r>
        <w:rPr>
          <w:rFonts w:ascii="Palatino Linotype" w:hAnsi="Palatino Linotype"/>
          <w:b/>
          <w:shd w:val="clear" w:color="auto" w:fill="E0E0E0"/>
        </w:rPr>
        <w:t>FENNER (INDIA) LIMITED</w:t>
      </w:r>
    </w:p>
    <w:p w14:paraId="3AA6C13D" w14:textId="77777777" w:rsidR="00BF2A77" w:rsidRPr="00F60A36" w:rsidRDefault="00BF2A77" w:rsidP="00086204">
      <w:pPr>
        <w:spacing w:line="360" w:lineRule="auto"/>
        <w:rPr>
          <w:rFonts w:ascii="Palatino Linotype" w:hAnsi="Palatino Linotype"/>
          <w:b/>
          <w:bCs/>
          <w:sz w:val="16"/>
          <w:szCs w:val="16"/>
          <w:u w:val="single"/>
        </w:rPr>
      </w:pPr>
    </w:p>
    <w:p w14:paraId="42D2404F" w14:textId="39C55E4F" w:rsidR="00BD3B37" w:rsidRDefault="00990400" w:rsidP="006B6104">
      <w:pPr>
        <w:numPr>
          <w:ilvl w:val="0"/>
          <w:numId w:val="17"/>
        </w:numPr>
        <w:suppressAutoHyphens w:val="0"/>
        <w:spacing w:line="360" w:lineRule="auto"/>
        <w:rPr>
          <w:rFonts w:ascii="Palatino Linotype" w:hAnsi="Palatino Linotype" w:cs="Arial"/>
          <w:sz w:val="22"/>
          <w:szCs w:val="22"/>
        </w:rPr>
      </w:pPr>
      <w:r w:rsidRPr="00C65A05">
        <w:rPr>
          <w:rFonts w:ascii="Palatino Linotype" w:hAnsi="Palatino Linotype" w:cs="Arial"/>
          <w:sz w:val="22"/>
          <w:szCs w:val="22"/>
        </w:rPr>
        <w:t>Barcoding System</w:t>
      </w:r>
      <w:r w:rsidR="00FA1B40">
        <w:rPr>
          <w:rFonts w:ascii="Palatino Linotype" w:hAnsi="Palatino Linotype" w:cs="Arial"/>
          <w:sz w:val="22"/>
          <w:szCs w:val="22"/>
        </w:rPr>
        <w:t xml:space="preserve"> implemented and maintained </w:t>
      </w:r>
      <w:r w:rsidRPr="00C65A05">
        <w:rPr>
          <w:rFonts w:ascii="Palatino Linotype" w:hAnsi="Palatino Linotype" w:cs="Arial"/>
          <w:sz w:val="22"/>
          <w:szCs w:val="22"/>
        </w:rPr>
        <w:t xml:space="preserve">for All process </w:t>
      </w:r>
      <w:r w:rsidR="0028399F">
        <w:rPr>
          <w:rFonts w:ascii="Palatino Linotype" w:hAnsi="Palatino Linotype" w:cs="Arial"/>
          <w:sz w:val="22"/>
          <w:szCs w:val="22"/>
        </w:rPr>
        <w:t xml:space="preserve">from </w:t>
      </w:r>
      <w:proofErr w:type="spellStart"/>
      <w:r w:rsidR="0039476F">
        <w:rPr>
          <w:rFonts w:ascii="Palatino Linotype" w:hAnsi="Palatino Linotype" w:cs="Arial"/>
          <w:sz w:val="22"/>
          <w:szCs w:val="22"/>
        </w:rPr>
        <w:t>RM</w:t>
      </w:r>
      <w:r w:rsidR="00D946EA">
        <w:rPr>
          <w:rFonts w:ascii="Palatino Linotype" w:hAnsi="Palatino Linotype" w:cs="Arial"/>
          <w:sz w:val="22"/>
          <w:szCs w:val="22"/>
        </w:rPr>
        <w:t>S</w:t>
      </w:r>
      <w:r w:rsidR="0039476F">
        <w:rPr>
          <w:rFonts w:ascii="Palatino Linotype" w:hAnsi="Palatino Linotype" w:cs="Arial"/>
          <w:sz w:val="22"/>
          <w:szCs w:val="22"/>
        </w:rPr>
        <w:t>tore</w:t>
      </w:r>
      <w:proofErr w:type="spellEnd"/>
      <w:r w:rsidR="0039476F">
        <w:rPr>
          <w:rFonts w:ascii="Palatino Linotype" w:hAnsi="Palatino Linotype" w:cs="Arial"/>
          <w:sz w:val="22"/>
          <w:szCs w:val="22"/>
        </w:rPr>
        <w:t xml:space="preserve"> to </w:t>
      </w:r>
      <w:proofErr w:type="spellStart"/>
      <w:r w:rsidR="0039476F">
        <w:rPr>
          <w:rFonts w:ascii="Palatino Linotype" w:hAnsi="Palatino Linotype" w:cs="Arial"/>
          <w:sz w:val="22"/>
          <w:szCs w:val="22"/>
        </w:rPr>
        <w:t>FG</w:t>
      </w:r>
      <w:r w:rsidR="00D946EA">
        <w:rPr>
          <w:rFonts w:ascii="Palatino Linotype" w:hAnsi="Palatino Linotype" w:cs="Arial"/>
          <w:sz w:val="22"/>
          <w:szCs w:val="22"/>
        </w:rPr>
        <w:t>S</w:t>
      </w:r>
      <w:r w:rsidR="0039476F">
        <w:rPr>
          <w:rFonts w:ascii="Palatino Linotype" w:hAnsi="Palatino Linotype" w:cs="Arial"/>
          <w:sz w:val="22"/>
          <w:szCs w:val="22"/>
        </w:rPr>
        <w:t>tores</w:t>
      </w:r>
      <w:proofErr w:type="spellEnd"/>
      <w:r w:rsidR="00BD3B37">
        <w:rPr>
          <w:rFonts w:ascii="Palatino Linotype" w:hAnsi="Palatino Linotype" w:cs="Arial"/>
          <w:sz w:val="22"/>
          <w:szCs w:val="22"/>
        </w:rPr>
        <w:t xml:space="preserve">. </w:t>
      </w:r>
    </w:p>
    <w:p w14:paraId="2A5001AD" w14:textId="4F1C71F6" w:rsidR="00990400" w:rsidRDefault="0028399F" w:rsidP="00BD3B37">
      <w:pPr>
        <w:suppressAutoHyphens w:val="0"/>
        <w:spacing w:line="360" w:lineRule="auto"/>
        <w:ind w:left="720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100% </w:t>
      </w:r>
      <w:r w:rsidR="00BD3B37">
        <w:rPr>
          <w:rFonts w:ascii="Palatino Linotype" w:hAnsi="Palatino Linotype" w:cs="Arial"/>
          <w:sz w:val="22"/>
          <w:szCs w:val="22"/>
        </w:rPr>
        <w:t xml:space="preserve">Elimination of </w:t>
      </w:r>
      <w:r w:rsidR="00FA1B40">
        <w:rPr>
          <w:rFonts w:ascii="Palatino Linotype" w:hAnsi="Palatino Linotype" w:cs="Arial"/>
          <w:sz w:val="22"/>
          <w:szCs w:val="22"/>
        </w:rPr>
        <w:t xml:space="preserve">logbook record </w:t>
      </w:r>
      <w:r w:rsidR="00BD3B37">
        <w:rPr>
          <w:rFonts w:ascii="Palatino Linotype" w:hAnsi="Palatino Linotype" w:cs="Arial"/>
          <w:sz w:val="22"/>
          <w:szCs w:val="22"/>
        </w:rPr>
        <w:t xml:space="preserve">in shop floor area. All production </w:t>
      </w:r>
      <w:proofErr w:type="gramStart"/>
      <w:r w:rsidR="00BD3B37">
        <w:rPr>
          <w:rFonts w:ascii="Palatino Linotype" w:hAnsi="Palatino Linotype" w:cs="Arial"/>
          <w:sz w:val="22"/>
          <w:szCs w:val="22"/>
        </w:rPr>
        <w:t>data’s</w:t>
      </w:r>
      <w:proofErr w:type="gramEnd"/>
      <w:r w:rsidR="00BD3B37">
        <w:rPr>
          <w:rFonts w:ascii="Palatino Linotype" w:hAnsi="Palatino Linotype" w:cs="Arial"/>
          <w:sz w:val="22"/>
          <w:szCs w:val="22"/>
        </w:rPr>
        <w:t xml:space="preserve"> generated from server. </w:t>
      </w:r>
      <w:r w:rsidR="00FA1B40" w:rsidRPr="00C65A05">
        <w:rPr>
          <w:rFonts w:ascii="Palatino Linotype" w:hAnsi="Palatino Linotype" w:cs="Arial"/>
          <w:sz w:val="22"/>
          <w:szCs w:val="22"/>
        </w:rPr>
        <w:t>(Material Tracking System)</w:t>
      </w:r>
      <w:r>
        <w:rPr>
          <w:rFonts w:ascii="Palatino Linotype" w:hAnsi="Palatino Linotype" w:cs="Arial"/>
          <w:sz w:val="22"/>
          <w:szCs w:val="22"/>
        </w:rPr>
        <w:t xml:space="preserve"> Easy retrieval of customer Product back track.</w:t>
      </w:r>
    </w:p>
    <w:p w14:paraId="37DA5040" w14:textId="57608CA4" w:rsidR="00FA1B40" w:rsidRPr="00C65A05" w:rsidRDefault="00FA1B40" w:rsidP="006B6104">
      <w:pPr>
        <w:numPr>
          <w:ilvl w:val="0"/>
          <w:numId w:val="17"/>
        </w:numPr>
        <w:suppressAutoHyphens w:val="0"/>
        <w:spacing w:line="360" w:lineRule="auto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In-House Online Label Printing for </w:t>
      </w:r>
      <w:r w:rsidR="00E71643">
        <w:rPr>
          <w:rFonts w:ascii="Palatino Linotype" w:hAnsi="Palatino Linotype" w:cs="Arial"/>
          <w:sz w:val="22"/>
          <w:szCs w:val="22"/>
        </w:rPr>
        <w:t>Product (</w:t>
      </w:r>
      <w:r w:rsidR="00BD3B37">
        <w:rPr>
          <w:rFonts w:ascii="Palatino Linotype" w:hAnsi="Palatino Linotype" w:cs="Arial"/>
          <w:sz w:val="22"/>
          <w:szCs w:val="22"/>
        </w:rPr>
        <w:t>Belt</w:t>
      </w:r>
      <w:r w:rsidR="00E71643">
        <w:rPr>
          <w:rFonts w:ascii="Palatino Linotype" w:hAnsi="Palatino Linotype" w:cs="Arial"/>
          <w:sz w:val="22"/>
          <w:szCs w:val="22"/>
        </w:rPr>
        <w:t>)</w:t>
      </w:r>
      <w:r w:rsidR="00BD3B37">
        <w:rPr>
          <w:rFonts w:ascii="Palatino Linotype" w:hAnsi="Palatino Linotype" w:cs="Arial"/>
          <w:sz w:val="22"/>
          <w:szCs w:val="22"/>
        </w:rPr>
        <w:t xml:space="preserve"> identification</w:t>
      </w:r>
      <w:r w:rsidR="00E71643">
        <w:rPr>
          <w:rFonts w:ascii="Palatino Linotype" w:hAnsi="Palatino Linotype" w:cs="Arial"/>
          <w:sz w:val="22"/>
          <w:szCs w:val="22"/>
        </w:rPr>
        <w:t>.</w:t>
      </w:r>
      <w:r>
        <w:rPr>
          <w:rFonts w:ascii="Palatino Linotype" w:hAnsi="Palatino Linotype" w:cs="Arial"/>
          <w:sz w:val="22"/>
          <w:szCs w:val="22"/>
        </w:rPr>
        <w:t xml:space="preserve"> (</w:t>
      </w:r>
      <w:r w:rsidR="00BD3B37">
        <w:rPr>
          <w:rFonts w:ascii="Palatino Linotype" w:hAnsi="Palatino Linotype" w:cs="Arial"/>
          <w:sz w:val="22"/>
          <w:szCs w:val="22"/>
        </w:rPr>
        <w:t xml:space="preserve">Reduced </w:t>
      </w:r>
      <w:r>
        <w:rPr>
          <w:rFonts w:ascii="Palatino Linotype" w:hAnsi="Palatino Linotype" w:cs="Arial"/>
          <w:sz w:val="22"/>
          <w:szCs w:val="22"/>
        </w:rPr>
        <w:t>Cost, Lead time &amp; Rejection)</w:t>
      </w:r>
      <w:r w:rsidR="0028399F">
        <w:rPr>
          <w:rFonts w:ascii="Palatino Linotype" w:hAnsi="Palatino Linotype" w:cs="Arial"/>
          <w:sz w:val="22"/>
          <w:szCs w:val="22"/>
        </w:rPr>
        <w:t xml:space="preserve"> Elimination of outside </w:t>
      </w:r>
      <w:r w:rsidR="00E71643">
        <w:rPr>
          <w:rFonts w:ascii="Palatino Linotype" w:hAnsi="Palatino Linotype" w:cs="Arial"/>
          <w:sz w:val="22"/>
          <w:szCs w:val="22"/>
        </w:rPr>
        <w:t>screen-printing</w:t>
      </w:r>
      <w:r w:rsidR="0028399F">
        <w:rPr>
          <w:rFonts w:ascii="Palatino Linotype" w:hAnsi="Palatino Linotype" w:cs="Arial"/>
          <w:sz w:val="22"/>
          <w:szCs w:val="22"/>
        </w:rPr>
        <w:t xml:space="preserve"> method.</w:t>
      </w:r>
    </w:p>
    <w:p w14:paraId="5A5D0C62" w14:textId="1A25DAF4" w:rsidR="00FC2401" w:rsidRDefault="00FC2401" w:rsidP="006B6104">
      <w:pPr>
        <w:numPr>
          <w:ilvl w:val="0"/>
          <w:numId w:val="17"/>
        </w:numPr>
        <w:suppressAutoHyphens w:val="0"/>
        <w:spacing w:line="360" w:lineRule="auto"/>
        <w:rPr>
          <w:rFonts w:ascii="Palatino Linotype" w:hAnsi="Palatino Linotype" w:cs="Arial"/>
          <w:sz w:val="22"/>
          <w:szCs w:val="22"/>
        </w:rPr>
      </w:pPr>
      <w:r w:rsidRPr="00C65A05">
        <w:rPr>
          <w:rFonts w:ascii="Palatino Linotype" w:hAnsi="Palatino Linotype" w:cs="Arial"/>
          <w:sz w:val="22"/>
          <w:szCs w:val="22"/>
        </w:rPr>
        <w:t xml:space="preserve">Automation through Industry 4.O </w:t>
      </w:r>
      <w:r w:rsidR="008C2B4C">
        <w:rPr>
          <w:rFonts w:ascii="Palatino Linotype" w:hAnsi="Palatino Linotype" w:cs="Arial"/>
          <w:sz w:val="22"/>
          <w:szCs w:val="22"/>
        </w:rPr>
        <w:t>interl</w:t>
      </w:r>
      <w:r w:rsidRPr="00C65A05">
        <w:rPr>
          <w:rFonts w:ascii="Palatino Linotype" w:hAnsi="Palatino Linotype" w:cs="Arial"/>
          <w:sz w:val="22"/>
          <w:szCs w:val="22"/>
        </w:rPr>
        <w:t xml:space="preserve">ink with </w:t>
      </w:r>
      <w:r w:rsidR="00BD3B37">
        <w:rPr>
          <w:rFonts w:ascii="Palatino Linotype" w:hAnsi="Palatino Linotype" w:cs="Arial"/>
          <w:sz w:val="22"/>
          <w:szCs w:val="22"/>
        </w:rPr>
        <w:t xml:space="preserve">shop floor </w:t>
      </w:r>
      <w:r w:rsidRPr="00C65A05">
        <w:rPr>
          <w:rFonts w:ascii="Palatino Linotype" w:hAnsi="Palatino Linotype" w:cs="Arial"/>
          <w:sz w:val="22"/>
          <w:szCs w:val="22"/>
        </w:rPr>
        <w:t>computer and PLC machines</w:t>
      </w:r>
      <w:r w:rsidR="008000B0">
        <w:rPr>
          <w:rFonts w:ascii="Palatino Linotype" w:hAnsi="Palatino Linotype" w:cs="Arial"/>
          <w:sz w:val="22"/>
          <w:szCs w:val="22"/>
        </w:rPr>
        <w:t xml:space="preserve"> </w:t>
      </w:r>
      <w:r w:rsidR="00F90533">
        <w:rPr>
          <w:rFonts w:ascii="Palatino Linotype" w:hAnsi="Palatino Linotype" w:cs="Arial"/>
          <w:sz w:val="22"/>
          <w:szCs w:val="22"/>
        </w:rPr>
        <w:t>5 critical</w:t>
      </w:r>
      <w:r w:rsidR="008000B0">
        <w:rPr>
          <w:rFonts w:ascii="Palatino Linotype" w:hAnsi="Palatino Linotype" w:cs="Arial"/>
          <w:sz w:val="22"/>
          <w:szCs w:val="22"/>
        </w:rPr>
        <w:t xml:space="preserve"> process</w:t>
      </w:r>
      <w:r w:rsidR="00797374">
        <w:rPr>
          <w:rFonts w:ascii="Palatino Linotype" w:hAnsi="Palatino Linotype" w:cs="Arial"/>
          <w:sz w:val="22"/>
          <w:szCs w:val="22"/>
        </w:rPr>
        <w:t xml:space="preserve"> (POKA YOKE)</w:t>
      </w:r>
    </w:p>
    <w:p w14:paraId="3EB0F0D5" w14:textId="77777777" w:rsidR="004845A1" w:rsidRDefault="004845A1" w:rsidP="004845A1">
      <w:pPr>
        <w:numPr>
          <w:ilvl w:val="0"/>
          <w:numId w:val="17"/>
        </w:numPr>
        <w:suppressAutoHyphens w:val="0"/>
        <w:spacing w:line="360" w:lineRule="auto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FGS - Domestic and Export customer primary &amp; Secondary sleeve online printing with tracking. </w:t>
      </w:r>
    </w:p>
    <w:p w14:paraId="2513DE11" w14:textId="77777777" w:rsidR="004845A1" w:rsidRPr="004845A1" w:rsidRDefault="004845A1" w:rsidP="004845A1">
      <w:pPr>
        <w:numPr>
          <w:ilvl w:val="0"/>
          <w:numId w:val="17"/>
        </w:numPr>
        <w:suppressAutoHyphens w:val="0"/>
        <w:spacing w:line="360" w:lineRule="auto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Plant Real time production &amp; Rejection details displayed in big screen and updating.</w:t>
      </w:r>
    </w:p>
    <w:p w14:paraId="063AFEFB" w14:textId="540BE636" w:rsidR="00086204" w:rsidRPr="00C65A05" w:rsidRDefault="00086204" w:rsidP="006B6104">
      <w:pPr>
        <w:numPr>
          <w:ilvl w:val="0"/>
          <w:numId w:val="17"/>
        </w:numPr>
        <w:suppressAutoHyphens w:val="0"/>
        <w:spacing w:line="360" w:lineRule="auto"/>
        <w:rPr>
          <w:rFonts w:ascii="Palatino Linotype" w:hAnsi="Palatino Linotype" w:cs="Arial"/>
          <w:sz w:val="22"/>
          <w:szCs w:val="22"/>
        </w:rPr>
      </w:pPr>
      <w:r w:rsidRPr="00C65A05">
        <w:rPr>
          <w:rFonts w:ascii="Palatino Linotype" w:hAnsi="Palatino Linotype" w:cs="Arial"/>
          <w:sz w:val="22"/>
          <w:szCs w:val="22"/>
        </w:rPr>
        <w:t>Installing &amp; configuring of Windows 20</w:t>
      </w:r>
      <w:r w:rsidR="003A543E" w:rsidRPr="00C65A05">
        <w:rPr>
          <w:rFonts w:ascii="Palatino Linotype" w:hAnsi="Palatino Linotype" w:cs="Arial"/>
          <w:sz w:val="22"/>
          <w:szCs w:val="22"/>
        </w:rPr>
        <w:t>12</w:t>
      </w:r>
      <w:r w:rsidR="00152649" w:rsidRPr="00C65A05">
        <w:rPr>
          <w:rFonts w:ascii="Palatino Linotype" w:hAnsi="Palatino Linotype" w:cs="Arial"/>
          <w:sz w:val="22"/>
          <w:szCs w:val="22"/>
        </w:rPr>
        <w:t xml:space="preserve"> &amp; 2019</w:t>
      </w:r>
      <w:r w:rsidRPr="00C65A05">
        <w:rPr>
          <w:rFonts w:ascii="Palatino Linotype" w:hAnsi="Palatino Linotype" w:cs="Arial"/>
          <w:sz w:val="22"/>
          <w:szCs w:val="22"/>
        </w:rPr>
        <w:t xml:space="preserve"> Domain Server</w:t>
      </w:r>
    </w:p>
    <w:p w14:paraId="20549DA1" w14:textId="439F2B0A" w:rsidR="00B82C60" w:rsidRPr="00C65A05" w:rsidRDefault="0086208A" w:rsidP="006B6104">
      <w:pPr>
        <w:numPr>
          <w:ilvl w:val="0"/>
          <w:numId w:val="18"/>
        </w:numPr>
        <w:suppressAutoHyphens w:val="0"/>
        <w:spacing w:line="360" w:lineRule="auto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lastRenderedPageBreak/>
        <w:t xml:space="preserve">Daily </w:t>
      </w:r>
      <w:r w:rsidR="00180D44">
        <w:rPr>
          <w:rFonts w:ascii="Palatino Linotype" w:hAnsi="Palatino Linotype"/>
          <w:sz w:val="22"/>
          <w:szCs w:val="22"/>
        </w:rPr>
        <w:t xml:space="preserve">Production </w:t>
      </w:r>
      <w:r w:rsidR="00BD3B37">
        <w:rPr>
          <w:rFonts w:ascii="Palatino Linotype" w:hAnsi="Palatino Linotype"/>
          <w:sz w:val="22"/>
          <w:szCs w:val="22"/>
        </w:rPr>
        <w:t>&amp; Rejection % (</w:t>
      </w:r>
      <w:r>
        <w:rPr>
          <w:rFonts w:ascii="Palatino Linotype" w:hAnsi="Palatino Linotype"/>
          <w:sz w:val="22"/>
          <w:szCs w:val="22"/>
        </w:rPr>
        <w:t>MIS</w:t>
      </w:r>
      <w:r w:rsidR="00BD3B37">
        <w:rPr>
          <w:rFonts w:ascii="Palatino Linotype" w:hAnsi="Palatino Linotype"/>
          <w:sz w:val="22"/>
          <w:szCs w:val="22"/>
        </w:rPr>
        <w:t>)</w:t>
      </w:r>
      <w:r>
        <w:rPr>
          <w:rFonts w:ascii="Palatino Linotype" w:hAnsi="Palatino Linotype"/>
          <w:sz w:val="22"/>
          <w:szCs w:val="22"/>
        </w:rPr>
        <w:t xml:space="preserve"> data auto </w:t>
      </w:r>
      <w:r w:rsidR="00180D44">
        <w:rPr>
          <w:rFonts w:ascii="Palatino Linotype" w:hAnsi="Palatino Linotype"/>
          <w:sz w:val="22"/>
          <w:szCs w:val="22"/>
        </w:rPr>
        <w:t>E</w:t>
      </w:r>
      <w:r>
        <w:rPr>
          <w:rFonts w:ascii="Palatino Linotype" w:hAnsi="Palatino Linotype"/>
          <w:sz w:val="22"/>
          <w:szCs w:val="22"/>
        </w:rPr>
        <w:t>mailing to top management.</w:t>
      </w:r>
    </w:p>
    <w:p w14:paraId="0874419A" w14:textId="77777777" w:rsidR="00DD4E26" w:rsidRDefault="00086204" w:rsidP="00A24ED0">
      <w:pPr>
        <w:numPr>
          <w:ilvl w:val="0"/>
          <w:numId w:val="18"/>
        </w:numPr>
        <w:suppressAutoHyphens w:val="0"/>
        <w:spacing w:line="360" w:lineRule="auto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>Configuring &amp; Maintaining of Surveillance Camera</w:t>
      </w:r>
    </w:p>
    <w:p w14:paraId="70251465" w14:textId="75AA8978" w:rsidR="00A24ED0" w:rsidRDefault="00DD4E26" w:rsidP="00A24ED0">
      <w:pPr>
        <w:numPr>
          <w:ilvl w:val="0"/>
          <w:numId w:val="18"/>
        </w:numPr>
        <w:suppressAutoHyphens w:val="0"/>
        <w:spacing w:line="360" w:lineRule="auto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 xml:space="preserve">Export customers UPC – ITF Barcode </w:t>
      </w:r>
      <w:r w:rsidR="00180D44">
        <w:rPr>
          <w:rFonts w:ascii="Palatino Linotype" w:hAnsi="Palatino Linotype" w:cs="Arial"/>
          <w:sz w:val="22"/>
          <w:szCs w:val="22"/>
        </w:rPr>
        <w:t xml:space="preserve">inhouse </w:t>
      </w:r>
      <w:r>
        <w:rPr>
          <w:rFonts w:ascii="Palatino Linotype" w:hAnsi="Palatino Linotype" w:cs="Arial"/>
          <w:sz w:val="22"/>
          <w:szCs w:val="22"/>
        </w:rPr>
        <w:t xml:space="preserve">creation and registration </w:t>
      </w:r>
      <w:r w:rsidR="00180D44">
        <w:rPr>
          <w:rFonts w:ascii="Palatino Linotype" w:hAnsi="Palatino Linotype" w:cs="Arial"/>
          <w:sz w:val="22"/>
          <w:szCs w:val="22"/>
        </w:rPr>
        <w:t>to</w:t>
      </w:r>
      <w:r>
        <w:rPr>
          <w:rFonts w:ascii="Palatino Linotype" w:hAnsi="Palatino Linotype" w:cs="Arial"/>
          <w:sz w:val="22"/>
          <w:szCs w:val="22"/>
        </w:rPr>
        <w:t xml:space="preserve"> G</w:t>
      </w:r>
      <w:r w:rsidR="00E71643">
        <w:rPr>
          <w:rFonts w:ascii="Palatino Linotype" w:hAnsi="Palatino Linotype" w:cs="Arial"/>
          <w:sz w:val="22"/>
          <w:szCs w:val="22"/>
        </w:rPr>
        <w:t>S</w:t>
      </w:r>
      <w:r>
        <w:rPr>
          <w:rFonts w:ascii="Palatino Linotype" w:hAnsi="Palatino Linotype" w:cs="Arial"/>
          <w:sz w:val="22"/>
          <w:szCs w:val="22"/>
        </w:rPr>
        <w:t xml:space="preserve">1 </w:t>
      </w:r>
      <w:r w:rsidR="0028067C">
        <w:rPr>
          <w:rFonts w:ascii="Palatino Linotype" w:hAnsi="Palatino Linotype" w:cs="Arial"/>
          <w:sz w:val="22"/>
          <w:szCs w:val="22"/>
        </w:rPr>
        <w:t>I</w:t>
      </w:r>
      <w:r>
        <w:rPr>
          <w:rFonts w:ascii="Palatino Linotype" w:hAnsi="Palatino Linotype" w:cs="Arial"/>
          <w:sz w:val="22"/>
          <w:szCs w:val="22"/>
        </w:rPr>
        <w:t xml:space="preserve">ndia. </w:t>
      </w:r>
      <w:r w:rsidR="00086204">
        <w:rPr>
          <w:rFonts w:ascii="Palatino Linotype" w:hAnsi="Palatino Linotype" w:cs="Arial"/>
          <w:sz w:val="22"/>
          <w:szCs w:val="22"/>
        </w:rPr>
        <w:t xml:space="preserve">  </w:t>
      </w:r>
    </w:p>
    <w:p w14:paraId="4D91C555" w14:textId="77777777" w:rsidR="004C07B5" w:rsidRDefault="004C07B5" w:rsidP="004C07B5">
      <w:pPr>
        <w:suppressAutoHyphens w:val="0"/>
        <w:spacing w:line="360" w:lineRule="auto"/>
        <w:ind w:left="720"/>
        <w:rPr>
          <w:rFonts w:ascii="Palatino Linotype" w:hAnsi="Palatino Linotype" w:cs="Arial"/>
          <w:sz w:val="22"/>
          <w:szCs w:val="22"/>
        </w:rPr>
      </w:pPr>
    </w:p>
    <w:p w14:paraId="48DCD252" w14:textId="77777777" w:rsidR="00BF3944" w:rsidRDefault="00BF3944" w:rsidP="00BF3944">
      <w:pPr>
        <w:shd w:val="clear" w:color="auto" w:fill="E5E5E5"/>
        <w:tabs>
          <w:tab w:val="left" w:pos="2160"/>
        </w:tabs>
        <w:rPr>
          <w:rFonts w:ascii="Book Antiqua" w:hAnsi="Book Antiqua"/>
          <w:b/>
          <w:sz w:val="22"/>
          <w:shd w:val="clear" w:color="auto" w:fill="E0E0E0"/>
        </w:rPr>
      </w:pPr>
      <w:r>
        <w:rPr>
          <w:rFonts w:ascii="Book Antiqua" w:hAnsi="Book Antiqua"/>
          <w:b/>
          <w:sz w:val="22"/>
          <w:shd w:val="clear" w:color="auto" w:fill="E0E0E0"/>
        </w:rPr>
        <w:t>NETWORKING SKILLS</w:t>
      </w:r>
    </w:p>
    <w:p w14:paraId="5A7D6F46" w14:textId="77777777" w:rsidR="00BF3944" w:rsidRDefault="00BF3944" w:rsidP="00BF3944">
      <w:pPr>
        <w:rPr>
          <w:rFonts w:ascii="Book Antiqua" w:hAnsi="Book Antiqua"/>
          <w:sz w:val="22"/>
        </w:rPr>
      </w:pPr>
    </w:p>
    <w:p w14:paraId="1922C851" w14:textId="77777777" w:rsidR="00BF3944" w:rsidRPr="00F86F03" w:rsidRDefault="00BF3944" w:rsidP="00C65A05">
      <w:pPr>
        <w:numPr>
          <w:ilvl w:val="0"/>
          <w:numId w:val="2"/>
        </w:numPr>
        <w:tabs>
          <w:tab w:val="left" w:pos="720"/>
        </w:tabs>
        <w:spacing w:line="360" w:lineRule="auto"/>
        <w:ind w:left="720"/>
        <w:jc w:val="both"/>
        <w:rPr>
          <w:rFonts w:ascii="Palatino Linotype" w:hAnsi="Palatino Linotype"/>
          <w:sz w:val="22"/>
        </w:rPr>
      </w:pPr>
      <w:r w:rsidRPr="00F86F03">
        <w:rPr>
          <w:rFonts w:ascii="Palatino Linotype" w:hAnsi="Palatino Linotype"/>
          <w:sz w:val="22"/>
        </w:rPr>
        <w:t xml:space="preserve">Configuring Cisco Routers &amp; </w:t>
      </w:r>
      <w:r w:rsidR="009C38CA">
        <w:rPr>
          <w:rFonts w:ascii="Palatino Linotype" w:hAnsi="Palatino Linotype"/>
          <w:sz w:val="22"/>
        </w:rPr>
        <w:t xml:space="preserve">Management </w:t>
      </w:r>
      <w:r w:rsidRPr="00F86F03">
        <w:rPr>
          <w:rFonts w:ascii="Palatino Linotype" w:hAnsi="Palatino Linotype"/>
          <w:sz w:val="22"/>
        </w:rPr>
        <w:t>Switches.</w:t>
      </w:r>
    </w:p>
    <w:p w14:paraId="666B96E0" w14:textId="7239B369" w:rsidR="00BF3944" w:rsidRPr="00F86F03" w:rsidRDefault="00BF3944" w:rsidP="00C65A05">
      <w:pPr>
        <w:numPr>
          <w:ilvl w:val="0"/>
          <w:numId w:val="2"/>
        </w:numPr>
        <w:tabs>
          <w:tab w:val="left" w:pos="720"/>
        </w:tabs>
        <w:spacing w:line="360" w:lineRule="auto"/>
        <w:ind w:left="720"/>
        <w:jc w:val="both"/>
        <w:rPr>
          <w:rFonts w:ascii="Palatino Linotype" w:hAnsi="Palatino Linotype"/>
          <w:sz w:val="22"/>
          <w:szCs w:val="20"/>
        </w:rPr>
      </w:pPr>
      <w:r w:rsidRPr="00F86F03">
        <w:rPr>
          <w:rFonts w:ascii="Palatino Linotype" w:hAnsi="Palatino Linotype"/>
          <w:sz w:val="22"/>
          <w:szCs w:val="20"/>
        </w:rPr>
        <w:t xml:space="preserve">Implementation of LAN </w:t>
      </w:r>
      <w:r w:rsidR="000673F3">
        <w:rPr>
          <w:rFonts w:ascii="Palatino Linotype" w:hAnsi="Palatino Linotype"/>
          <w:sz w:val="22"/>
          <w:szCs w:val="20"/>
        </w:rPr>
        <w:t>/</w:t>
      </w:r>
      <w:r w:rsidRPr="00F86F03">
        <w:rPr>
          <w:rFonts w:ascii="Palatino Linotype" w:hAnsi="Palatino Linotype"/>
          <w:sz w:val="22"/>
          <w:szCs w:val="20"/>
        </w:rPr>
        <w:t xml:space="preserve"> WAN</w:t>
      </w:r>
      <w:r w:rsidR="000673F3">
        <w:rPr>
          <w:rFonts w:ascii="Palatino Linotype" w:hAnsi="Palatino Linotype"/>
          <w:sz w:val="22"/>
          <w:szCs w:val="20"/>
        </w:rPr>
        <w:t xml:space="preserve"> / </w:t>
      </w:r>
      <w:r w:rsidR="0028067C">
        <w:rPr>
          <w:rFonts w:ascii="Palatino Linotype" w:hAnsi="Palatino Linotype"/>
          <w:sz w:val="22"/>
          <w:szCs w:val="20"/>
        </w:rPr>
        <w:t>Wi-Fi</w:t>
      </w:r>
      <w:r w:rsidRPr="00F86F03">
        <w:rPr>
          <w:rFonts w:ascii="Palatino Linotype" w:hAnsi="Palatino Linotype"/>
          <w:sz w:val="22"/>
          <w:szCs w:val="20"/>
        </w:rPr>
        <w:t>.</w:t>
      </w:r>
    </w:p>
    <w:p w14:paraId="48880C35" w14:textId="77777777" w:rsidR="00086204" w:rsidRPr="00F86F03" w:rsidRDefault="00086204" w:rsidP="00C65A05">
      <w:pPr>
        <w:numPr>
          <w:ilvl w:val="0"/>
          <w:numId w:val="2"/>
        </w:numPr>
        <w:tabs>
          <w:tab w:val="left" w:pos="720"/>
        </w:tabs>
        <w:spacing w:line="360" w:lineRule="auto"/>
        <w:ind w:left="720"/>
        <w:jc w:val="both"/>
        <w:rPr>
          <w:rFonts w:ascii="Palatino Linotype" w:hAnsi="Palatino Linotype"/>
          <w:sz w:val="22"/>
          <w:szCs w:val="20"/>
        </w:rPr>
      </w:pPr>
      <w:r w:rsidRPr="00F86F03">
        <w:rPr>
          <w:rFonts w:ascii="Palatino Linotype" w:hAnsi="Palatino Linotype"/>
          <w:sz w:val="22"/>
          <w:szCs w:val="20"/>
        </w:rPr>
        <w:t>Configuring &amp; User Permission in Sonic Firewall</w:t>
      </w:r>
      <w:r w:rsidR="00574307">
        <w:rPr>
          <w:rFonts w:ascii="Palatino Linotype" w:hAnsi="Palatino Linotype"/>
          <w:sz w:val="22"/>
          <w:szCs w:val="20"/>
        </w:rPr>
        <w:t xml:space="preserve"> &amp; PEP Link</w:t>
      </w:r>
      <w:r w:rsidRPr="00F86F03">
        <w:rPr>
          <w:rFonts w:ascii="Palatino Linotype" w:hAnsi="Palatino Linotype"/>
          <w:sz w:val="22"/>
          <w:szCs w:val="20"/>
        </w:rPr>
        <w:t xml:space="preserve"> </w:t>
      </w:r>
    </w:p>
    <w:p w14:paraId="26491842" w14:textId="77777777" w:rsidR="00BF3944" w:rsidRPr="00F86F03" w:rsidRDefault="00990400" w:rsidP="00C65A05">
      <w:pPr>
        <w:numPr>
          <w:ilvl w:val="0"/>
          <w:numId w:val="2"/>
        </w:numPr>
        <w:tabs>
          <w:tab w:val="left" w:pos="720"/>
        </w:tabs>
        <w:spacing w:line="360" w:lineRule="auto"/>
        <w:ind w:left="720"/>
        <w:jc w:val="both"/>
        <w:rPr>
          <w:rFonts w:ascii="Palatino Linotype" w:hAnsi="Palatino Linotype"/>
          <w:sz w:val="22"/>
          <w:szCs w:val="20"/>
        </w:rPr>
      </w:pPr>
      <w:r>
        <w:rPr>
          <w:rFonts w:ascii="Palatino Linotype" w:hAnsi="Palatino Linotype"/>
          <w:sz w:val="22"/>
          <w:szCs w:val="20"/>
        </w:rPr>
        <w:t>Firewall configuration for internet security.</w:t>
      </w:r>
    </w:p>
    <w:p w14:paraId="5D346EFF" w14:textId="36A18489" w:rsidR="00593D68" w:rsidRDefault="0028399F" w:rsidP="00C65A05">
      <w:pPr>
        <w:numPr>
          <w:ilvl w:val="0"/>
          <w:numId w:val="2"/>
        </w:numPr>
        <w:tabs>
          <w:tab w:val="left" w:pos="720"/>
        </w:tabs>
        <w:spacing w:line="360" w:lineRule="auto"/>
        <w:ind w:left="720"/>
        <w:jc w:val="both"/>
        <w:rPr>
          <w:rFonts w:ascii="Palatino Linotype" w:hAnsi="Palatino Linotype"/>
          <w:sz w:val="22"/>
          <w:szCs w:val="20"/>
        </w:rPr>
      </w:pPr>
      <w:r>
        <w:rPr>
          <w:rFonts w:ascii="Palatino Linotype" w:hAnsi="Palatino Linotype"/>
          <w:sz w:val="22"/>
          <w:szCs w:val="20"/>
        </w:rPr>
        <w:t xml:space="preserve">Plant </w:t>
      </w:r>
      <w:r w:rsidR="00BB005A">
        <w:rPr>
          <w:rFonts w:ascii="Palatino Linotype" w:hAnsi="Palatino Linotype"/>
          <w:sz w:val="22"/>
          <w:szCs w:val="20"/>
        </w:rPr>
        <w:t xml:space="preserve">Network </w:t>
      </w:r>
      <w:r w:rsidR="00990400">
        <w:rPr>
          <w:rFonts w:ascii="Palatino Linotype" w:hAnsi="Palatino Linotype"/>
          <w:sz w:val="22"/>
          <w:szCs w:val="20"/>
        </w:rPr>
        <w:t>Planning</w:t>
      </w:r>
    </w:p>
    <w:p w14:paraId="3F93105E" w14:textId="77777777" w:rsidR="00593D68" w:rsidRPr="00BF208B" w:rsidRDefault="00593D68" w:rsidP="00593D68">
      <w:pPr>
        <w:shd w:val="clear" w:color="auto" w:fill="E5E5E5"/>
        <w:tabs>
          <w:tab w:val="left" w:pos="2160"/>
        </w:tabs>
        <w:rPr>
          <w:rFonts w:ascii="Palatino Linotype" w:hAnsi="Palatino Linotype"/>
          <w:b/>
          <w:shd w:val="clear" w:color="auto" w:fill="E0E0E0"/>
        </w:rPr>
      </w:pPr>
      <w:r>
        <w:rPr>
          <w:rFonts w:ascii="Palatino Linotype" w:hAnsi="Palatino Linotype"/>
          <w:b/>
          <w:shd w:val="clear" w:color="auto" w:fill="E0E0E0"/>
        </w:rPr>
        <w:t>CERTIFICATION</w:t>
      </w:r>
    </w:p>
    <w:p w14:paraId="07E7B6ED" w14:textId="77777777" w:rsidR="00593D68" w:rsidRDefault="00593D68" w:rsidP="00BF3944">
      <w:pPr>
        <w:rPr>
          <w:rFonts w:ascii="Palatino Linotype" w:hAnsi="Palatino Linotype"/>
          <w:b/>
          <w:sz w:val="22"/>
          <w:szCs w:val="20"/>
        </w:rPr>
      </w:pPr>
      <w:r>
        <w:rPr>
          <w:rFonts w:ascii="Palatino Linotype" w:hAnsi="Palatino Linotype"/>
          <w:b/>
          <w:sz w:val="22"/>
          <w:szCs w:val="20"/>
        </w:rPr>
        <w:t xml:space="preserve"> </w:t>
      </w:r>
      <w:r>
        <w:rPr>
          <w:rFonts w:ascii="Palatino Linotype" w:hAnsi="Palatino Linotype"/>
          <w:b/>
          <w:sz w:val="22"/>
          <w:szCs w:val="20"/>
        </w:rPr>
        <w:tab/>
      </w:r>
    </w:p>
    <w:p w14:paraId="5F614E3B" w14:textId="452CB0B8" w:rsidR="00593D68" w:rsidRDefault="00593D68" w:rsidP="00C65A05">
      <w:pPr>
        <w:numPr>
          <w:ilvl w:val="0"/>
          <w:numId w:val="2"/>
        </w:numPr>
        <w:tabs>
          <w:tab w:val="left" w:pos="720"/>
        </w:tabs>
        <w:spacing w:line="360" w:lineRule="auto"/>
        <w:ind w:left="720"/>
        <w:jc w:val="both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  <w:t>CII- BCG Industry 4.</w:t>
      </w:r>
      <w:r w:rsidR="000673F3">
        <w:rPr>
          <w:rFonts w:ascii="Palatino Linotype" w:hAnsi="Palatino Linotype"/>
          <w:sz w:val="22"/>
        </w:rPr>
        <w:t>O</w:t>
      </w:r>
      <w:r>
        <w:rPr>
          <w:rFonts w:ascii="Palatino Linotype" w:hAnsi="Palatino Linotype"/>
          <w:sz w:val="22"/>
        </w:rPr>
        <w:t xml:space="preserve"> one of the National finalist contestant</w:t>
      </w:r>
    </w:p>
    <w:p w14:paraId="1626BB02" w14:textId="770D9337" w:rsidR="00161BCF" w:rsidRDefault="00161BCF" w:rsidP="00C65A05">
      <w:pPr>
        <w:numPr>
          <w:ilvl w:val="0"/>
          <w:numId w:val="2"/>
        </w:numPr>
        <w:tabs>
          <w:tab w:val="left" w:pos="720"/>
        </w:tabs>
        <w:spacing w:line="360" w:lineRule="auto"/>
        <w:ind w:left="720"/>
        <w:jc w:val="both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  <w:t xml:space="preserve">ACMA </w:t>
      </w:r>
      <w:r w:rsidR="008045E4">
        <w:rPr>
          <w:rFonts w:ascii="Palatino Linotype" w:hAnsi="Palatino Linotype"/>
          <w:sz w:val="22"/>
        </w:rPr>
        <w:t xml:space="preserve">ZED </w:t>
      </w:r>
      <w:r>
        <w:rPr>
          <w:rFonts w:ascii="Palatino Linotype" w:hAnsi="Palatino Linotype"/>
          <w:sz w:val="22"/>
        </w:rPr>
        <w:t>Digitalization</w:t>
      </w:r>
      <w:r w:rsidR="00F8270B">
        <w:rPr>
          <w:rFonts w:ascii="Palatino Linotype" w:hAnsi="Palatino Linotype"/>
          <w:sz w:val="22"/>
        </w:rPr>
        <w:t xml:space="preserve"> &amp; Industry 4.O</w:t>
      </w:r>
    </w:p>
    <w:p w14:paraId="5ED595AC" w14:textId="14AFC404" w:rsidR="000673F3" w:rsidRPr="000673F3" w:rsidRDefault="000673F3" w:rsidP="000673F3">
      <w:pPr>
        <w:numPr>
          <w:ilvl w:val="0"/>
          <w:numId w:val="2"/>
        </w:numPr>
        <w:tabs>
          <w:tab w:val="left" w:pos="720"/>
        </w:tabs>
        <w:spacing w:line="360" w:lineRule="auto"/>
        <w:ind w:left="720"/>
        <w:jc w:val="both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  <w:t>QCFI &amp; MPC Gold Winner at 2016,2018 &amp; 2019</w:t>
      </w:r>
    </w:p>
    <w:p w14:paraId="66E10B99" w14:textId="77777777" w:rsidR="00F8270B" w:rsidRDefault="00F8270B" w:rsidP="00C65A05">
      <w:pPr>
        <w:numPr>
          <w:ilvl w:val="0"/>
          <w:numId w:val="2"/>
        </w:numPr>
        <w:tabs>
          <w:tab w:val="left" w:pos="720"/>
        </w:tabs>
        <w:spacing w:line="360" w:lineRule="auto"/>
        <w:ind w:left="720"/>
        <w:jc w:val="both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  <w:t>IATF Audit Certified.</w:t>
      </w:r>
    </w:p>
    <w:p w14:paraId="6286DE8C" w14:textId="48E8ED8C" w:rsidR="004A3DED" w:rsidRDefault="004A3DED" w:rsidP="004A3DED">
      <w:pPr>
        <w:numPr>
          <w:ilvl w:val="0"/>
          <w:numId w:val="2"/>
        </w:numPr>
        <w:tabs>
          <w:tab w:val="left" w:pos="720"/>
        </w:tabs>
        <w:spacing w:line="360" w:lineRule="auto"/>
        <w:ind w:left="720"/>
        <w:jc w:val="both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  <w:t xml:space="preserve">CUSTOMER AWARD – Ashok Leyland Winner –up Regional level and selected </w:t>
      </w:r>
      <w:r w:rsidR="000673F3">
        <w:rPr>
          <w:rFonts w:ascii="Palatino Linotype" w:hAnsi="Palatino Linotype"/>
          <w:sz w:val="22"/>
        </w:rPr>
        <w:t>to</w:t>
      </w:r>
      <w:r w:rsidR="0028399F">
        <w:rPr>
          <w:rFonts w:ascii="Palatino Linotype" w:hAnsi="Palatino Linotype"/>
          <w:sz w:val="22"/>
        </w:rPr>
        <w:t xml:space="preserve"> </w:t>
      </w:r>
      <w:r>
        <w:rPr>
          <w:rFonts w:ascii="Palatino Linotype" w:hAnsi="Palatino Linotype"/>
          <w:sz w:val="22"/>
        </w:rPr>
        <w:t>National Finalist.</w:t>
      </w:r>
    </w:p>
    <w:p w14:paraId="6B148543" w14:textId="01575D05" w:rsidR="006F379C" w:rsidRDefault="006F379C" w:rsidP="004A3DED">
      <w:pPr>
        <w:numPr>
          <w:ilvl w:val="0"/>
          <w:numId w:val="2"/>
        </w:numPr>
        <w:tabs>
          <w:tab w:val="left" w:pos="720"/>
        </w:tabs>
        <w:spacing w:line="360" w:lineRule="auto"/>
        <w:ind w:left="720"/>
        <w:jc w:val="both"/>
        <w:rPr>
          <w:rFonts w:ascii="Palatino Linotype" w:hAnsi="Palatino Linotype"/>
          <w:sz w:val="22"/>
        </w:rPr>
      </w:pPr>
      <w:r>
        <w:rPr>
          <w:rFonts w:ascii="Palatino Linotype" w:hAnsi="Palatino Linotype"/>
          <w:sz w:val="22"/>
        </w:rPr>
        <w:t xml:space="preserve">AutoZone </w:t>
      </w:r>
      <w:r w:rsidR="0028399F">
        <w:rPr>
          <w:rFonts w:ascii="Palatino Linotype" w:hAnsi="Palatino Linotype"/>
          <w:sz w:val="22"/>
        </w:rPr>
        <w:t xml:space="preserve">GSV </w:t>
      </w:r>
      <w:r>
        <w:rPr>
          <w:rFonts w:ascii="Palatino Linotype" w:hAnsi="Palatino Linotype"/>
          <w:sz w:val="22"/>
        </w:rPr>
        <w:t>– IT Qualified 100 out of 100 Marks.</w:t>
      </w:r>
      <w:r w:rsidR="007C682B">
        <w:rPr>
          <w:rFonts w:ascii="Palatino Linotype" w:hAnsi="Palatino Linotype"/>
          <w:sz w:val="22"/>
        </w:rPr>
        <w:t xml:space="preserve"> </w:t>
      </w:r>
      <w:r w:rsidR="0028399F">
        <w:rPr>
          <w:rFonts w:ascii="Palatino Linotype" w:hAnsi="Palatino Linotype"/>
          <w:sz w:val="22"/>
        </w:rPr>
        <w:t xml:space="preserve">Last three years </w:t>
      </w:r>
      <w:r w:rsidR="007C682B">
        <w:rPr>
          <w:rFonts w:ascii="Palatino Linotype" w:hAnsi="Palatino Linotype"/>
          <w:sz w:val="22"/>
        </w:rPr>
        <w:t>(CTPAT Requirement)</w:t>
      </w:r>
    </w:p>
    <w:p w14:paraId="0D494478" w14:textId="766BC58B" w:rsidR="00BF3944" w:rsidRPr="00C65021" w:rsidRDefault="00BF3944" w:rsidP="00FD1851">
      <w:pPr>
        <w:shd w:val="clear" w:color="auto" w:fill="E5E5E5"/>
        <w:tabs>
          <w:tab w:val="left" w:pos="2160"/>
        </w:tabs>
        <w:rPr>
          <w:rFonts w:ascii="Palatino Linotype" w:hAnsi="Palatino Linotype"/>
          <w:b/>
          <w:sz w:val="22"/>
        </w:rPr>
      </w:pPr>
      <w:r w:rsidRPr="00C65021">
        <w:rPr>
          <w:rFonts w:ascii="Palatino Linotype" w:hAnsi="Palatino Linotype"/>
          <w:b/>
          <w:sz w:val="22"/>
        </w:rPr>
        <w:t>EDUCATION:</w:t>
      </w:r>
    </w:p>
    <w:p w14:paraId="4ED45D13" w14:textId="77777777" w:rsidR="00EA36BE" w:rsidRPr="00C65021" w:rsidRDefault="00EA36BE" w:rsidP="00EA36BE">
      <w:pPr>
        <w:suppressAutoHyphens w:val="0"/>
        <w:ind w:left="360"/>
        <w:jc w:val="both"/>
        <w:rPr>
          <w:rFonts w:ascii="Palatino Linotype" w:hAnsi="Palatino Linotype" w:cs="Arial"/>
          <w:sz w:val="20"/>
          <w:szCs w:val="20"/>
        </w:rPr>
      </w:pPr>
    </w:p>
    <w:p w14:paraId="4403858F" w14:textId="57267B08" w:rsidR="00BF3944" w:rsidRPr="00C65A05" w:rsidRDefault="00BF3944" w:rsidP="00BF3944">
      <w:pPr>
        <w:numPr>
          <w:ilvl w:val="0"/>
          <w:numId w:val="6"/>
        </w:numPr>
        <w:suppressAutoHyphens w:val="0"/>
        <w:jc w:val="both"/>
        <w:rPr>
          <w:rFonts w:ascii="Palatino Linotype" w:hAnsi="Palatino Linotype" w:cs="Arial"/>
          <w:sz w:val="22"/>
          <w:szCs w:val="22"/>
        </w:rPr>
      </w:pPr>
      <w:r w:rsidRPr="00C65A05">
        <w:rPr>
          <w:rFonts w:ascii="Palatino Linotype" w:hAnsi="Palatino Linotype" w:cs="Arial"/>
          <w:b/>
          <w:sz w:val="22"/>
          <w:szCs w:val="22"/>
        </w:rPr>
        <w:t>Diploma in Electronics and Communication</w:t>
      </w:r>
      <w:r w:rsidRPr="00C65A05">
        <w:rPr>
          <w:rFonts w:ascii="Palatino Linotype" w:hAnsi="Palatino Linotype" w:cs="Arial"/>
          <w:sz w:val="22"/>
          <w:szCs w:val="22"/>
        </w:rPr>
        <w:t xml:space="preserve"> from Thanapandiyan Polytechnic</w:t>
      </w:r>
      <w:r w:rsidR="000673F3">
        <w:rPr>
          <w:rFonts w:ascii="Palatino Linotype" w:hAnsi="Palatino Linotype" w:cs="Arial"/>
          <w:sz w:val="22"/>
          <w:szCs w:val="22"/>
        </w:rPr>
        <w:t xml:space="preserve"> -</w:t>
      </w:r>
      <w:r w:rsidRPr="00C65A05">
        <w:rPr>
          <w:rFonts w:ascii="Palatino Linotype" w:hAnsi="Palatino Linotype" w:cs="Arial"/>
          <w:sz w:val="22"/>
          <w:szCs w:val="22"/>
        </w:rPr>
        <w:t xml:space="preserve"> Madurai.</w:t>
      </w:r>
    </w:p>
    <w:p w14:paraId="562788C1" w14:textId="77777777" w:rsidR="00BF3944" w:rsidRPr="00C65A05" w:rsidRDefault="00BF3944" w:rsidP="00BF3944">
      <w:pPr>
        <w:jc w:val="both"/>
        <w:rPr>
          <w:rFonts w:ascii="Palatino Linotype" w:hAnsi="Palatino Linotype"/>
          <w:b/>
          <w:bCs/>
          <w:sz w:val="22"/>
          <w:szCs w:val="22"/>
        </w:rPr>
      </w:pPr>
    </w:p>
    <w:p w14:paraId="45B62ABB" w14:textId="77777777" w:rsidR="008976D8" w:rsidRPr="00C65021" w:rsidRDefault="008976D8" w:rsidP="008976D8">
      <w:pPr>
        <w:shd w:val="clear" w:color="auto" w:fill="E5E5E5"/>
        <w:tabs>
          <w:tab w:val="left" w:pos="2160"/>
        </w:tabs>
        <w:rPr>
          <w:rFonts w:ascii="Palatino Linotype" w:hAnsi="Palatino Linotype"/>
          <w:b/>
          <w:sz w:val="22"/>
        </w:rPr>
      </w:pPr>
      <w:r>
        <w:rPr>
          <w:rFonts w:ascii="Palatino Linotype" w:hAnsi="Palatino Linotype"/>
          <w:b/>
          <w:sz w:val="22"/>
        </w:rPr>
        <w:t>PERSONAL DETAILS</w:t>
      </w:r>
      <w:r w:rsidRPr="00C65021">
        <w:rPr>
          <w:rFonts w:ascii="Palatino Linotype" w:hAnsi="Palatino Linotype"/>
          <w:b/>
          <w:sz w:val="22"/>
        </w:rPr>
        <w:t>:</w:t>
      </w:r>
    </w:p>
    <w:p w14:paraId="789220DF" w14:textId="77777777" w:rsidR="008976D8" w:rsidRDefault="008976D8" w:rsidP="00BF3944">
      <w:pPr>
        <w:tabs>
          <w:tab w:val="left" w:pos="720"/>
          <w:tab w:val="left" w:pos="1440"/>
          <w:tab w:val="left" w:pos="4140"/>
          <w:tab w:val="left" w:pos="5940"/>
        </w:tabs>
        <w:rPr>
          <w:rFonts w:ascii="Palatino Linotype" w:hAnsi="Palatino Linotype"/>
          <w:b/>
          <w:bCs/>
          <w:sz w:val="22"/>
          <w:szCs w:val="22"/>
        </w:rPr>
      </w:pPr>
    </w:p>
    <w:p w14:paraId="1903FC28" w14:textId="2026079C" w:rsidR="00BF3944" w:rsidRPr="00C65021" w:rsidRDefault="00C65021" w:rsidP="00BF3944">
      <w:pPr>
        <w:tabs>
          <w:tab w:val="left" w:pos="720"/>
          <w:tab w:val="left" w:pos="1440"/>
          <w:tab w:val="left" w:pos="4140"/>
          <w:tab w:val="left" w:pos="5940"/>
        </w:tabs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ab/>
        <w:t>Father’s Name</w:t>
      </w:r>
      <w:r>
        <w:rPr>
          <w:rFonts w:ascii="Palatino Linotype" w:hAnsi="Palatino Linotype" w:cs="Arial"/>
          <w:sz w:val="22"/>
          <w:szCs w:val="22"/>
        </w:rPr>
        <w:tab/>
        <w:t xml:space="preserve">:                   </w:t>
      </w:r>
      <w:proofErr w:type="gramStart"/>
      <w:r w:rsidR="00BF3944" w:rsidRPr="00C65021">
        <w:rPr>
          <w:rFonts w:ascii="Palatino Linotype" w:hAnsi="Palatino Linotype" w:cs="Arial"/>
          <w:sz w:val="22"/>
          <w:szCs w:val="22"/>
        </w:rPr>
        <w:t>P.Alagarsamy</w:t>
      </w:r>
      <w:proofErr w:type="gramEnd"/>
    </w:p>
    <w:p w14:paraId="48ED48CC" w14:textId="77777777" w:rsidR="00BF3944" w:rsidRPr="00C65021" w:rsidRDefault="00C65021" w:rsidP="00BF3944">
      <w:pPr>
        <w:tabs>
          <w:tab w:val="left" w:pos="720"/>
          <w:tab w:val="left" w:pos="1440"/>
          <w:tab w:val="left" w:pos="4140"/>
          <w:tab w:val="left" w:pos="5940"/>
        </w:tabs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ab/>
        <w:t>Date of Birth</w:t>
      </w:r>
      <w:r>
        <w:rPr>
          <w:rFonts w:ascii="Palatino Linotype" w:hAnsi="Palatino Linotype" w:cs="Arial"/>
          <w:sz w:val="22"/>
          <w:szCs w:val="22"/>
        </w:rPr>
        <w:tab/>
        <w:t xml:space="preserve">:                   </w:t>
      </w:r>
      <w:r w:rsidR="003B3A04" w:rsidRPr="00C65021">
        <w:rPr>
          <w:rFonts w:ascii="Palatino Linotype" w:hAnsi="Palatino Linotype" w:cs="Arial"/>
          <w:sz w:val="22"/>
          <w:szCs w:val="22"/>
        </w:rPr>
        <w:t>19-JA</w:t>
      </w:r>
      <w:r w:rsidR="00BF3944" w:rsidRPr="00C65021">
        <w:rPr>
          <w:rFonts w:ascii="Palatino Linotype" w:hAnsi="Palatino Linotype" w:cs="Arial"/>
          <w:sz w:val="22"/>
          <w:szCs w:val="22"/>
        </w:rPr>
        <w:t>N-1983</w:t>
      </w:r>
    </w:p>
    <w:p w14:paraId="520E91C6" w14:textId="77777777" w:rsidR="00BF3944" w:rsidRPr="00C65021" w:rsidRDefault="00C65021" w:rsidP="00BF3944">
      <w:pPr>
        <w:tabs>
          <w:tab w:val="left" w:pos="720"/>
          <w:tab w:val="left" w:pos="1440"/>
          <w:tab w:val="left" w:pos="4140"/>
          <w:tab w:val="left" w:pos="5940"/>
        </w:tabs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ab/>
        <w:t>Gender</w:t>
      </w:r>
      <w:r>
        <w:rPr>
          <w:rFonts w:ascii="Palatino Linotype" w:hAnsi="Palatino Linotype" w:cs="Arial"/>
          <w:sz w:val="22"/>
          <w:szCs w:val="22"/>
        </w:rPr>
        <w:tab/>
        <w:t xml:space="preserve">:                   </w:t>
      </w:r>
      <w:r w:rsidR="00BF3944" w:rsidRPr="00C65021">
        <w:rPr>
          <w:rFonts w:ascii="Palatino Linotype" w:hAnsi="Palatino Linotype" w:cs="Arial"/>
          <w:sz w:val="22"/>
          <w:szCs w:val="22"/>
        </w:rPr>
        <w:t>Male</w:t>
      </w:r>
    </w:p>
    <w:p w14:paraId="13FB46B4" w14:textId="77777777" w:rsidR="00BF3944" w:rsidRPr="00C65021" w:rsidRDefault="00C65021" w:rsidP="00BF3944">
      <w:pPr>
        <w:tabs>
          <w:tab w:val="left" w:pos="720"/>
          <w:tab w:val="left" w:pos="1440"/>
          <w:tab w:val="left" w:pos="4140"/>
          <w:tab w:val="left" w:pos="5940"/>
        </w:tabs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ab/>
        <w:t>Nationality</w:t>
      </w:r>
      <w:r>
        <w:rPr>
          <w:rFonts w:ascii="Palatino Linotype" w:hAnsi="Palatino Linotype" w:cs="Arial"/>
          <w:sz w:val="22"/>
          <w:szCs w:val="22"/>
        </w:rPr>
        <w:tab/>
        <w:t xml:space="preserve">:                   </w:t>
      </w:r>
      <w:r w:rsidR="00BF3944" w:rsidRPr="00C65021">
        <w:rPr>
          <w:rFonts w:ascii="Palatino Linotype" w:hAnsi="Palatino Linotype" w:cs="Arial"/>
          <w:sz w:val="22"/>
          <w:szCs w:val="22"/>
        </w:rPr>
        <w:t>Indian</w:t>
      </w:r>
    </w:p>
    <w:p w14:paraId="29D41ED7" w14:textId="77777777" w:rsidR="00BF3944" w:rsidRPr="00C65021" w:rsidRDefault="00C65021" w:rsidP="00BF3944">
      <w:pPr>
        <w:tabs>
          <w:tab w:val="left" w:pos="720"/>
          <w:tab w:val="left" w:pos="1440"/>
          <w:tab w:val="left" w:pos="4140"/>
          <w:tab w:val="left" w:pos="5940"/>
        </w:tabs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sz w:val="22"/>
          <w:szCs w:val="22"/>
        </w:rPr>
        <w:tab/>
        <w:t>Marital Status</w:t>
      </w:r>
      <w:r>
        <w:rPr>
          <w:rFonts w:ascii="Palatino Linotype" w:hAnsi="Palatino Linotype" w:cs="Arial"/>
          <w:sz w:val="22"/>
          <w:szCs w:val="22"/>
        </w:rPr>
        <w:tab/>
        <w:t xml:space="preserve">:                   </w:t>
      </w:r>
      <w:r w:rsidR="00BF3944" w:rsidRPr="00C65021">
        <w:rPr>
          <w:rFonts w:ascii="Palatino Linotype" w:hAnsi="Palatino Linotype" w:cs="Arial"/>
          <w:sz w:val="22"/>
          <w:szCs w:val="22"/>
        </w:rPr>
        <w:t>Single</w:t>
      </w:r>
    </w:p>
    <w:p w14:paraId="49AFE177" w14:textId="5D93E77A" w:rsidR="00BF3944" w:rsidRPr="00C65021" w:rsidRDefault="00BF3944" w:rsidP="00BF3944">
      <w:pPr>
        <w:rPr>
          <w:rFonts w:ascii="Palatino Linotype" w:hAnsi="Palatino Linotype"/>
          <w:sz w:val="22"/>
          <w:szCs w:val="22"/>
        </w:rPr>
      </w:pPr>
      <w:r w:rsidRPr="00C65021">
        <w:rPr>
          <w:rFonts w:ascii="Palatino Linotype" w:hAnsi="Palatino Linotype" w:cs="Arial"/>
          <w:sz w:val="22"/>
          <w:szCs w:val="22"/>
        </w:rPr>
        <w:tab/>
        <w:t>Languages known</w:t>
      </w:r>
      <w:r w:rsidRPr="00C65021">
        <w:rPr>
          <w:rFonts w:ascii="Palatino Linotype" w:hAnsi="Palatino Linotype" w:cs="Arial"/>
          <w:sz w:val="22"/>
          <w:szCs w:val="22"/>
        </w:rPr>
        <w:tab/>
      </w:r>
      <w:r w:rsidRPr="00C65021">
        <w:rPr>
          <w:rFonts w:ascii="Palatino Linotype" w:hAnsi="Palatino Linotype" w:cs="Arial"/>
          <w:sz w:val="22"/>
          <w:szCs w:val="22"/>
        </w:rPr>
        <w:tab/>
        <w:t xml:space="preserve">        </w:t>
      </w:r>
      <w:proofErr w:type="gramStart"/>
      <w:r w:rsidRPr="00C65021">
        <w:rPr>
          <w:rFonts w:ascii="Palatino Linotype" w:hAnsi="Palatino Linotype" w:cs="Arial"/>
          <w:sz w:val="22"/>
          <w:szCs w:val="22"/>
        </w:rPr>
        <w:t xml:space="preserve">  :</w:t>
      </w:r>
      <w:proofErr w:type="gramEnd"/>
      <w:r w:rsidRPr="00C65021">
        <w:rPr>
          <w:rFonts w:ascii="Palatino Linotype" w:hAnsi="Palatino Linotype" w:cs="Arial"/>
          <w:sz w:val="22"/>
          <w:szCs w:val="22"/>
        </w:rPr>
        <w:t xml:space="preserve">     </w:t>
      </w:r>
      <w:r w:rsidR="00C65021">
        <w:rPr>
          <w:rFonts w:ascii="Palatino Linotype" w:hAnsi="Palatino Linotype" w:cs="Arial"/>
          <w:sz w:val="22"/>
          <w:szCs w:val="22"/>
        </w:rPr>
        <w:t xml:space="preserve">            </w:t>
      </w:r>
      <w:r w:rsidR="007635F4" w:rsidRPr="00C65021">
        <w:rPr>
          <w:rFonts w:ascii="Palatino Linotype" w:hAnsi="Palatino Linotype" w:cs="Arial"/>
          <w:sz w:val="22"/>
          <w:szCs w:val="22"/>
        </w:rPr>
        <w:t xml:space="preserve">  </w:t>
      </w:r>
      <w:r w:rsidR="0028067C">
        <w:rPr>
          <w:rFonts w:ascii="Palatino Linotype" w:hAnsi="Palatino Linotype" w:cs="Arial"/>
          <w:sz w:val="22"/>
          <w:szCs w:val="22"/>
        </w:rPr>
        <w:t xml:space="preserve">Tamil, </w:t>
      </w:r>
      <w:r w:rsidR="007635F4" w:rsidRPr="00C65021">
        <w:rPr>
          <w:rFonts w:ascii="Palatino Linotype" w:hAnsi="Palatino Linotype" w:cs="Arial"/>
          <w:sz w:val="22"/>
          <w:szCs w:val="22"/>
        </w:rPr>
        <w:t>English</w:t>
      </w:r>
      <w:r w:rsidRPr="00C65021">
        <w:rPr>
          <w:rFonts w:ascii="Palatino Linotype" w:hAnsi="Palatino Linotype" w:cs="Arial"/>
          <w:sz w:val="22"/>
          <w:szCs w:val="22"/>
        </w:rPr>
        <w:t>.</w:t>
      </w:r>
      <w:r w:rsidRPr="00C65021">
        <w:rPr>
          <w:rFonts w:ascii="Palatino Linotype" w:hAnsi="Palatino Linotype"/>
          <w:sz w:val="22"/>
          <w:szCs w:val="22"/>
        </w:rPr>
        <w:t xml:space="preserve">     </w:t>
      </w:r>
    </w:p>
    <w:p w14:paraId="7B697761" w14:textId="77777777" w:rsidR="007635F4" w:rsidRPr="00C65021" w:rsidRDefault="007635F4" w:rsidP="00BF3944">
      <w:pPr>
        <w:ind w:firstLine="720"/>
        <w:rPr>
          <w:rFonts w:ascii="Palatino Linotype" w:hAnsi="Palatino Linotype"/>
          <w:sz w:val="22"/>
          <w:szCs w:val="22"/>
        </w:rPr>
      </w:pPr>
      <w:r w:rsidRPr="00C65021">
        <w:rPr>
          <w:rFonts w:ascii="Palatino Linotype" w:hAnsi="Palatino Linotype"/>
          <w:sz w:val="22"/>
          <w:szCs w:val="22"/>
        </w:rPr>
        <w:t xml:space="preserve">Passport Number                     </w:t>
      </w:r>
      <w:r w:rsidR="00C65021">
        <w:rPr>
          <w:rFonts w:ascii="Palatino Linotype" w:hAnsi="Palatino Linotype"/>
          <w:sz w:val="22"/>
          <w:szCs w:val="22"/>
        </w:rPr>
        <w:t xml:space="preserve">        </w:t>
      </w:r>
      <w:proofErr w:type="gramStart"/>
      <w:r w:rsidR="00C65021">
        <w:rPr>
          <w:rFonts w:ascii="Palatino Linotype" w:hAnsi="Palatino Linotype"/>
          <w:sz w:val="22"/>
          <w:szCs w:val="22"/>
        </w:rPr>
        <w:t xml:space="preserve">  :</w:t>
      </w:r>
      <w:proofErr w:type="gramEnd"/>
      <w:r w:rsidR="00C65021">
        <w:rPr>
          <w:rFonts w:ascii="Palatino Linotype" w:hAnsi="Palatino Linotype"/>
          <w:sz w:val="22"/>
          <w:szCs w:val="22"/>
        </w:rPr>
        <w:t xml:space="preserve">        </w:t>
      </w:r>
      <w:r w:rsidRPr="00C65021">
        <w:rPr>
          <w:rFonts w:ascii="Palatino Linotype" w:hAnsi="Palatino Linotype"/>
          <w:sz w:val="22"/>
          <w:szCs w:val="22"/>
        </w:rPr>
        <w:t xml:space="preserve">           </w:t>
      </w:r>
      <w:r w:rsidRPr="00676F0E">
        <w:rPr>
          <w:rFonts w:ascii="Palatino Linotype" w:hAnsi="Palatino Linotype"/>
          <w:sz w:val="22"/>
          <w:szCs w:val="22"/>
        </w:rPr>
        <w:t>H3651725</w:t>
      </w:r>
    </w:p>
    <w:p w14:paraId="1815CCAF" w14:textId="77777777" w:rsidR="00C65021" w:rsidRDefault="00BF3944" w:rsidP="00C65021">
      <w:pPr>
        <w:ind w:firstLine="720"/>
        <w:rPr>
          <w:rFonts w:ascii="Palatino Linotype" w:hAnsi="Palatino Linotype"/>
        </w:rPr>
      </w:pPr>
      <w:r w:rsidRPr="00C65021">
        <w:rPr>
          <w:rFonts w:ascii="Palatino Linotype" w:hAnsi="Palatino Linotype"/>
          <w:sz w:val="22"/>
          <w:szCs w:val="22"/>
        </w:rPr>
        <w:t>Residential Address</w:t>
      </w:r>
      <w:r w:rsidRPr="00C65021">
        <w:rPr>
          <w:rFonts w:ascii="Palatino Linotype" w:hAnsi="Palatino Linotype"/>
          <w:sz w:val="22"/>
          <w:szCs w:val="22"/>
        </w:rPr>
        <w:tab/>
      </w:r>
      <w:r w:rsidRPr="00C65021">
        <w:rPr>
          <w:rFonts w:ascii="Palatino Linotype" w:hAnsi="Palatino Linotype"/>
          <w:sz w:val="22"/>
          <w:szCs w:val="22"/>
        </w:rPr>
        <w:tab/>
        <w:t xml:space="preserve">        </w:t>
      </w:r>
      <w:proofErr w:type="gramStart"/>
      <w:r w:rsidRPr="00C65021">
        <w:rPr>
          <w:rFonts w:ascii="Palatino Linotype" w:hAnsi="Palatino Linotype"/>
          <w:sz w:val="22"/>
          <w:szCs w:val="22"/>
        </w:rPr>
        <w:t xml:space="preserve">  :</w:t>
      </w:r>
      <w:proofErr w:type="gramEnd"/>
      <w:r w:rsidRPr="00C65021">
        <w:rPr>
          <w:rFonts w:ascii="Palatino Linotype" w:hAnsi="Palatino Linotype"/>
          <w:sz w:val="22"/>
          <w:szCs w:val="22"/>
        </w:rPr>
        <w:tab/>
      </w:r>
      <w:r w:rsidRPr="00C65021">
        <w:rPr>
          <w:rFonts w:ascii="Palatino Linotype" w:hAnsi="Palatino Linotype"/>
          <w:sz w:val="22"/>
          <w:szCs w:val="22"/>
        </w:rPr>
        <w:tab/>
      </w:r>
      <w:r w:rsidR="00C65021">
        <w:rPr>
          <w:rFonts w:ascii="Palatino Linotype" w:hAnsi="Palatino Linotype"/>
          <w:sz w:val="22"/>
          <w:szCs w:val="22"/>
        </w:rPr>
        <w:t xml:space="preserve">    </w:t>
      </w:r>
      <w:r w:rsidRPr="00C65021">
        <w:rPr>
          <w:rFonts w:ascii="Palatino Linotype" w:hAnsi="Palatino Linotype"/>
        </w:rPr>
        <w:t>No: 12/21</w:t>
      </w:r>
      <w:r w:rsidR="00B34AB5" w:rsidRPr="00C65021">
        <w:rPr>
          <w:rFonts w:ascii="Palatino Linotype" w:hAnsi="Palatino Linotype"/>
        </w:rPr>
        <w:t>B,</w:t>
      </w:r>
      <w:r w:rsidRPr="00C65021">
        <w:rPr>
          <w:rFonts w:ascii="Palatino Linotype" w:hAnsi="Palatino Linotype"/>
        </w:rPr>
        <w:t xml:space="preserve"> </w:t>
      </w:r>
      <w:r w:rsidR="0043167D" w:rsidRPr="00C65021">
        <w:rPr>
          <w:rFonts w:ascii="Palatino Linotype" w:hAnsi="Palatino Linotype"/>
        </w:rPr>
        <w:t xml:space="preserve">Muthuramalinga </w:t>
      </w:r>
      <w:r w:rsidR="00E01EA5">
        <w:rPr>
          <w:rFonts w:ascii="Palatino Linotype" w:hAnsi="Palatino Linotype"/>
        </w:rPr>
        <w:t>D</w:t>
      </w:r>
      <w:r w:rsidR="0043167D" w:rsidRPr="00C65021">
        <w:rPr>
          <w:rFonts w:ascii="Palatino Linotype" w:hAnsi="Palatino Linotype"/>
        </w:rPr>
        <w:t xml:space="preserve">evar </w:t>
      </w:r>
      <w:r w:rsidR="00C65021">
        <w:rPr>
          <w:rFonts w:ascii="Palatino Linotype" w:hAnsi="Palatino Linotype"/>
        </w:rPr>
        <w:t xml:space="preserve">                             </w:t>
      </w:r>
    </w:p>
    <w:p w14:paraId="175A2693" w14:textId="77777777" w:rsidR="00646FBC" w:rsidRDefault="00C65021" w:rsidP="00BF208B">
      <w:pPr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                                                             </w:t>
      </w:r>
      <w:r w:rsidR="0043167D" w:rsidRPr="00C65021">
        <w:rPr>
          <w:rFonts w:ascii="Palatino Linotype" w:hAnsi="Palatino Linotype"/>
        </w:rPr>
        <w:t>Street</w:t>
      </w:r>
      <w:r>
        <w:rPr>
          <w:rFonts w:ascii="Palatino Linotype" w:hAnsi="Palatino Linotype"/>
        </w:rPr>
        <w:t>, B.</w:t>
      </w:r>
      <w:proofErr w:type="gramStart"/>
      <w:r>
        <w:rPr>
          <w:rFonts w:ascii="Palatino Linotype" w:hAnsi="Palatino Linotype"/>
        </w:rPr>
        <w:t>B.Kulam</w:t>
      </w:r>
      <w:proofErr w:type="gramEnd"/>
      <w:r>
        <w:rPr>
          <w:rFonts w:ascii="Palatino Linotype" w:hAnsi="Palatino Linotype"/>
        </w:rPr>
        <w:t>,</w:t>
      </w:r>
      <w:r w:rsidR="00E01EA5">
        <w:rPr>
          <w:rFonts w:ascii="Palatino Linotype" w:hAnsi="Palatino Linotype"/>
        </w:rPr>
        <w:t xml:space="preserve"> M</w:t>
      </w:r>
      <w:r w:rsidR="00BF3944" w:rsidRPr="00C65021">
        <w:rPr>
          <w:rFonts w:ascii="Palatino Linotype" w:hAnsi="Palatino Linotype"/>
        </w:rPr>
        <w:t>adurai -625002</w:t>
      </w:r>
      <w:r w:rsidR="00EA36BE" w:rsidRPr="00C65021">
        <w:rPr>
          <w:rFonts w:ascii="Palatino Linotype" w:hAnsi="Palatino Linotype"/>
        </w:rPr>
        <w:t>.</w:t>
      </w:r>
    </w:p>
    <w:p w14:paraId="78869670" w14:textId="77777777" w:rsidR="00BF3944" w:rsidRPr="00C65021" w:rsidRDefault="00646FBC" w:rsidP="00BF208B">
      <w:pPr>
        <w:ind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                                                             Tamil Nadu</w:t>
      </w:r>
      <w:r w:rsidR="00BF3944" w:rsidRPr="00C65021">
        <w:rPr>
          <w:rFonts w:ascii="Palatino Linotype" w:hAnsi="Palatino Linotype"/>
        </w:rPr>
        <w:tab/>
        <w:t xml:space="preserve">             </w:t>
      </w:r>
    </w:p>
    <w:p w14:paraId="5E463A00" w14:textId="77777777" w:rsidR="00D014F0" w:rsidRDefault="00D014F0" w:rsidP="00BF3944">
      <w:pPr>
        <w:tabs>
          <w:tab w:val="left" w:pos="720"/>
          <w:tab w:val="left" w:pos="1440"/>
          <w:tab w:val="left" w:pos="4140"/>
          <w:tab w:val="left" w:pos="5940"/>
        </w:tabs>
        <w:rPr>
          <w:rFonts w:ascii="Palatino Linotype" w:hAnsi="Palatino Linotype"/>
          <w:sz w:val="22"/>
          <w:szCs w:val="22"/>
        </w:rPr>
      </w:pPr>
    </w:p>
    <w:p w14:paraId="472C00D2" w14:textId="77777777" w:rsidR="00D014F0" w:rsidRDefault="00BF3944" w:rsidP="00D014F0">
      <w:pPr>
        <w:tabs>
          <w:tab w:val="left" w:pos="720"/>
          <w:tab w:val="left" w:pos="1440"/>
          <w:tab w:val="left" w:pos="4140"/>
          <w:tab w:val="left" w:pos="5940"/>
        </w:tabs>
        <w:rPr>
          <w:rFonts w:ascii="Palatino Linotype" w:hAnsi="Palatino Linotype"/>
          <w:sz w:val="22"/>
          <w:szCs w:val="22"/>
        </w:rPr>
      </w:pPr>
      <w:r w:rsidRPr="00C65021">
        <w:rPr>
          <w:rFonts w:ascii="Palatino Linotype" w:hAnsi="Palatino Linotype"/>
          <w:sz w:val="22"/>
          <w:szCs w:val="22"/>
        </w:rPr>
        <w:t xml:space="preserve">Date:  </w:t>
      </w:r>
      <w:r w:rsidRPr="00C65021">
        <w:rPr>
          <w:rFonts w:ascii="Palatino Linotype" w:hAnsi="Palatino Linotype"/>
          <w:sz w:val="22"/>
          <w:szCs w:val="22"/>
        </w:rPr>
        <w:tab/>
      </w:r>
      <w:r w:rsidRPr="00C65021">
        <w:rPr>
          <w:rFonts w:ascii="Palatino Linotype" w:hAnsi="Palatino Linotype"/>
          <w:sz w:val="22"/>
          <w:szCs w:val="22"/>
        </w:rPr>
        <w:tab/>
      </w:r>
      <w:r w:rsidR="00D014F0">
        <w:rPr>
          <w:rFonts w:ascii="Palatino Linotype" w:hAnsi="Palatino Linotype"/>
          <w:sz w:val="22"/>
          <w:szCs w:val="22"/>
        </w:rPr>
        <w:t xml:space="preserve">                                                                                                                         </w:t>
      </w:r>
      <w:r w:rsidR="00D014F0" w:rsidRPr="00C65021">
        <w:rPr>
          <w:rFonts w:ascii="Palatino Linotype" w:hAnsi="Palatino Linotype"/>
          <w:sz w:val="22"/>
          <w:szCs w:val="22"/>
        </w:rPr>
        <w:t>Signatures</w:t>
      </w:r>
    </w:p>
    <w:p w14:paraId="7E284490" w14:textId="77777777" w:rsidR="00BF3944" w:rsidRPr="00D23EB3" w:rsidRDefault="00D014F0" w:rsidP="00D23EB3">
      <w:pPr>
        <w:tabs>
          <w:tab w:val="left" w:pos="720"/>
          <w:tab w:val="left" w:pos="1440"/>
          <w:tab w:val="left" w:pos="4140"/>
          <w:tab w:val="left" w:pos="594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Place: Madurai.     </w:t>
      </w:r>
    </w:p>
    <w:sectPr w:rsidR="00BF3944" w:rsidRPr="00D23EB3" w:rsidSect="004A05AF">
      <w:footnotePr>
        <w:pos w:val="beneathText"/>
      </w:footnotePr>
      <w:pgSz w:w="12240" w:h="15840" w:code="1"/>
      <w:pgMar w:top="720" w:right="547" w:bottom="1440" w:left="1267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-76"/>
        </w:tabs>
        <w:ind w:left="-76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-76"/>
        </w:tabs>
        <w:ind w:left="-76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-76"/>
        </w:tabs>
        <w:ind w:left="-76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-76"/>
        </w:tabs>
        <w:ind w:left="-76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-76"/>
        </w:tabs>
        <w:ind w:left="-76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-76"/>
        </w:tabs>
        <w:ind w:left="-76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-76"/>
        </w:tabs>
        <w:ind w:left="-76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-76"/>
        </w:tabs>
        <w:ind w:left="-76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-76"/>
        </w:tabs>
        <w:ind w:left="-76" w:firstLine="0"/>
      </w:pPr>
    </w:lvl>
  </w:abstractNum>
  <w:abstractNum w:abstractNumId="1" w15:restartNumberingAfterBreak="0">
    <w:nsid w:val="00000002"/>
    <w:multiLevelType w:val="singleLevel"/>
    <w:tmpl w:val="04090001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990DD0"/>
    <w:multiLevelType w:val="hybridMultilevel"/>
    <w:tmpl w:val="E47AE2B4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131B4"/>
    <w:multiLevelType w:val="hybridMultilevel"/>
    <w:tmpl w:val="E7CC4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A0125"/>
    <w:multiLevelType w:val="hybridMultilevel"/>
    <w:tmpl w:val="3BDE18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56814"/>
    <w:multiLevelType w:val="hybridMultilevel"/>
    <w:tmpl w:val="E0C8FE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151A5"/>
    <w:multiLevelType w:val="hybridMultilevel"/>
    <w:tmpl w:val="3970E8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80249"/>
    <w:multiLevelType w:val="hybridMultilevel"/>
    <w:tmpl w:val="D86A081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B44BF"/>
    <w:multiLevelType w:val="hybridMultilevel"/>
    <w:tmpl w:val="234EA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6149D"/>
    <w:multiLevelType w:val="hybridMultilevel"/>
    <w:tmpl w:val="0A8873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E4162"/>
    <w:multiLevelType w:val="hybridMultilevel"/>
    <w:tmpl w:val="3378E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B10E6"/>
    <w:multiLevelType w:val="hybridMultilevel"/>
    <w:tmpl w:val="1E26D96E"/>
    <w:lvl w:ilvl="0" w:tplc="CB58AA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504DB"/>
    <w:multiLevelType w:val="hybridMultilevel"/>
    <w:tmpl w:val="48962E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E0EAA"/>
    <w:multiLevelType w:val="hybridMultilevel"/>
    <w:tmpl w:val="807231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F6060A"/>
    <w:multiLevelType w:val="hybridMultilevel"/>
    <w:tmpl w:val="DD545C4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D5072"/>
    <w:multiLevelType w:val="hybridMultilevel"/>
    <w:tmpl w:val="DDDCDDA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13"/>
  </w:num>
  <w:num w:numId="7">
    <w:abstractNumId w:val="4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5"/>
  </w:num>
  <w:num w:numId="13">
    <w:abstractNumId w:val="7"/>
  </w:num>
  <w:num w:numId="14">
    <w:abstractNumId w:val="12"/>
  </w:num>
  <w:num w:numId="15">
    <w:abstractNumId w:val="14"/>
  </w:num>
  <w:num w:numId="16">
    <w:abstractNumId w:val="16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44"/>
    <w:rsid w:val="00012AA7"/>
    <w:rsid w:val="00017CB0"/>
    <w:rsid w:val="00036D89"/>
    <w:rsid w:val="00056C1C"/>
    <w:rsid w:val="00062654"/>
    <w:rsid w:val="000655D7"/>
    <w:rsid w:val="000673F3"/>
    <w:rsid w:val="00086204"/>
    <w:rsid w:val="00086760"/>
    <w:rsid w:val="000F21C9"/>
    <w:rsid w:val="00127DCB"/>
    <w:rsid w:val="00131C1F"/>
    <w:rsid w:val="001372F6"/>
    <w:rsid w:val="00152649"/>
    <w:rsid w:val="0015698D"/>
    <w:rsid w:val="00161BCF"/>
    <w:rsid w:val="00163468"/>
    <w:rsid w:val="00180D44"/>
    <w:rsid w:val="001A600C"/>
    <w:rsid w:val="001C221E"/>
    <w:rsid w:val="001C6058"/>
    <w:rsid w:val="001E7EDC"/>
    <w:rsid w:val="001F11DE"/>
    <w:rsid w:val="002151DB"/>
    <w:rsid w:val="002318B9"/>
    <w:rsid w:val="002326EE"/>
    <w:rsid w:val="00236EA3"/>
    <w:rsid w:val="002409C4"/>
    <w:rsid w:val="00245DA7"/>
    <w:rsid w:val="00272480"/>
    <w:rsid w:val="0028067C"/>
    <w:rsid w:val="0028399F"/>
    <w:rsid w:val="00290AC1"/>
    <w:rsid w:val="002973E2"/>
    <w:rsid w:val="002A556A"/>
    <w:rsid w:val="002B1CA3"/>
    <w:rsid w:val="002B512F"/>
    <w:rsid w:val="002B5914"/>
    <w:rsid w:val="0031283E"/>
    <w:rsid w:val="00316D80"/>
    <w:rsid w:val="003226A1"/>
    <w:rsid w:val="00323327"/>
    <w:rsid w:val="00347A60"/>
    <w:rsid w:val="00354D3C"/>
    <w:rsid w:val="00362B46"/>
    <w:rsid w:val="0037193F"/>
    <w:rsid w:val="003749BA"/>
    <w:rsid w:val="003866CA"/>
    <w:rsid w:val="0039476F"/>
    <w:rsid w:val="003A543E"/>
    <w:rsid w:val="003B3A04"/>
    <w:rsid w:val="003B700F"/>
    <w:rsid w:val="003C388B"/>
    <w:rsid w:val="003D5485"/>
    <w:rsid w:val="003D6578"/>
    <w:rsid w:val="003E44A2"/>
    <w:rsid w:val="003F3471"/>
    <w:rsid w:val="004075B9"/>
    <w:rsid w:val="00417328"/>
    <w:rsid w:val="00423CD0"/>
    <w:rsid w:val="0043167D"/>
    <w:rsid w:val="004325D4"/>
    <w:rsid w:val="00432811"/>
    <w:rsid w:val="00434411"/>
    <w:rsid w:val="00445AAC"/>
    <w:rsid w:val="00470F6F"/>
    <w:rsid w:val="004845A1"/>
    <w:rsid w:val="00496B1B"/>
    <w:rsid w:val="004A05AF"/>
    <w:rsid w:val="004A1EC3"/>
    <w:rsid w:val="004A2157"/>
    <w:rsid w:val="004A3DED"/>
    <w:rsid w:val="004C07B5"/>
    <w:rsid w:val="004C1DE5"/>
    <w:rsid w:val="004F4CB2"/>
    <w:rsid w:val="00503C73"/>
    <w:rsid w:val="0051569C"/>
    <w:rsid w:val="00516A19"/>
    <w:rsid w:val="00534E22"/>
    <w:rsid w:val="00543DA7"/>
    <w:rsid w:val="00560468"/>
    <w:rsid w:val="00561EB3"/>
    <w:rsid w:val="00571F49"/>
    <w:rsid w:val="00574307"/>
    <w:rsid w:val="00593D68"/>
    <w:rsid w:val="005956B5"/>
    <w:rsid w:val="005960EB"/>
    <w:rsid w:val="005A10EB"/>
    <w:rsid w:val="005A61A1"/>
    <w:rsid w:val="005B319A"/>
    <w:rsid w:val="005C60AB"/>
    <w:rsid w:val="005D097E"/>
    <w:rsid w:val="005D45D8"/>
    <w:rsid w:val="005D5077"/>
    <w:rsid w:val="00620D0E"/>
    <w:rsid w:val="00627509"/>
    <w:rsid w:val="00630E17"/>
    <w:rsid w:val="006447E7"/>
    <w:rsid w:val="00646FBC"/>
    <w:rsid w:val="00647A00"/>
    <w:rsid w:val="00676F0E"/>
    <w:rsid w:val="00685067"/>
    <w:rsid w:val="00690901"/>
    <w:rsid w:val="006B230F"/>
    <w:rsid w:val="006B4ADC"/>
    <w:rsid w:val="006B6104"/>
    <w:rsid w:val="006C22FE"/>
    <w:rsid w:val="006D5FEF"/>
    <w:rsid w:val="006F379C"/>
    <w:rsid w:val="007119B0"/>
    <w:rsid w:val="00750641"/>
    <w:rsid w:val="007635F4"/>
    <w:rsid w:val="007869A0"/>
    <w:rsid w:val="0079005B"/>
    <w:rsid w:val="0079367A"/>
    <w:rsid w:val="00797374"/>
    <w:rsid w:val="007A1986"/>
    <w:rsid w:val="007C682B"/>
    <w:rsid w:val="007E00E1"/>
    <w:rsid w:val="007F68F5"/>
    <w:rsid w:val="008000B0"/>
    <w:rsid w:val="008045E4"/>
    <w:rsid w:val="00807A3C"/>
    <w:rsid w:val="00815EBA"/>
    <w:rsid w:val="0082770A"/>
    <w:rsid w:val="008317BE"/>
    <w:rsid w:val="0085711B"/>
    <w:rsid w:val="0086208A"/>
    <w:rsid w:val="008635FA"/>
    <w:rsid w:val="0087488E"/>
    <w:rsid w:val="00881781"/>
    <w:rsid w:val="00891AB1"/>
    <w:rsid w:val="008976D8"/>
    <w:rsid w:val="008C1CD3"/>
    <w:rsid w:val="008C2B4C"/>
    <w:rsid w:val="008C40F2"/>
    <w:rsid w:val="008C6C02"/>
    <w:rsid w:val="008D5409"/>
    <w:rsid w:val="008E5D68"/>
    <w:rsid w:val="008F78C4"/>
    <w:rsid w:val="00902104"/>
    <w:rsid w:val="00915841"/>
    <w:rsid w:val="00920770"/>
    <w:rsid w:val="009223B0"/>
    <w:rsid w:val="0092486D"/>
    <w:rsid w:val="009312F4"/>
    <w:rsid w:val="00933C7D"/>
    <w:rsid w:val="009361D8"/>
    <w:rsid w:val="00974F86"/>
    <w:rsid w:val="00983284"/>
    <w:rsid w:val="00990400"/>
    <w:rsid w:val="009B3F0A"/>
    <w:rsid w:val="009C38CA"/>
    <w:rsid w:val="009F301F"/>
    <w:rsid w:val="009F392C"/>
    <w:rsid w:val="009F7699"/>
    <w:rsid w:val="00A24ED0"/>
    <w:rsid w:val="00A31773"/>
    <w:rsid w:val="00A32B86"/>
    <w:rsid w:val="00A461AC"/>
    <w:rsid w:val="00A476D1"/>
    <w:rsid w:val="00A62A8E"/>
    <w:rsid w:val="00A71DC5"/>
    <w:rsid w:val="00AA1631"/>
    <w:rsid w:val="00AA4090"/>
    <w:rsid w:val="00AD3545"/>
    <w:rsid w:val="00AD719B"/>
    <w:rsid w:val="00AF271F"/>
    <w:rsid w:val="00B024A4"/>
    <w:rsid w:val="00B04F6F"/>
    <w:rsid w:val="00B24012"/>
    <w:rsid w:val="00B3336E"/>
    <w:rsid w:val="00B34AB5"/>
    <w:rsid w:val="00B53900"/>
    <w:rsid w:val="00B64227"/>
    <w:rsid w:val="00B82C60"/>
    <w:rsid w:val="00B830F4"/>
    <w:rsid w:val="00B83F1F"/>
    <w:rsid w:val="00BB005A"/>
    <w:rsid w:val="00BD3B37"/>
    <w:rsid w:val="00BD4F0A"/>
    <w:rsid w:val="00BF208B"/>
    <w:rsid w:val="00BF2A77"/>
    <w:rsid w:val="00BF389E"/>
    <w:rsid w:val="00BF3944"/>
    <w:rsid w:val="00BF6586"/>
    <w:rsid w:val="00C06DAF"/>
    <w:rsid w:val="00C11CA9"/>
    <w:rsid w:val="00C400E7"/>
    <w:rsid w:val="00C45797"/>
    <w:rsid w:val="00C56725"/>
    <w:rsid w:val="00C65021"/>
    <w:rsid w:val="00C65A05"/>
    <w:rsid w:val="00C720EB"/>
    <w:rsid w:val="00C802CD"/>
    <w:rsid w:val="00C84F8D"/>
    <w:rsid w:val="00C86A76"/>
    <w:rsid w:val="00C94A0F"/>
    <w:rsid w:val="00C97435"/>
    <w:rsid w:val="00CA3797"/>
    <w:rsid w:val="00CD5E6B"/>
    <w:rsid w:val="00CE10AA"/>
    <w:rsid w:val="00D014F0"/>
    <w:rsid w:val="00D045B5"/>
    <w:rsid w:val="00D06853"/>
    <w:rsid w:val="00D11CDE"/>
    <w:rsid w:val="00D11D1B"/>
    <w:rsid w:val="00D23EB3"/>
    <w:rsid w:val="00D24651"/>
    <w:rsid w:val="00D24856"/>
    <w:rsid w:val="00D42562"/>
    <w:rsid w:val="00D4500C"/>
    <w:rsid w:val="00D62F8E"/>
    <w:rsid w:val="00D72242"/>
    <w:rsid w:val="00D74AED"/>
    <w:rsid w:val="00D831FF"/>
    <w:rsid w:val="00D946EA"/>
    <w:rsid w:val="00DA0B7F"/>
    <w:rsid w:val="00DB538D"/>
    <w:rsid w:val="00DD0CD1"/>
    <w:rsid w:val="00DD4E26"/>
    <w:rsid w:val="00DF6A08"/>
    <w:rsid w:val="00E01EA5"/>
    <w:rsid w:val="00E064B9"/>
    <w:rsid w:val="00E60B5F"/>
    <w:rsid w:val="00E71643"/>
    <w:rsid w:val="00E93567"/>
    <w:rsid w:val="00E93D1A"/>
    <w:rsid w:val="00EA2C8C"/>
    <w:rsid w:val="00EA36BE"/>
    <w:rsid w:val="00EA40A0"/>
    <w:rsid w:val="00EB707C"/>
    <w:rsid w:val="00EC2386"/>
    <w:rsid w:val="00ED7D38"/>
    <w:rsid w:val="00EE1866"/>
    <w:rsid w:val="00EE3FE1"/>
    <w:rsid w:val="00F029F5"/>
    <w:rsid w:val="00F03E98"/>
    <w:rsid w:val="00F075F5"/>
    <w:rsid w:val="00F205C6"/>
    <w:rsid w:val="00F22CDC"/>
    <w:rsid w:val="00F60A36"/>
    <w:rsid w:val="00F8270B"/>
    <w:rsid w:val="00F86F03"/>
    <w:rsid w:val="00F90533"/>
    <w:rsid w:val="00F9284C"/>
    <w:rsid w:val="00FA1B40"/>
    <w:rsid w:val="00FB43FA"/>
    <w:rsid w:val="00FC2401"/>
    <w:rsid w:val="00FD1851"/>
    <w:rsid w:val="00FD5AF5"/>
    <w:rsid w:val="00FE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1C96A"/>
  <w15:chartTrackingRefBased/>
  <w15:docId w15:val="{E0A5121C-E636-411C-BCA0-DD9E0E03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3944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BF3944"/>
    <w:pPr>
      <w:keepNext/>
      <w:numPr>
        <w:numId w:val="1"/>
      </w:numPr>
      <w:outlineLvl w:val="0"/>
    </w:pPr>
    <w:rPr>
      <w:rFonts w:ascii="Verdana" w:hAnsi="Verdana"/>
      <w:b/>
      <w:sz w:val="28"/>
    </w:rPr>
  </w:style>
  <w:style w:type="paragraph" w:styleId="Heading2">
    <w:name w:val="heading 2"/>
    <w:basedOn w:val="Normal"/>
    <w:next w:val="Normal"/>
    <w:qFormat/>
    <w:rsid w:val="00BF3944"/>
    <w:pPr>
      <w:keepNext/>
      <w:numPr>
        <w:ilvl w:val="1"/>
        <w:numId w:val="1"/>
      </w:numPr>
      <w:outlineLvl w:val="1"/>
    </w:pPr>
    <w:rPr>
      <w:rFonts w:ascii="Verdana" w:hAnsi="Verdan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letype">
    <w:name w:val="Teletype"/>
    <w:rsid w:val="00BF3944"/>
    <w:rPr>
      <w:rFonts w:ascii="Cumberland AMT" w:eastAsia="Cumberland AMT" w:hAnsi="Cumberland AMT" w:cs="Cumberland AMT"/>
    </w:rPr>
  </w:style>
  <w:style w:type="paragraph" w:styleId="BodyText">
    <w:name w:val="Body Text"/>
    <w:basedOn w:val="Normal"/>
    <w:rsid w:val="00BF3944"/>
    <w:rPr>
      <w:rFonts w:ascii="Verdana" w:hAnsi="Verdana"/>
      <w:bCs/>
      <w:color w:val="000000"/>
      <w:sz w:val="22"/>
    </w:rPr>
  </w:style>
  <w:style w:type="character" w:styleId="Strong">
    <w:name w:val="Strong"/>
    <w:qFormat/>
    <w:rsid w:val="00BF3944"/>
    <w:rPr>
      <w:b/>
      <w:bCs/>
    </w:rPr>
  </w:style>
  <w:style w:type="paragraph" w:styleId="Footer">
    <w:name w:val="footer"/>
    <w:basedOn w:val="Normal"/>
    <w:rsid w:val="00FD1851"/>
    <w:pPr>
      <w:tabs>
        <w:tab w:val="center" w:pos="4320"/>
        <w:tab w:val="right" w:pos="8640"/>
      </w:tabs>
      <w:suppressAutoHyphens w:val="0"/>
    </w:pPr>
    <w:rPr>
      <w:lang w:eastAsia="en-US"/>
    </w:rPr>
  </w:style>
  <w:style w:type="paragraph" w:customStyle="1" w:styleId="WW-BodyTextIndent2">
    <w:name w:val="WW-Body Text Indent 2"/>
    <w:basedOn w:val="Normal"/>
    <w:rsid w:val="00FD1851"/>
    <w:pPr>
      <w:tabs>
        <w:tab w:val="left" w:pos="720"/>
        <w:tab w:val="left" w:pos="1440"/>
      </w:tabs>
      <w:ind w:left="3398" w:hanging="3398"/>
    </w:pPr>
    <w:rPr>
      <w:szCs w:val="20"/>
    </w:rPr>
  </w:style>
  <w:style w:type="paragraph" w:styleId="ListParagraph">
    <w:name w:val="List Paragraph"/>
    <w:basedOn w:val="Normal"/>
    <w:uiPriority w:val="34"/>
    <w:qFormat/>
    <w:rsid w:val="0043167D"/>
    <w:pPr>
      <w:ind w:left="720"/>
    </w:pPr>
  </w:style>
  <w:style w:type="character" w:styleId="Hyperlink">
    <w:name w:val="Hyperlink"/>
    <w:rsid w:val="00C11CA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11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ivagar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Fenner (India) Limited</Company>
  <LinksUpToDate>false</LinksUpToDate>
  <CharactersWithSpaces>5475</CharactersWithSpaces>
  <SharedDoc>false</SharedDoc>
  <HLinks>
    <vt:vector size="6" baseType="variant">
      <vt:variant>
        <vt:i4>4849790</vt:i4>
      </vt:variant>
      <vt:variant>
        <vt:i4>0</vt:i4>
      </vt:variant>
      <vt:variant>
        <vt:i4>0</vt:i4>
      </vt:variant>
      <vt:variant>
        <vt:i4>5</vt:i4>
      </vt:variant>
      <vt:variant>
        <vt:lpwstr>mailto:thivagar06@gmail.com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administrator</dc:creator>
  <cp:keywords/>
  <cp:lastModifiedBy>Thivagar Raja.A</cp:lastModifiedBy>
  <cp:revision>30</cp:revision>
  <dcterms:created xsi:type="dcterms:W3CDTF">2020-05-25T06:23:00Z</dcterms:created>
  <dcterms:modified xsi:type="dcterms:W3CDTF">2020-08-13T07:51:00Z</dcterms:modified>
</cp:coreProperties>
</file>