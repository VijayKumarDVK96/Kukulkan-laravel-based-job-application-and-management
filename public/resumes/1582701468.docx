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3F53" w:rsidRPr="004B1B75" w:rsidRDefault="003D3F53">
      <w:pPr>
        <w:pStyle w:val="Title"/>
        <w:rPr>
          <w:rFonts w:ascii="Arial" w:hAnsi="Arial" w:cs="Arial"/>
          <w:i/>
          <w:sz w:val="32"/>
        </w:rPr>
      </w:pPr>
      <w:bookmarkStart w:id="0" w:name="_GoBack"/>
      <w:bookmarkEnd w:id="0"/>
    </w:p>
    <w:p w:rsidR="003D3F53" w:rsidRDefault="003D3F53">
      <w:pPr>
        <w:pStyle w:val="Title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RESUME</w:t>
      </w:r>
    </w:p>
    <w:p w:rsidR="003D3F53" w:rsidRDefault="003D3F53">
      <w:pPr>
        <w:ind w:left="1440" w:firstLine="3885"/>
        <w:rPr>
          <w:rFonts w:ascii="Arial" w:hAnsi="Arial" w:cs="Arial"/>
          <w:b/>
          <w:sz w:val="20"/>
        </w:rPr>
      </w:pPr>
    </w:p>
    <w:p w:rsidR="003D3F53" w:rsidRDefault="003D3F53">
      <w:pPr>
        <w:ind w:left="3600" w:firstLine="28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4/499,Vivekanandhar 4th cross str,</w:t>
      </w:r>
    </w:p>
    <w:p w:rsidR="003D3F53" w:rsidRDefault="003D3F53">
      <w:pPr>
        <w:ind w:left="3600" w:firstLine="28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Thasildhar Nagar, </w:t>
      </w:r>
    </w:p>
    <w:p w:rsidR="003D3F53" w:rsidRDefault="003D3F53">
      <w:pPr>
        <w:ind w:left="3600" w:firstLine="28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Anna nagar, </w:t>
      </w:r>
    </w:p>
    <w:p w:rsidR="003D3F53" w:rsidRDefault="003D3F53">
      <w:pPr>
        <w:ind w:left="3600" w:firstLine="28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Madurai – 625 020   </w:t>
      </w:r>
    </w:p>
    <w:p w:rsidR="003D3F53" w:rsidRDefault="003D3F53">
      <w:pPr>
        <w:jc w:val="both"/>
        <w:rPr>
          <w:rFonts w:ascii="Arial" w:hAnsi="Arial" w:cs="Arial"/>
          <w:b/>
          <w:sz w:val="20"/>
          <w:lang w:val="fr-FR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B6581"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  <w:lang w:val="fr-FR"/>
        </w:rPr>
        <w:t>E-mail</w:t>
      </w:r>
      <w:r>
        <w:rPr>
          <w:rFonts w:ascii="Arial" w:hAnsi="Arial" w:cs="Arial"/>
          <w:sz w:val="20"/>
          <w:lang w:val="fr-FR"/>
        </w:rPr>
        <w:tab/>
        <w:t>:</w:t>
      </w:r>
      <w:r>
        <w:rPr>
          <w:rFonts w:ascii="Arial" w:hAnsi="Arial" w:cs="Arial"/>
          <w:sz w:val="20"/>
        </w:rPr>
        <w:t>rmanikandan6014</w:t>
      </w:r>
      <w:hyperlink r:id="rId7" w:history="1">
        <w:r>
          <w:rPr>
            <w:rStyle w:val="Hyperlink"/>
            <w:rFonts w:ascii="Arial" w:hAnsi="Arial" w:cs="Arial"/>
          </w:rPr>
          <w:t>@gmail.com</w:t>
        </w:r>
      </w:hyperlink>
      <w:r>
        <w:rPr>
          <w:rFonts w:ascii="Arial" w:hAnsi="Arial" w:cs="Arial"/>
        </w:rPr>
        <w:tab/>
      </w:r>
      <w:r>
        <w:rPr>
          <w:rFonts w:ascii="Arial" w:hAnsi="Arial" w:cs="Arial"/>
          <w:sz w:val="20"/>
          <w:lang w:val="fr-FR"/>
        </w:rPr>
        <w:tab/>
      </w:r>
      <w:r>
        <w:rPr>
          <w:rFonts w:ascii="Arial" w:hAnsi="Arial" w:cs="Arial"/>
          <w:sz w:val="20"/>
          <w:lang w:val="fr-FR"/>
        </w:rPr>
        <w:tab/>
      </w:r>
      <w:r>
        <w:rPr>
          <w:rFonts w:ascii="Arial" w:hAnsi="Arial" w:cs="Arial"/>
          <w:sz w:val="20"/>
          <w:lang w:val="fr-FR"/>
        </w:rPr>
        <w:tab/>
      </w:r>
      <w:r>
        <w:rPr>
          <w:rFonts w:ascii="Arial" w:hAnsi="Arial" w:cs="Arial"/>
          <w:sz w:val="20"/>
          <w:lang w:val="fr-FR"/>
        </w:rPr>
        <w:tab/>
      </w:r>
      <w:r>
        <w:rPr>
          <w:rFonts w:ascii="Arial" w:hAnsi="Arial" w:cs="Arial"/>
          <w:sz w:val="20"/>
          <w:lang w:val="fr-FR"/>
        </w:rPr>
        <w:tab/>
      </w:r>
      <w:r>
        <w:rPr>
          <w:rFonts w:ascii="Arial" w:hAnsi="Arial" w:cs="Arial"/>
          <w:sz w:val="20"/>
          <w:lang w:val="fr-FR"/>
        </w:rPr>
        <w:tab/>
      </w:r>
      <w:r>
        <w:rPr>
          <w:rFonts w:ascii="Arial" w:hAnsi="Arial" w:cs="Arial"/>
          <w:sz w:val="20"/>
          <w:lang w:val="fr-FR"/>
        </w:rPr>
        <w:tab/>
      </w:r>
      <w:r>
        <w:rPr>
          <w:rFonts w:ascii="Arial" w:hAnsi="Arial" w:cs="Arial"/>
          <w:sz w:val="20"/>
          <w:lang w:val="fr-FR"/>
        </w:rPr>
        <w:tab/>
      </w:r>
      <w:r w:rsidR="00EB6581">
        <w:rPr>
          <w:rFonts w:ascii="Arial" w:hAnsi="Arial" w:cs="Arial"/>
          <w:sz w:val="20"/>
          <w:lang w:val="fr-FR"/>
        </w:rPr>
        <w:t xml:space="preserve">  </w:t>
      </w:r>
      <w:r>
        <w:rPr>
          <w:rFonts w:ascii="Arial" w:hAnsi="Arial" w:cs="Arial"/>
          <w:sz w:val="20"/>
          <w:lang w:val="fr-FR"/>
        </w:rPr>
        <w:t>Ph.no</w:t>
      </w:r>
      <w:r>
        <w:rPr>
          <w:rFonts w:ascii="Arial" w:hAnsi="Arial" w:cs="Arial"/>
          <w:sz w:val="20"/>
          <w:lang w:val="fr-FR"/>
        </w:rPr>
        <w:tab/>
        <w:t>:</w:t>
      </w:r>
      <w:r>
        <w:rPr>
          <w:rFonts w:ascii="Arial" w:hAnsi="Arial" w:cs="Arial"/>
          <w:sz w:val="20"/>
        </w:rPr>
        <w:t>97871 83669.</w:t>
      </w:r>
    </w:p>
    <w:p w:rsidR="003D3F53" w:rsidRDefault="003D3F53">
      <w:pPr>
        <w:pStyle w:val="Heading1"/>
        <w:numPr>
          <w:ilvl w:val="0"/>
          <w:numId w:val="1"/>
        </w:numPr>
        <w:pBdr>
          <w:bottom w:val="single" w:sz="8" w:space="0" w:color="000000"/>
        </w:pBd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R. MANIKANDAN</w:t>
      </w:r>
    </w:p>
    <w:p w:rsidR="003D3F53" w:rsidRDefault="003D3F53">
      <w:pPr>
        <w:rPr>
          <w:rFonts w:ascii="Arial" w:hAnsi="Arial" w:cs="Arial"/>
          <w:b/>
          <w:sz w:val="20"/>
        </w:rPr>
      </w:pPr>
    </w:p>
    <w:p w:rsidR="003D3F53" w:rsidRDefault="003D3F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3D3F53" w:rsidRPr="005F3F48" w:rsidRDefault="00EB6581" w:rsidP="005F3F4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Looking for an innovative environment where my technical,communicative and interpersonal skills can be utilized all over the growth of the organization and myself</w:t>
      </w:r>
    </w:p>
    <w:p w:rsidR="003D3F53" w:rsidRDefault="003D3F53">
      <w:pPr>
        <w:tabs>
          <w:tab w:val="left" w:pos="0"/>
          <w:tab w:val="left" w:pos="174"/>
          <w:tab w:val="left" w:pos="360"/>
        </w:tabs>
        <w:spacing w:before="40" w:after="40"/>
        <w:ind w:left="174"/>
        <w:rPr>
          <w:rFonts w:ascii="Arial" w:hAnsi="Arial" w:cs="Arial"/>
          <w:sz w:val="20"/>
        </w:rPr>
      </w:pPr>
    </w:p>
    <w:p w:rsidR="003D3F53" w:rsidRDefault="003D3F53">
      <w:pPr>
        <w:tabs>
          <w:tab w:val="left" w:pos="2898"/>
          <w:tab w:val="left" w:pos="8838"/>
        </w:tabs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</w:t>
      </w:r>
    </w:p>
    <w:tbl>
      <w:tblPr>
        <w:tblW w:w="0" w:type="auto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518"/>
        <w:gridCol w:w="7238"/>
      </w:tblGrid>
      <w:tr w:rsidR="003D3F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shd w:val="clear" w:color="auto" w:fill="auto"/>
          </w:tcPr>
          <w:p w:rsidR="003D3F53" w:rsidRDefault="003D3F53">
            <w:pPr>
              <w:tabs>
                <w:tab w:val="left" w:pos="2898"/>
                <w:tab w:val="left" w:pos="8838"/>
              </w:tabs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 Company</w:t>
            </w:r>
          </w:p>
        </w:tc>
        <w:tc>
          <w:tcPr>
            <w:tcW w:w="7238" w:type="dxa"/>
            <w:shd w:val="clear" w:color="auto" w:fill="auto"/>
          </w:tcPr>
          <w:p w:rsidR="003D3F53" w:rsidRDefault="003D3F53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Source HOV India pvt ltd – Madurai</w:t>
            </w:r>
          </w:p>
        </w:tc>
      </w:tr>
      <w:tr w:rsidR="003D3F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518" w:type="dxa"/>
            <w:shd w:val="clear" w:color="auto" w:fill="auto"/>
          </w:tcPr>
          <w:p w:rsidR="003D3F53" w:rsidRDefault="00EB6581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7238" w:type="dxa"/>
            <w:shd w:val="clear" w:color="auto" w:fill="auto"/>
          </w:tcPr>
          <w:p w:rsidR="003D3F53" w:rsidRDefault="00E45EFE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5F3F48">
              <w:rPr>
                <w:rFonts w:ascii="Arial" w:hAnsi="Arial" w:cs="Arial"/>
                <w:sz w:val="20"/>
              </w:rPr>
              <w:t xml:space="preserve"> YEAR</w:t>
            </w:r>
          </w:p>
        </w:tc>
      </w:tr>
      <w:tr w:rsidR="003D3F53" w:rsidTr="005F3F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/>
        </w:trPr>
        <w:tc>
          <w:tcPr>
            <w:tcW w:w="2518" w:type="dxa"/>
            <w:shd w:val="clear" w:color="auto" w:fill="auto"/>
          </w:tcPr>
          <w:p w:rsidR="003D3F53" w:rsidRDefault="003D3F53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and Responsibilities</w:t>
            </w:r>
          </w:p>
        </w:tc>
        <w:tc>
          <w:tcPr>
            <w:tcW w:w="7238" w:type="dxa"/>
            <w:shd w:val="clear" w:color="auto" w:fill="auto"/>
          </w:tcPr>
          <w:p w:rsidR="003D3F53" w:rsidRDefault="005F3F48" w:rsidP="005F3F48">
            <w:pPr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To handled keyer,clarify process.</w:t>
            </w:r>
          </w:p>
          <w:p w:rsidR="003D3F53" w:rsidRDefault="005F3F48" w:rsidP="005F3F48">
            <w:pPr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To handled audit</w:t>
            </w:r>
            <w:r w:rsidR="003D3F53">
              <w:rPr>
                <w:rFonts w:ascii="Arial" w:hAnsi="Arial" w:cs="Arial"/>
                <w:color w:val="000000"/>
                <w:sz w:val="20"/>
              </w:rPr>
              <w:t xml:space="preserve"> process.</w:t>
            </w:r>
          </w:p>
          <w:p w:rsidR="003D3F53" w:rsidRPr="005F3F48" w:rsidRDefault="003D3F53" w:rsidP="005F3F48">
            <w:pPr>
              <w:numPr>
                <w:ilvl w:val="0"/>
                <w:numId w:val="7"/>
              </w:num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To han</w:t>
            </w:r>
            <w:r w:rsidR="005F3F48">
              <w:rPr>
                <w:rFonts w:ascii="Arial" w:hAnsi="Arial" w:cs="Arial"/>
                <w:color w:val="000000"/>
                <w:sz w:val="20"/>
              </w:rPr>
              <w:t>dled quality checking analyser</w:t>
            </w:r>
            <w:r w:rsidR="00F7534D">
              <w:rPr>
                <w:rFonts w:ascii="Arial" w:hAnsi="Arial" w:cs="Arial"/>
                <w:color w:val="000000"/>
                <w:sz w:val="20"/>
              </w:rPr>
              <w:t xml:space="preserve"> process </w:t>
            </w:r>
            <w:r w:rsidR="005F3F48">
              <w:rPr>
                <w:rFonts w:ascii="Arial" w:hAnsi="Arial" w:cs="Arial"/>
                <w:color w:val="000000"/>
                <w:sz w:val="20"/>
              </w:rPr>
              <w:t>.</w:t>
            </w:r>
          </w:p>
          <w:p w:rsidR="003D3F53" w:rsidRDefault="003D3F53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D3F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shd w:val="clear" w:color="auto" w:fill="auto"/>
          </w:tcPr>
          <w:p w:rsidR="003D3F53" w:rsidRDefault="003D3F53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7238" w:type="dxa"/>
            <w:shd w:val="clear" w:color="auto" w:fill="auto"/>
          </w:tcPr>
          <w:p w:rsidR="003D3F53" w:rsidRDefault="003D3F53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Processor</w:t>
            </w:r>
          </w:p>
        </w:tc>
      </w:tr>
    </w:tbl>
    <w:p w:rsidR="003D3F53" w:rsidRDefault="003D3F53">
      <w:pPr>
        <w:tabs>
          <w:tab w:val="left" w:pos="2898"/>
          <w:tab w:val="left" w:pos="8838"/>
        </w:tabs>
        <w:spacing w:after="120"/>
        <w:rPr>
          <w:rFonts w:ascii="Arial" w:hAnsi="Arial" w:cs="Arial"/>
          <w:b/>
        </w:rPr>
      </w:pPr>
    </w:p>
    <w:tbl>
      <w:tblPr>
        <w:tblW w:w="0" w:type="auto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498"/>
        <w:gridCol w:w="7240"/>
      </w:tblGrid>
      <w:tr w:rsidR="003D3F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8" w:type="dxa"/>
            <w:shd w:val="clear" w:color="auto" w:fill="auto"/>
          </w:tcPr>
          <w:p w:rsidR="003D3F53" w:rsidRDefault="003D3F53">
            <w:pPr>
              <w:tabs>
                <w:tab w:val="left" w:pos="2898"/>
                <w:tab w:val="left" w:pos="8838"/>
              </w:tabs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 Company</w:t>
            </w:r>
          </w:p>
        </w:tc>
        <w:tc>
          <w:tcPr>
            <w:tcW w:w="7240" w:type="dxa"/>
            <w:shd w:val="clear" w:color="auto" w:fill="auto"/>
          </w:tcPr>
          <w:p w:rsidR="003D3F53" w:rsidRDefault="003D3F53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SUNDARAM BNP PARIBAS – Madurai</w:t>
            </w:r>
          </w:p>
        </w:tc>
      </w:tr>
      <w:tr w:rsidR="003D3F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/>
        </w:trPr>
        <w:tc>
          <w:tcPr>
            <w:tcW w:w="2498" w:type="dxa"/>
            <w:shd w:val="clear" w:color="auto" w:fill="auto"/>
          </w:tcPr>
          <w:p w:rsidR="003D3F53" w:rsidRDefault="00EB6581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7240" w:type="dxa"/>
            <w:shd w:val="clear" w:color="auto" w:fill="auto"/>
          </w:tcPr>
          <w:p w:rsidR="003D3F53" w:rsidRDefault="00E45EFE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5F3F48">
              <w:rPr>
                <w:rFonts w:ascii="Arial" w:hAnsi="Arial" w:cs="Arial"/>
                <w:sz w:val="20"/>
              </w:rPr>
              <w:t xml:space="preserve"> YEAR</w:t>
            </w:r>
          </w:p>
        </w:tc>
      </w:tr>
      <w:tr w:rsidR="003D3F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1"/>
        </w:trPr>
        <w:tc>
          <w:tcPr>
            <w:tcW w:w="2498" w:type="dxa"/>
            <w:shd w:val="clear" w:color="auto" w:fill="auto"/>
          </w:tcPr>
          <w:p w:rsidR="003D3F53" w:rsidRDefault="003D3F53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and Responsibilities</w:t>
            </w:r>
          </w:p>
        </w:tc>
        <w:tc>
          <w:tcPr>
            <w:tcW w:w="7240" w:type="dxa"/>
            <w:shd w:val="clear" w:color="auto" w:fill="auto"/>
          </w:tcPr>
          <w:p w:rsidR="003D3F53" w:rsidRDefault="003D3F53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handle with purchase and SIP (systematic investment plan) and redemption application processing.</w:t>
            </w:r>
          </w:p>
          <w:p w:rsidR="003D3F53" w:rsidRDefault="003D3F53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maintain the records of whole our SIP process</w:t>
            </w:r>
          </w:p>
          <w:p w:rsidR="003D3F53" w:rsidRDefault="003D3F53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inward the all our applications FT and NFT </w:t>
            </w:r>
          </w:p>
          <w:p w:rsidR="003D3F53" w:rsidRDefault="003D3F53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maintain our client details </w:t>
            </w:r>
          </w:p>
          <w:p w:rsidR="003D3F53" w:rsidRDefault="003D3F53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handle the banking query in SIP team</w:t>
            </w:r>
          </w:p>
          <w:p w:rsidR="003D3F53" w:rsidRDefault="003D3F53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generate the letters for our SIP clients</w:t>
            </w:r>
          </w:p>
        </w:tc>
      </w:tr>
      <w:tr w:rsidR="003D3F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8" w:type="dxa"/>
            <w:shd w:val="clear" w:color="auto" w:fill="auto"/>
          </w:tcPr>
          <w:p w:rsidR="003D3F53" w:rsidRDefault="003D3F53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7240" w:type="dxa"/>
            <w:shd w:val="clear" w:color="auto" w:fill="auto"/>
          </w:tcPr>
          <w:p w:rsidR="003D3F53" w:rsidRDefault="003D3F53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Process Executive – Operation team</w:t>
            </w:r>
          </w:p>
        </w:tc>
      </w:tr>
    </w:tbl>
    <w:p w:rsidR="003D3F53" w:rsidRDefault="003D3F53">
      <w:pPr>
        <w:rPr>
          <w:rFonts w:ascii="Arial" w:hAnsi="Arial" w:cs="Arial"/>
        </w:rPr>
      </w:pPr>
    </w:p>
    <w:p w:rsidR="00F50A8A" w:rsidRDefault="00F50A8A">
      <w:pPr>
        <w:rPr>
          <w:rFonts w:ascii="Arial" w:hAnsi="Arial" w:cs="Arial"/>
        </w:rPr>
      </w:pPr>
    </w:p>
    <w:tbl>
      <w:tblPr>
        <w:tblW w:w="0" w:type="auto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498"/>
        <w:gridCol w:w="7240"/>
      </w:tblGrid>
      <w:tr w:rsidR="00F50A8A" w:rsidTr="008D2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8" w:type="dxa"/>
            <w:shd w:val="clear" w:color="auto" w:fill="auto"/>
          </w:tcPr>
          <w:p w:rsidR="00F50A8A" w:rsidRDefault="00AA2081" w:rsidP="008D24F7">
            <w:pPr>
              <w:tabs>
                <w:tab w:val="left" w:pos="2898"/>
                <w:tab w:val="left" w:pos="8838"/>
              </w:tabs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F50A8A">
              <w:rPr>
                <w:rFonts w:ascii="Arial" w:hAnsi="Arial" w:cs="Arial"/>
                <w:b/>
              </w:rPr>
              <w:t>. Company</w:t>
            </w:r>
          </w:p>
        </w:tc>
        <w:tc>
          <w:tcPr>
            <w:tcW w:w="7240" w:type="dxa"/>
            <w:shd w:val="clear" w:color="auto" w:fill="auto"/>
          </w:tcPr>
          <w:p w:rsidR="00F50A8A" w:rsidRDefault="00F50A8A" w:rsidP="008D24F7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HDB FINANCIAL SERVICES – Madurai</w:t>
            </w:r>
          </w:p>
        </w:tc>
      </w:tr>
      <w:tr w:rsidR="00F50A8A" w:rsidTr="008D2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/>
        </w:trPr>
        <w:tc>
          <w:tcPr>
            <w:tcW w:w="2498" w:type="dxa"/>
            <w:shd w:val="clear" w:color="auto" w:fill="auto"/>
          </w:tcPr>
          <w:p w:rsidR="00F50A8A" w:rsidRDefault="00F50A8A" w:rsidP="008D24F7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7240" w:type="dxa"/>
            <w:shd w:val="clear" w:color="auto" w:fill="auto"/>
          </w:tcPr>
          <w:p w:rsidR="00F50A8A" w:rsidRDefault="00E45EFE" w:rsidP="008D24F7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1 YEAR</w:t>
            </w:r>
          </w:p>
        </w:tc>
      </w:tr>
      <w:tr w:rsidR="00F50A8A" w:rsidTr="008D2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1"/>
        </w:trPr>
        <w:tc>
          <w:tcPr>
            <w:tcW w:w="2498" w:type="dxa"/>
            <w:shd w:val="clear" w:color="auto" w:fill="auto"/>
          </w:tcPr>
          <w:p w:rsidR="00F50A8A" w:rsidRDefault="00F50A8A" w:rsidP="008D24F7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and Responsibilities</w:t>
            </w:r>
          </w:p>
        </w:tc>
        <w:tc>
          <w:tcPr>
            <w:tcW w:w="7240" w:type="dxa"/>
            <w:shd w:val="clear" w:color="auto" w:fill="auto"/>
          </w:tcPr>
          <w:p w:rsidR="00F50A8A" w:rsidRDefault="00F50A8A" w:rsidP="008D24F7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 marketing </w:t>
            </w:r>
          </w:p>
          <w:p w:rsidR="00F50A8A" w:rsidRDefault="00F50A8A" w:rsidP="008D24F7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Field marketing</w:t>
            </w:r>
          </w:p>
          <w:p w:rsidR="00F50A8A" w:rsidRDefault="00F50A8A" w:rsidP="008D24F7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Gold loan</w:t>
            </w:r>
          </w:p>
          <w:p w:rsidR="00F50A8A" w:rsidRDefault="00F50A8A" w:rsidP="008D24F7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Home loan</w:t>
            </w:r>
          </w:p>
          <w:p w:rsidR="00F50A8A" w:rsidRDefault="00F50A8A" w:rsidP="008D24F7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Personal loan</w:t>
            </w:r>
          </w:p>
          <w:p w:rsidR="00F50A8A" w:rsidRDefault="00F50A8A" w:rsidP="008D24F7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Business loan</w:t>
            </w:r>
          </w:p>
          <w:p w:rsidR="00F50A8A" w:rsidRDefault="00F50A8A" w:rsidP="008D24F7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Vehicle loan</w:t>
            </w:r>
          </w:p>
        </w:tc>
      </w:tr>
      <w:tr w:rsidR="00F50A8A" w:rsidTr="008D2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8" w:type="dxa"/>
            <w:shd w:val="clear" w:color="auto" w:fill="auto"/>
          </w:tcPr>
          <w:p w:rsidR="00F50A8A" w:rsidRDefault="00F50A8A" w:rsidP="008D24F7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7240" w:type="dxa"/>
            <w:shd w:val="clear" w:color="auto" w:fill="auto"/>
          </w:tcPr>
          <w:p w:rsidR="00F50A8A" w:rsidRDefault="00F50A8A" w:rsidP="008D24F7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SSO - Senior sales officer</w:t>
            </w:r>
          </w:p>
        </w:tc>
      </w:tr>
    </w:tbl>
    <w:p w:rsidR="00F50A8A" w:rsidRDefault="00F50A8A">
      <w:pPr>
        <w:rPr>
          <w:rFonts w:ascii="Arial" w:hAnsi="Arial" w:cs="Arial"/>
        </w:rPr>
      </w:pPr>
    </w:p>
    <w:p w:rsidR="00F50A8A" w:rsidRDefault="00F50A8A">
      <w:pPr>
        <w:rPr>
          <w:rFonts w:ascii="Arial" w:hAnsi="Arial" w:cs="Arial"/>
        </w:rPr>
      </w:pPr>
    </w:p>
    <w:p w:rsidR="003D3F53" w:rsidRDefault="003D3F53">
      <w:pPr>
        <w:rPr>
          <w:rFonts w:ascii="Arial" w:hAnsi="Arial" w:cs="Arial"/>
        </w:rPr>
      </w:pPr>
    </w:p>
    <w:p w:rsidR="00F50A8A" w:rsidRDefault="003D3F53">
      <w:pPr>
        <w:tabs>
          <w:tab w:val="left" w:pos="9179"/>
        </w:tabs>
        <w:ind w:right="-15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</w:t>
      </w:r>
    </w:p>
    <w:p w:rsidR="00AA2081" w:rsidRDefault="00AA2081">
      <w:pPr>
        <w:tabs>
          <w:tab w:val="left" w:pos="9179"/>
        </w:tabs>
        <w:ind w:right="-154"/>
        <w:rPr>
          <w:rFonts w:ascii="Arial" w:hAnsi="Arial" w:cs="Arial"/>
          <w:b/>
          <w:sz w:val="20"/>
        </w:rPr>
      </w:pPr>
    </w:p>
    <w:p w:rsidR="007D18C2" w:rsidRDefault="007D18C2">
      <w:pPr>
        <w:tabs>
          <w:tab w:val="left" w:pos="9179"/>
        </w:tabs>
        <w:ind w:right="-154"/>
        <w:rPr>
          <w:rFonts w:ascii="Arial" w:hAnsi="Arial" w:cs="Arial"/>
          <w:b/>
          <w:sz w:val="20"/>
        </w:rPr>
      </w:pPr>
    </w:p>
    <w:p w:rsidR="007D18C2" w:rsidRDefault="007D18C2">
      <w:pPr>
        <w:tabs>
          <w:tab w:val="left" w:pos="9179"/>
        </w:tabs>
        <w:ind w:right="-154"/>
        <w:rPr>
          <w:rFonts w:ascii="Arial" w:hAnsi="Arial" w:cs="Arial"/>
          <w:b/>
          <w:sz w:val="20"/>
        </w:rPr>
      </w:pPr>
    </w:p>
    <w:tbl>
      <w:tblPr>
        <w:tblW w:w="0" w:type="auto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518"/>
        <w:gridCol w:w="7238"/>
      </w:tblGrid>
      <w:tr w:rsidR="007D18C2" w:rsidTr="00D425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shd w:val="clear" w:color="auto" w:fill="auto"/>
          </w:tcPr>
          <w:p w:rsidR="007D18C2" w:rsidRDefault="001E7467" w:rsidP="00D4257F">
            <w:pPr>
              <w:tabs>
                <w:tab w:val="left" w:pos="2898"/>
                <w:tab w:val="left" w:pos="8838"/>
              </w:tabs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7D18C2">
              <w:rPr>
                <w:rFonts w:ascii="Arial" w:hAnsi="Arial" w:cs="Arial"/>
                <w:b/>
              </w:rPr>
              <w:t>. Company</w:t>
            </w:r>
          </w:p>
        </w:tc>
        <w:tc>
          <w:tcPr>
            <w:tcW w:w="7238" w:type="dxa"/>
            <w:shd w:val="clear" w:color="auto" w:fill="auto"/>
          </w:tcPr>
          <w:p w:rsidR="007D18C2" w:rsidRDefault="007D18C2" w:rsidP="00D4257F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Kerala Transport company – Madurai</w:t>
            </w:r>
          </w:p>
        </w:tc>
      </w:tr>
      <w:tr w:rsidR="007D18C2" w:rsidTr="00D425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518" w:type="dxa"/>
            <w:shd w:val="clear" w:color="auto" w:fill="auto"/>
          </w:tcPr>
          <w:p w:rsidR="007D18C2" w:rsidRDefault="007D18C2" w:rsidP="00D4257F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7238" w:type="dxa"/>
            <w:shd w:val="clear" w:color="auto" w:fill="auto"/>
          </w:tcPr>
          <w:p w:rsidR="007D18C2" w:rsidRDefault="00E45EFE" w:rsidP="00D4257F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7D18C2">
              <w:rPr>
                <w:rFonts w:ascii="Arial" w:hAnsi="Arial" w:cs="Arial"/>
                <w:sz w:val="20"/>
              </w:rPr>
              <w:t xml:space="preserve"> YEAR</w:t>
            </w:r>
          </w:p>
        </w:tc>
      </w:tr>
      <w:tr w:rsidR="007D18C2" w:rsidTr="007D18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/>
        </w:trPr>
        <w:tc>
          <w:tcPr>
            <w:tcW w:w="2518" w:type="dxa"/>
            <w:shd w:val="clear" w:color="auto" w:fill="auto"/>
          </w:tcPr>
          <w:p w:rsidR="007D18C2" w:rsidRDefault="007D18C2" w:rsidP="00D4257F">
            <w:pPr>
              <w:tabs>
                <w:tab w:val="left" w:pos="2898"/>
                <w:tab w:val="left" w:pos="8838"/>
              </w:tabs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and Responsibilities</w:t>
            </w:r>
          </w:p>
        </w:tc>
        <w:tc>
          <w:tcPr>
            <w:tcW w:w="7238" w:type="dxa"/>
            <w:shd w:val="clear" w:color="auto" w:fill="auto"/>
          </w:tcPr>
          <w:p w:rsidR="007D18C2" w:rsidRPr="007D18C2" w:rsidRDefault="007D18C2" w:rsidP="007D18C2">
            <w:pPr>
              <w:rPr>
                <w:rFonts w:ascii="Arial" w:hAnsi="Arial" w:cs="Arial"/>
                <w:color w:val="000000"/>
                <w:sz w:val="20"/>
              </w:rPr>
            </w:pPr>
          </w:p>
          <w:p w:rsidR="007D18C2" w:rsidRDefault="007D18C2" w:rsidP="00D4257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Accounts and billing process</w:t>
            </w:r>
          </w:p>
        </w:tc>
      </w:tr>
    </w:tbl>
    <w:p w:rsidR="007D18C2" w:rsidRDefault="007D18C2">
      <w:pPr>
        <w:tabs>
          <w:tab w:val="left" w:pos="9179"/>
        </w:tabs>
        <w:ind w:right="-154"/>
        <w:rPr>
          <w:rFonts w:ascii="Arial" w:hAnsi="Arial" w:cs="Arial"/>
          <w:b/>
          <w:sz w:val="20"/>
        </w:rPr>
      </w:pPr>
    </w:p>
    <w:p w:rsidR="007D18C2" w:rsidRDefault="007D18C2">
      <w:pPr>
        <w:tabs>
          <w:tab w:val="left" w:pos="9179"/>
        </w:tabs>
        <w:ind w:right="-154"/>
        <w:rPr>
          <w:rFonts w:ascii="Arial" w:hAnsi="Arial" w:cs="Arial"/>
          <w:b/>
          <w:sz w:val="20"/>
        </w:rPr>
      </w:pPr>
    </w:p>
    <w:p w:rsidR="007D18C2" w:rsidRDefault="007D18C2">
      <w:pPr>
        <w:tabs>
          <w:tab w:val="left" w:pos="9179"/>
        </w:tabs>
        <w:ind w:right="-154"/>
        <w:rPr>
          <w:rFonts w:ascii="Arial" w:hAnsi="Arial" w:cs="Arial"/>
          <w:b/>
          <w:sz w:val="20"/>
        </w:rPr>
      </w:pPr>
    </w:p>
    <w:p w:rsidR="003D3F53" w:rsidRDefault="003D3F53">
      <w:pPr>
        <w:tabs>
          <w:tab w:val="left" w:pos="9179"/>
        </w:tabs>
        <w:ind w:right="-15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ACADEMIC QUALIFICATION</w:t>
      </w:r>
    </w:p>
    <w:p w:rsidR="003D3F53" w:rsidRDefault="003D3F53">
      <w:pPr>
        <w:tabs>
          <w:tab w:val="left" w:pos="9179"/>
        </w:tabs>
        <w:ind w:right="-154"/>
        <w:rPr>
          <w:rFonts w:ascii="Arial" w:hAnsi="Arial" w:cs="Arial"/>
          <w:b/>
          <w:sz w:val="20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48"/>
        <w:gridCol w:w="8100"/>
      </w:tblGrid>
      <w:tr w:rsidR="003D3F53" w:rsidTr="00BE38B5">
        <w:trPr>
          <w:trHeight w:val="402"/>
        </w:trPr>
        <w:tc>
          <w:tcPr>
            <w:tcW w:w="2448" w:type="dxa"/>
            <w:shd w:val="clear" w:color="auto" w:fill="auto"/>
          </w:tcPr>
          <w:p w:rsidR="003D3F53" w:rsidRDefault="003D3F53">
            <w:pPr>
              <w:pStyle w:val="HTMLPreformatted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BSC (computer science)</w:t>
            </w:r>
          </w:p>
        </w:tc>
        <w:tc>
          <w:tcPr>
            <w:tcW w:w="8100" w:type="dxa"/>
            <w:shd w:val="clear" w:color="auto" w:fill="auto"/>
          </w:tcPr>
          <w:p w:rsidR="003D3F53" w:rsidRDefault="005F3F48">
            <w:pPr>
              <w:pStyle w:val="HTMLPreformatte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MADURAI KAMARAJ UNIVERSITY/ SOURASHTRA COLLEGE</w:t>
            </w:r>
            <w:r w:rsidR="003D3F53">
              <w:rPr>
                <w:rFonts w:ascii="Arial" w:hAnsi="Arial" w:cs="Arial"/>
              </w:rPr>
              <w:t xml:space="preserve"> – M</w:t>
            </w:r>
            <w:r>
              <w:rPr>
                <w:rFonts w:ascii="Arial" w:hAnsi="Arial" w:cs="Arial"/>
              </w:rPr>
              <w:t>ADURAI</w:t>
            </w:r>
          </w:p>
        </w:tc>
      </w:tr>
      <w:tr w:rsidR="003D3F53" w:rsidTr="00BE38B5">
        <w:trPr>
          <w:trHeight w:val="407"/>
        </w:trPr>
        <w:tc>
          <w:tcPr>
            <w:tcW w:w="2448" w:type="dxa"/>
            <w:shd w:val="clear" w:color="auto" w:fill="auto"/>
          </w:tcPr>
          <w:p w:rsidR="003D3F53" w:rsidRDefault="003D3F53">
            <w:pPr>
              <w:pStyle w:val="HTMLPreformatted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+2</w:t>
            </w:r>
          </w:p>
        </w:tc>
        <w:tc>
          <w:tcPr>
            <w:tcW w:w="8100" w:type="dxa"/>
            <w:shd w:val="clear" w:color="auto" w:fill="auto"/>
          </w:tcPr>
          <w:p w:rsidR="003D3F53" w:rsidRDefault="00BE38B5">
            <w:pPr>
              <w:pStyle w:val="HTMLPreformatte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SEVENTHDAY ADVENTIST MATRICULATION HIGHER SECONDARY SCHOOL</w:t>
            </w:r>
          </w:p>
        </w:tc>
      </w:tr>
      <w:tr w:rsidR="003D3F53" w:rsidTr="00BE38B5">
        <w:trPr>
          <w:trHeight w:val="413"/>
        </w:trPr>
        <w:tc>
          <w:tcPr>
            <w:tcW w:w="2448" w:type="dxa"/>
            <w:shd w:val="clear" w:color="auto" w:fill="auto"/>
          </w:tcPr>
          <w:p w:rsidR="003D3F53" w:rsidRDefault="003D3F53">
            <w:pPr>
              <w:pStyle w:val="HTMLPreformatted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>
              <w:rPr>
                <w:rFonts w:ascii="Arial" w:hAnsi="Arial" w:cs="Arial"/>
                <w:b/>
                <w:sz w:val="22"/>
                <w:vertAlign w:val="superscript"/>
              </w:rPr>
              <w:t>th</w:t>
            </w:r>
          </w:p>
        </w:tc>
        <w:tc>
          <w:tcPr>
            <w:tcW w:w="8100" w:type="dxa"/>
            <w:shd w:val="clear" w:color="auto" w:fill="auto"/>
          </w:tcPr>
          <w:p w:rsidR="003D3F53" w:rsidRDefault="00BE38B5">
            <w:pPr>
              <w:pStyle w:val="HTMLPreformatte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SEVENTHDAY ADVENTIST MATRICULATION HIGHER SECONDARY SCHOOL</w:t>
            </w:r>
          </w:p>
        </w:tc>
      </w:tr>
    </w:tbl>
    <w:p w:rsidR="003D3F53" w:rsidRDefault="003D3F53">
      <w:pPr>
        <w:rPr>
          <w:rFonts w:ascii="Arial" w:hAnsi="Arial" w:cs="Arial"/>
          <w:b/>
          <w:color w:val="000080"/>
          <w:sz w:val="20"/>
        </w:rPr>
      </w:pPr>
    </w:p>
    <w:p w:rsidR="003D3F53" w:rsidRDefault="003D3F53">
      <w:pPr>
        <w:rPr>
          <w:rFonts w:ascii="Arial" w:hAnsi="Arial" w:cs="Arial"/>
          <w:b/>
          <w:color w:val="000080"/>
          <w:sz w:val="20"/>
        </w:rPr>
      </w:pPr>
    </w:p>
    <w:p w:rsidR="003D3F53" w:rsidRDefault="003D3F53">
      <w:pPr>
        <w:rPr>
          <w:rFonts w:ascii="Arial" w:hAnsi="Arial" w:cs="Arial"/>
          <w:b/>
          <w:color w:val="000080"/>
          <w:sz w:val="20"/>
        </w:rPr>
      </w:pPr>
    </w:p>
    <w:p w:rsidR="003D3F53" w:rsidRDefault="003D3F53">
      <w:pPr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Personal Details:</w:t>
      </w:r>
    </w:p>
    <w:p w:rsidR="003D3F53" w:rsidRDefault="003D3F53">
      <w:pPr>
        <w:rPr>
          <w:rFonts w:ascii="Arial" w:hAnsi="Arial" w:cs="Arial"/>
        </w:rPr>
      </w:pPr>
    </w:p>
    <w:p w:rsidR="00BE38B5" w:rsidRDefault="003D3F53">
      <w:pPr>
        <w:pStyle w:val="BodyTextIndent"/>
        <w:ind w:left="0"/>
        <w:jc w:val="both"/>
        <w:rPr>
          <w:rFonts w:cs="Arial"/>
          <w:sz w:val="20"/>
          <w:lang w:val="en-US"/>
        </w:rPr>
      </w:pPr>
      <w:r>
        <w:rPr>
          <w:rFonts w:cs="Arial"/>
          <w:sz w:val="20"/>
        </w:rPr>
        <w:t>Father’s Name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 xml:space="preserve">:  </w:t>
      </w:r>
      <w:r w:rsidR="00BE38B5">
        <w:rPr>
          <w:rFonts w:cs="Arial"/>
          <w:sz w:val="20"/>
          <w:lang w:val="en-US"/>
        </w:rPr>
        <w:t>C.Ramamoorthy,</w:t>
      </w:r>
    </w:p>
    <w:p w:rsidR="003D3F53" w:rsidRDefault="00BE38B5">
      <w:pPr>
        <w:pStyle w:val="BodyTextIndent"/>
        <w:ind w:left="0"/>
        <w:jc w:val="both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Mother’s Name             :  R.indhira</w:t>
      </w:r>
    </w:p>
    <w:p w:rsidR="003D3F53" w:rsidRDefault="003D3F5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Address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 4/499,vivekanandha Street, Thasildhar Nagar, Anna nagar, </w:t>
      </w:r>
    </w:p>
    <w:p w:rsidR="003D3F53" w:rsidRDefault="003D3F5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</w:t>
      </w:r>
      <w:r>
        <w:rPr>
          <w:rFonts w:ascii="Arial" w:hAnsi="Arial" w:cs="Arial"/>
          <w:sz w:val="20"/>
        </w:rPr>
        <w:tab/>
        <w:t xml:space="preserve">   Madurai, 625020</w:t>
      </w:r>
    </w:p>
    <w:p w:rsidR="003D3F53" w:rsidRDefault="003D3F53">
      <w:pPr>
        <w:pStyle w:val="BodyTextIndent"/>
        <w:spacing w:line="276" w:lineRule="auto"/>
        <w:ind w:left="0"/>
        <w:jc w:val="both"/>
        <w:rPr>
          <w:rFonts w:cs="Arial"/>
          <w:sz w:val="20"/>
        </w:rPr>
      </w:pPr>
      <w:r>
        <w:rPr>
          <w:rFonts w:cs="Arial"/>
          <w:sz w:val="20"/>
        </w:rPr>
        <w:t>Place of Birth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:  Madurai, Tamil Nadu</w:t>
      </w:r>
    </w:p>
    <w:p w:rsidR="003D3F53" w:rsidRDefault="003D3F53">
      <w:pPr>
        <w:pStyle w:val="BodyTextIndent"/>
        <w:ind w:left="0"/>
        <w:jc w:val="both"/>
        <w:rPr>
          <w:rFonts w:cs="Arial"/>
          <w:sz w:val="20"/>
        </w:rPr>
      </w:pPr>
      <w:r>
        <w:rPr>
          <w:rFonts w:cs="Arial"/>
          <w:sz w:val="20"/>
        </w:rPr>
        <w:t>Date of Birth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 xml:space="preserve">:  </w:t>
      </w:r>
      <w:r>
        <w:rPr>
          <w:rFonts w:cs="Arial"/>
          <w:sz w:val="20"/>
          <w:lang w:val="en-US"/>
        </w:rPr>
        <w:t>20</w:t>
      </w:r>
      <w:r>
        <w:rPr>
          <w:rFonts w:cs="Arial"/>
          <w:sz w:val="20"/>
        </w:rPr>
        <w:t>.0</w:t>
      </w:r>
      <w:r>
        <w:rPr>
          <w:rFonts w:cs="Arial"/>
          <w:sz w:val="20"/>
          <w:lang w:val="en-US"/>
        </w:rPr>
        <w:t>9</w:t>
      </w:r>
      <w:r>
        <w:rPr>
          <w:rFonts w:cs="Arial"/>
          <w:sz w:val="20"/>
        </w:rPr>
        <w:t>.199</w:t>
      </w:r>
      <w:r>
        <w:rPr>
          <w:rFonts w:cs="Arial"/>
          <w:sz w:val="20"/>
          <w:lang w:val="en-US"/>
        </w:rPr>
        <w:t>0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p w:rsidR="003D3F53" w:rsidRDefault="003D3F53">
      <w:pPr>
        <w:pStyle w:val="BodyTextIndent"/>
        <w:ind w:left="0"/>
        <w:jc w:val="both"/>
        <w:rPr>
          <w:rFonts w:cs="Arial"/>
          <w:sz w:val="20"/>
        </w:rPr>
      </w:pPr>
      <w:r>
        <w:rPr>
          <w:rFonts w:cs="Arial"/>
          <w:sz w:val="20"/>
        </w:rPr>
        <w:t>Sex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:  Male.</w:t>
      </w:r>
    </w:p>
    <w:p w:rsidR="003D3F53" w:rsidRDefault="003D3F53">
      <w:pPr>
        <w:pStyle w:val="BodyTextIndent"/>
        <w:ind w:left="0"/>
        <w:jc w:val="both"/>
        <w:rPr>
          <w:rFonts w:cs="Arial"/>
          <w:sz w:val="20"/>
        </w:rPr>
      </w:pPr>
      <w:r>
        <w:rPr>
          <w:rFonts w:cs="Arial"/>
          <w:sz w:val="20"/>
        </w:rPr>
        <w:t>Marital Status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:  Single.</w:t>
      </w:r>
    </w:p>
    <w:p w:rsidR="003D3F53" w:rsidRDefault="003D3F53">
      <w:pPr>
        <w:pStyle w:val="BodyTextIndent"/>
        <w:ind w:left="0"/>
        <w:jc w:val="both"/>
        <w:rPr>
          <w:rFonts w:cs="Arial"/>
          <w:sz w:val="20"/>
        </w:rPr>
      </w:pPr>
      <w:r>
        <w:rPr>
          <w:rFonts w:cs="Arial"/>
          <w:sz w:val="20"/>
        </w:rPr>
        <w:t>Religion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:  Hindu</w:t>
      </w:r>
    </w:p>
    <w:p w:rsidR="003D3F53" w:rsidRDefault="003D3F53">
      <w:pPr>
        <w:pStyle w:val="BodyTextIndent"/>
        <w:ind w:left="0"/>
        <w:jc w:val="both"/>
        <w:rPr>
          <w:rFonts w:cs="Arial"/>
          <w:sz w:val="20"/>
        </w:rPr>
      </w:pPr>
      <w:r>
        <w:rPr>
          <w:rFonts w:cs="Arial"/>
          <w:sz w:val="20"/>
        </w:rPr>
        <w:t>Languages Known</w:t>
      </w:r>
      <w:r>
        <w:rPr>
          <w:rFonts w:cs="Arial"/>
          <w:sz w:val="20"/>
        </w:rPr>
        <w:tab/>
        <w:t>:  Tamil, English.</w:t>
      </w:r>
    </w:p>
    <w:p w:rsidR="003D3F53" w:rsidRDefault="003D3F53">
      <w:pPr>
        <w:spacing w:after="2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Nationality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  Indian.</w:t>
      </w:r>
    </w:p>
    <w:p w:rsidR="003D3F53" w:rsidRDefault="003D3F53">
      <w:pPr>
        <w:spacing w:after="240"/>
        <w:rPr>
          <w:rFonts w:ascii="Arial" w:hAnsi="Arial" w:cs="Arial"/>
          <w:sz w:val="20"/>
        </w:rPr>
      </w:pPr>
    </w:p>
    <w:p w:rsidR="003D3F53" w:rsidRDefault="003D3F53">
      <w:pPr>
        <w:spacing w:after="2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here</w:t>
      </w:r>
      <w:r w:rsidR="00AA208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by declare that all the above given information is true to my knowledge and confidence.</w:t>
      </w:r>
    </w:p>
    <w:p w:rsidR="003D3F53" w:rsidRDefault="003D3F53">
      <w:pPr>
        <w:spacing w:after="240"/>
        <w:rPr>
          <w:rFonts w:ascii="Arial" w:hAnsi="Arial" w:cs="Arial"/>
          <w:sz w:val="20"/>
        </w:rPr>
      </w:pPr>
    </w:p>
    <w:p w:rsidR="003D3F53" w:rsidRDefault="003D3F53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Place: Madurai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Your’s Faithfully</w:t>
      </w:r>
    </w:p>
    <w:p w:rsidR="003D3F53" w:rsidRDefault="003D3F53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Date:</w:t>
      </w:r>
    </w:p>
    <w:p w:rsidR="003D3F53" w:rsidRDefault="003D3F53">
      <w:pPr>
        <w:spacing w:after="240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</w:t>
      </w:r>
      <w:r>
        <w:rPr>
          <w:rFonts w:ascii="Arial" w:hAnsi="Arial" w:cs="Arial"/>
          <w:b/>
        </w:rPr>
        <w:t>(R.Manikandan)</w:t>
      </w:r>
    </w:p>
    <w:p w:rsidR="003D3F53" w:rsidRDefault="003D3F53"/>
    <w:sectPr w:rsidR="003D3F53">
      <w:pgSz w:w="12240" w:h="15840"/>
      <w:pgMar w:top="270" w:right="810" w:bottom="1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B74" w:rsidRDefault="006E1B74">
      <w:r>
        <w:separator/>
      </w:r>
    </w:p>
  </w:endnote>
  <w:endnote w:type="continuationSeparator" w:id="1">
    <w:p w:rsidR="006E1B74" w:rsidRDefault="006E1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B74" w:rsidRDefault="006E1B74">
      <w:r>
        <w:separator/>
      </w:r>
    </w:p>
  </w:footnote>
  <w:footnote w:type="continuationSeparator" w:id="1">
    <w:p w:rsidR="006E1B74" w:rsidRDefault="006E1B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333333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3"/>
    <w:multiLevelType w:val="multilevel"/>
    <w:tmpl w:val="00000003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F8447C7"/>
    <w:multiLevelType w:val="hybridMultilevel"/>
    <w:tmpl w:val="A88E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F44B3"/>
    <w:multiLevelType w:val="hybridMultilevel"/>
    <w:tmpl w:val="876A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11A92"/>
    <w:multiLevelType w:val="hybridMultilevel"/>
    <w:tmpl w:val="E09C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/>
    <w:lvlOverride w:ilvl="0"/>
    <w:lvlOverride w:ilvl="0"/>
    <w:lvlOverride w:ilvl="0"/>
    <w:lvlOverride w:ilvl="0"/>
    <w:lvlOverride w:ilvl="0"/>
    <w:lvlOverride w:ilvl="0"/>
    <w:lvlOverride w:ilvl="0"/>
    <w:lvlOverride w:ilvl="0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4401"/>
    <w:rsid w:val="00030786"/>
    <w:rsid w:val="001E33A1"/>
    <w:rsid w:val="001E7467"/>
    <w:rsid w:val="0023554D"/>
    <w:rsid w:val="00370FDC"/>
    <w:rsid w:val="003D3F53"/>
    <w:rsid w:val="004B1B75"/>
    <w:rsid w:val="005A5781"/>
    <w:rsid w:val="005F3F48"/>
    <w:rsid w:val="006461A1"/>
    <w:rsid w:val="00654401"/>
    <w:rsid w:val="006E1B74"/>
    <w:rsid w:val="007960FF"/>
    <w:rsid w:val="007D18C2"/>
    <w:rsid w:val="008D24F7"/>
    <w:rsid w:val="00906D33"/>
    <w:rsid w:val="00AA2081"/>
    <w:rsid w:val="00AD154C"/>
    <w:rsid w:val="00BE38B5"/>
    <w:rsid w:val="00CE6B2F"/>
    <w:rsid w:val="00D4257F"/>
    <w:rsid w:val="00D932FD"/>
    <w:rsid w:val="00E45EFE"/>
    <w:rsid w:val="00EB6581"/>
    <w:rsid w:val="00F50A8A"/>
    <w:rsid w:val="00F7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ar-SA"/>
    </w:rPr>
  </w:style>
  <w:style w:type="paragraph" w:styleId="Heading1">
    <w:name w:val="heading 1"/>
    <w:basedOn w:val="Normal"/>
    <w:link w:val="Heading1Char"/>
    <w:qFormat/>
    <w:pPr>
      <w:keepNext/>
      <w:tabs>
        <w:tab w:val="left" w:pos="0"/>
      </w:tabs>
      <w:outlineLvl w:val="0"/>
    </w:pPr>
    <w:rPr>
      <w:rFonts w:ascii="Verdana" w:hAnsi="Verdana" w:cs="Verdana"/>
      <w:b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next w:val="Normal"/>
    <w:uiPriority w:val="99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ext w:val="Normal"/>
    <w:uiPriority w:val="99"/>
    <w:semiHidden/>
  </w:style>
  <w:style w:type="character" w:customStyle="1" w:styleId="Heading1Char">
    <w:name w:val="Heading 1 Char"/>
    <w:basedOn w:val="DefaultParagraphFont"/>
    <w:link w:val="Heading1"/>
    <w:rPr>
      <w:rFonts w:ascii="Verdana" w:eastAsia="Times New Roman" w:hAnsi="Verdana" w:cs="Verdana"/>
      <w:b/>
      <w:lang w:eastAsia="ar-SA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Pr>
      <w:rFonts w:eastAsia="Times New Roman"/>
      <w:b/>
      <w:sz w:val="28"/>
      <w:u w:val="single"/>
      <w:lang w:eastAsia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next w:val="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Courier New" w:hAnsi="Courier New" w:cs="Courier New"/>
      <w:lang w:eastAsia="ar-SA"/>
    </w:rPr>
  </w:style>
  <w:style w:type="paragraph" w:styleId="BodyTextIndent">
    <w:name w:val="Body Text Indent"/>
    <w:basedOn w:val="Normal"/>
    <w:link w:val="BodyTextIndentChar"/>
    <w:pPr>
      <w:spacing w:before="40" w:after="120"/>
      <w:ind w:left="360"/>
    </w:pPr>
    <w:rPr>
      <w:rFonts w:ascii="Arial" w:hAnsi="Arial"/>
      <w:sz w:val="18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eastAsia="Times New Roman" w:hAnsi="Arial"/>
      <w:sz w:val="18"/>
      <w:lang w:val="en-GB"/>
    </w:rPr>
  </w:style>
  <w:style w:type="paragraph" w:styleId="NoSpacing">
    <w:name w:val="No Spacing"/>
    <w:uiPriority w:val="1"/>
    <w:qFormat/>
    <w:rPr>
      <w:sz w:val="24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="Times New Roman" w:hAnsi="Times New Roman" w:cs="Times New Roman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F81BD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dhayakumart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Links>
    <vt:vector size="6" baseType="variant">
      <vt:variant>
        <vt:i4>8126539</vt:i4>
      </vt:variant>
      <vt:variant>
        <vt:i4>0</vt:i4>
      </vt:variant>
      <vt:variant>
        <vt:i4>0</vt:i4>
      </vt:variant>
      <vt:variant>
        <vt:i4>5</vt:i4>
      </vt:variant>
      <vt:variant>
        <vt:lpwstr>mailto:udhayakumartj@gmail.com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Mani</cp:lastModifiedBy>
  <cp:revision>2</cp:revision>
  <dcterms:created xsi:type="dcterms:W3CDTF">2019-04-23T16:10:00Z</dcterms:created>
  <dcterms:modified xsi:type="dcterms:W3CDTF">2019-04-23T16:10:00Z</dcterms:modified>
</cp:coreProperties>
</file>