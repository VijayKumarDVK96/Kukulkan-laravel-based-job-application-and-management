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D5" w:rsidRDefault="00DC3FD5" w:rsidP="00B0236C">
      <w:pPr>
        <w:pStyle w:val="Header"/>
        <w:tabs>
          <w:tab w:val="clear" w:pos="9026"/>
          <w:tab w:val="right" w:pos="9781"/>
        </w:tabs>
        <w:jc w:val="center"/>
        <w:rPr>
          <w:b/>
        </w:rPr>
      </w:pPr>
      <w:r w:rsidRPr="005C3626">
        <w:rPr>
          <w:b/>
        </w:rPr>
        <w:t>CURRICULUM VITAE</w:t>
      </w:r>
    </w:p>
    <w:p w:rsidR="00DC3FD5" w:rsidRPr="005C3626" w:rsidRDefault="00DC3FD5" w:rsidP="00B0236C">
      <w:pPr>
        <w:pStyle w:val="Header"/>
        <w:tabs>
          <w:tab w:val="clear" w:pos="9026"/>
          <w:tab w:val="right" w:pos="9781"/>
        </w:tabs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30"/>
      </w:tblGrid>
      <w:tr w:rsidR="005D1299" w:rsidRPr="005C3626" w:rsidTr="005D1299">
        <w:tc>
          <w:tcPr>
            <w:tcW w:w="86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46"/>
              <w:gridCol w:w="4168"/>
            </w:tblGrid>
            <w:tr w:rsidR="005D1299" w:rsidRPr="005C3626" w:rsidTr="00F52D0E">
              <w:tc>
                <w:tcPr>
                  <w:tcW w:w="431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30"/>
                  </w:tblGrid>
                  <w:tr w:rsidR="005D1299" w:rsidRPr="005C3626" w:rsidTr="00F5782D">
                    <w:tc>
                      <w:tcPr>
                        <w:tcW w:w="8630" w:type="dxa"/>
                      </w:tcPr>
                      <w:p w:rsidR="005D1299" w:rsidRPr="005C3626" w:rsidRDefault="005D1299" w:rsidP="00B0236C">
                        <w:pPr>
                          <w:pStyle w:val="Title"/>
                          <w:tabs>
                            <w:tab w:val="right" w:pos="9781"/>
                          </w:tabs>
                          <w:ind w:left="0" w:firstLine="0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5D1299" w:rsidRPr="005C3626" w:rsidRDefault="005D1299" w:rsidP="00B0236C">
                        <w:pPr>
                          <w:pStyle w:val="Title"/>
                          <w:tabs>
                            <w:tab w:val="right" w:pos="9781"/>
                          </w:tabs>
                          <w:ind w:left="0" w:firstLine="0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C3626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Name   : </w:t>
                        </w:r>
                        <w:r w:rsidR="007E597F">
                          <w:rPr>
                            <w:rFonts w:ascii="Times New Roman" w:hAnsi="Times New Roman"/>
                            <w:sz w:val="24"/>
                            <w:szCs w:val="24"/>
                            <w:lang w:val="fr-FR"/>
                          </w:rPr>
                          <w:t>A.clinton</w:t>
                        </w:r>
                        <w:r w:rsidRPr="005C3626">
                          <w:rPr>
                            <w:rFonts w:ascii="Times New Roman" w:hAnsi="Times New Roman"/>
                            <w:sz w:val="24"/>
                            <w:szCs w:val="24"/>
                            <w:lang w:val="fr-FR"/>
                          </w:rPr>
                          <w:t xml:space="preserve">                                                                                                                                            </w:t>
                        </w:r>
                      </w:p>
                    </w:tc>
                  </w:tr>
                  <w:tr w:rsidR="005D1299" w:rsidRPr="005C3626" w:rsidTr="00F5782D">
                    <w:tc>
                      <w:tcPr>
                        <w:tcW w:w="8630" w:type="dxa"/>
                      </w:tcPr>
                      <w:p w:rsidR="005D1299" w:rsidRPr="005C3626" w:rsidRDefault="00BA264D" w:rsidP="00B0236C">
                        <w:pPr>
                          <w:widowControl w:val="0"/>
                          <w:tabs>
                            <w:tab w:val="right" w:pos="9781"/>
                          </w:tabs>
                          <w:autoSpaceDE w:val="0"/>
                          <w:rPr>
                            <w:lang w:val="fr-FR"/>
                          </w:rPr>
                        </w:pPr>
                        <w:r>
                          <w:rPr>
                            <w:bCs/>
                            <w:lang w:val="fr-FR"/>
                          </w:rPr>
                          <w:t xml:space="preserve">     </w:t>
                        </w:r>
                        <w:r w:rsidR="005D1299" w:rsidRPr="005C3626">
                          <w:rPr>
                            <w:bCs/>
                            <w:lang w:val="fr-FR"/>
                          </w:rPr>
                          <w:t>Email</w:t>
                        </w:r>
                        <w:r>
                          <w:rPr>
                            <w:bCs/>
                            <w:lang w:val="fr-FR"/>
                          </w:rPr>
                          <w:t xml:space="preserve">   </w:t>
                        </w:r>
                        <w:r w:rsidR="005D1299" w:rsidRPr="008E63B7">
                          <w:rPr>
                            <w:lang w:val="fr-FR"/>
                          </w:rPr>
                          <w:t xml:space="preserve">: </w:t>
                        </w:r>
                        <w:hyperlink r:id="rId8" w:history="1">
                          <w:r w:rsidR="003C560C" w:rsidRPr="008E63B7">
                            <w:rPr>
                              <w:rStyle w:val="Hyperlink"/>
                              <w:color w:val="auto"/>
                              <w:u w:val="none"/>
                              <w:lang w:val="fr-FR"/>
                            </w:rPr>
                            <w:t>joesclinton89@gmail.com</w:t>
                          </w:r>
                        </w:hyperlink>
                      </w:p>
                    </w:tc>
                  </w:tr>
                  <w:tr w:rsidR="005D1299" w:rsidRPr="005C3626" w:rsidTr="00F5782D">
                    <w:tc>
                      <w:tcPr>
                        <w:tcW w:w="8630" w:type="dxa"/>
                      </w:tcPr>
                      <w:p w:rsidR="005D1299" w:rsidRPr="005C3626" w:rsidRDefault="00A03A91" w:rsidP="00B0236C">
                        <w:pPr>
                          <w:widowControl w:val="0"/>
                          <w:tabs>
                            <w:tab w:val="right" w:pos="9781"/>
                          </w:tabs>
                          <w:autoSpaceDE w:val="0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     Mobile : 9443356</w:t>
                        </w:r>
                        <w:r w:rsidR="00323280">
                          <w:rPr>
                            <w:lang w:val="fr-FR"/>
                          </w:rPr>
                          <w:t>6</w:t>
                        </w:r>
                        <w:r>
                          <w:rPr>
                            <w:lang w:val="fr-FR"/>
                          </w:rPr>
                          <w:t>04</w:t>
                        </w:r>
                        <w:r w:rsidR="005D1299" w:rsidRPr="005C3626">
                          <w:rPr>
                            <w:lang w:val="fr-FR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</w:t>
                        </w:r>
                      </w:p>
                    </w:tc>
                  </w:tr>
                </w:tbl>
                <w:p w:rsidR="005D1299" w:rsidRPr="005C3626" w:rsidRDefault="005D1299" w:rsidP="00B0236C">
                  <w:pPr>
                    <w:pStyle w:val="Header"/>
                    <w:tabs>
                      <w:tab w:val="clear" w:pos="9026"/>
                      <w:tab w:val="right" w:pos="9781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315" w:type="dxa"/>
                </w:tcPr>
                <w:p w:rsidR="005D1299" w:rsidRPr="005C3626" w:rsidRDefault="005D1299" w:rsidP="00843DB6">
                  <w:pPr>
                    <w:pStyle w:val="Header"/>
                    <w:tabs>
                      <w:tab w:val="clear" w:pos="9026"/>
                      <w:tab w:val="right" w:pos="9781"/>
                    </w:tabs>
                    <w:jc w:val="right"/>
                    <w:rPr>
                      <w:b/>
                    </w:rPr>
                  </w:pPr>
                  <w:r w:rsidRPr="005C3626">
                    <w:rPr>
                      <w:b/>
                      <w:noProof/>
                      <w:lang w:eastAsia="en-US"/>
                    </w:rPr>
                    <w:drawing>
                      <wp:inline distT="0" distB="0" distL="0" distR="0">
                        <wp:extent cx="770246" cy="1007474"/>
                        <wp:effectExtent l="19050" t="0" r="0" b="0"/>
                        <wp:docPr id="1" name="Picture 1" descr="E:\reenamichael\passport pht\gma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reenamichael\passport pht\gma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246" cy="1007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D1299" w:rsidRPr="005C3626" w:rsidRDefault="005D1299" w:rsidP="00B0236C">
            <w:pPr>
              <w:tabs>
                <w:tab w:val="right" w:pos="9781"/>
              </w:tabs>
            </w:pPr>
          </w:p>
        </w:tc>
      </w:tr>
    </w:tbl>
    <w:p w:rsidR="004A0F6E" w:rsidRPr="005C3626" w:rsidRDefault="004A0F6E" w:rsidP="00B0236C">
      <w:pPr>
        <w:tabs>
          <w:tab w:val="right" w:pos="9781"/>
        </w:tabs>
        <w:jc w:val="both"/>
        <w:rPr>
          <w:lang w:val="fr-FR"/>
        </w:rPr>
      </w:pPr>
    </w:p>
    <w:tbl>
      <w:tblPr>
        <w:tblW w:w="9976" w:type="dxa"/>
        <w:tblLayout w:type="fixed"/>
        <w:tblLook w:val="0000"/>
      </w:tblPr>
      <w:tblGrid>
        <w:gridCol w:w="9976"/>
      </w:tblGrid>
      <w:tr w:rsidR="004A0F6E" w:rsidRPr="005C3626" w:rsidTr="00873170">
        <w:trPr>
          <w:trHeight w:val="300"/>
        </w:trPr>
        <w:tc>
          <w:tcPr>
            <w:tcW w:w="9976" w:type="dxa"/>
            <w:shd w:val="clear" w:color="auto" w:fill="C0C0C0"/>
          </w:tcPr>
          <w:p w:rsidR="004A0F6E" w:rsidRPr="005C3626" w:rsidRDefault="009C2A28" w:rsidP="00B0236C">
            <w:pPr>
              <w:pStyle w:val="Heading7"/>
              <w:tabs>
                <w:tab w:val="right" w:pos="9781"/>
              </w:tabs>
              <w:snapToGrid w:val="0"/>
            </w:pPr>
            <w:r>
              <w:t xml:space="preserve">CAREER </w:t>
            </w:r>
            <w:r w:rsidR="004A0F6E" w:rsidRPr="005C3626">
              <w:t>OBJECTIVE</w:t>
            </w:r>
          </w:p>
        </w:tc>
      </w:tr>
    </w:tbl>
    <w:p w:rsidR="00081582" w:rsidRPr="00585AA9" w:rsidRDefault="00081582" w:rsidP="00081582">
      <w:pPr>
        <w:rPr>
          <w:b/>
          <w:sz w:val="36"/>
          <w:szCs w:val="36"/>
        </w:rPr>
      </w:pPr>
    </w:p>
    <w:p w:rsidR="00081582" w:rsidRPr="00081582" w:rsidRDefault="00093D07" w:rsidP="00081582">
      <w:r>
        <w:t xml:space="preserve">      </w:t>
      </w:r>
      <w:r w:rsidR="00081582" w:rsidRPr="00081582">
        <w:t xml:space="preserve"> </w:t>
      </w:r>
      <w:r w:rsidR="005E0DD1">
        <w:t xml:space="preserve">  </w:t>
      </w:r>
      <w:r w:rsidR="00081582" w:rsidRPr="00081582">
        <w:t xml:space="preserve">I Want to exploit my talent and want to grow with the </w:t>
      </w:r>
      <w:r w:rsidR="008E63B7" w:rsidRPr="00081582">
        <w:t>organization</w:t>
      </w:r>
      <w:r w:rsidR="00081582" w:rsidRPr="00081582">
        <w:t xml:space="preserve"> I would constantly look Out for </w:t>
      </w:r>
      <w:r w:rsidR="008E63B7" w:rsidRPr="00081582">
        <w:t>challenges</w:t>
      </w:r>
      <w:r w:rsidR="008E63B7">
        <w:t>, which</w:t>
      </w:r>
      <w:r w:rsidR="00081582" w:rsidRPr="00081582">
        <w:t xml:space="preserve"> would help me to achieve great </w:t>
      </w:r>
      <w:r w:rsidR="008E63B7" w:rsidRPr="00081582">
        <w:t>success</w:t>
      </w:r>
    </w:p>
    <w:p w:rsidR="00843DB6" w:rsidRPr="00843DB6" w:rsidRDefault="00843DB6" w:rsidP="00843DB6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="Calibri"/>
          <w:lang w:val="en-IN" w:eastAsia="en-IN"/>
        </w:rPr>
      </w:pPr>
    </w:p>
    <w:p w:rsidR="004A0F6E" w:rsidRPr="005C3626" w:rsidRDefault="004A0F6E" w:rsidP="00B0236C">
      <w:pPr>
        <w:widowControl w:val="0"/>
        <w:tabs>
          <w:tab w:val="right" w:pos="9781"/>
        </w:tabs>
      </w:pPr>
    </w:p>
    <w:tbl>
      <w:tblPr>
        <w:tblW w:w="10010" w:type="dxa"/>
        <w:tblLayout w:type="fixed"/>
        <w:tblLook w:val="0000"/>
      </w:tblPr>
      <w:tblGrid>
        <w:gridCol w:w="10010"/>
      </w:tblGrid>
      <w:tr w:rsidR="004A0F6E" w:rsidRPr="005C3626" w:rsidTr="00873170">
        <w:trPr>
          <w:trHeight w:val="316"/>
        </w:trPr>
        <w:tc>
          <w:tcPr>
            <w:tcW w:w="10010" w:type="dxa"/>
            <w:shd w:val="clear" w:color="auto" w:fill="C0C0C0"/>
          </w:tcPr>
          <w:p w:rsidR="004A0F6E" w:rsidRPr="005C3626" w:rsidRDefault="004A0F6E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ACADEMIC PROFILE</w:t>
            </w:r>
          </w:p>
        </w:tc>
      </w:tr>
    </w:tbl>
    <w:p w:rsidR="004A0F6E" w:rsidRPr="005C3626" w:rsidRDefault="004A0F6E" w:rsidP="00B0236C">
      <w:pPr>
        <w:tabs>
          <w:tab w:val="right" w:pos="9781"/>
        </w:tabs>
        <w:ind w:left="360"/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2057"/>
        <w:gridCol w:w="2546"/>
        <w:gridCol w:w="1718"/>
        <w:gridCol w:w="1883"/>
      </w:tblGrid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</w:pPr>
          </w:p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S.NO</w:t>
            </w:r>
          </w:p>
        </w:tc>
        <w:tc>
          <w:tcPr>
            <w:tcW w:w="2057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  <w:jc w:val="both"/>
              <w:rPr>
                <w:b/>
              </w:rPr>
            </w:pPr>
          </w:p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CLASS/COURSE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NAME OF THE INSTITUTION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BOARD OF STUDY</w:t>
            </w:r>
          </w:p>
        </w:tc>
        <w:tc>
          <w:tcPr>
            <w:tcW w:w="1883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PERCENTAGE</w:t>
            </w:r>
            <w:r w:rsidR="00B227E2">
              <w:rPr>
                <w:b/>
              </w:rPr>
              <w:t xml:space="preserve"> / CGPA</w:t>
            </w:r>
          </w:p>
        </w:tc>
      </w:tr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1</w:t>
            </w:r>
          </w:p>
        </w:tc>
        <w:tc>
          <w:tcPr>
            <w:tcW w:w="2057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B.E(MECH</w:t>
            </w:r>
            <w:r w:rsidR="006C7CD0" w:rsidRPr="005C3626">
              <w:t>)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081582" w:rsidP="00081582">
            <w:pPr>
              <w:tabs>
                <w:tab w:val="right" w:pos="9781"/>
              </w:tabs>
            </w:pPr>
            <w:r>
              <w:t xml:space="preserve">Loyola institute of </w:t>
            </w:r>
            <w:r w:rsidR="00BA264D">
              <w:t xml:space="preserve"> </w:t>
            </w:r>
            <w:r w:rsidR="003C560C">
              <w:t>technolog</w:t>
            </w:r>
            <w:r>
              <w:t>y</w:t>
            </w:r>
            <w:r w:rsidR="003C560C">
              <w:t xml:space="preserve"> , </w:t>
            </w:r>
            <w:r w:rsidR="008E63B7">
              <w:t>Chennai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Anna University Chennai</w:t>
            </w:r>
          </w:p>
        </w:tc>
        <w:tc>
          <w:tcPr>
            <w:tcW w:w="1883" w:type="dxa"/>
            <w:shd w:val="clear" w:color="auto" w:fill="auto"/>
          </w:tcPr>
          <w:p w:rsidR="002122FF" w:rsidRDefault="00081582" w:rsidP="00B0236C">
            <w:pPr>
              <w:tabs>
                <w:tab w:val="right" w:pos="9781"/>
              </w:tabs>
              <w:jc w:val="center"/>
            </w:pPr>
            <w:r>
              <w:t>6.8</w:t>
            </w:r>
          </w:p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(CGPA)</w:t>
            </w:r>
          </w:p>
        </w:tc>
      </w:tr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bookmarkStart w:id="0" w:name="_GoBack"/>
            <w:bookmarkEnd w:id="0"/>
            <w:r>
              <w:t>2</w:t>
            </w:r>
          </w:p>
        </w:tc>
        <w:tc>
          <w:tcPr>
            <w:tcW w:w="2057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HSC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081582" w:rsidP="00081582">
            <w:pPr>
              <w:tabs>
                <w:tab w:val="right" w:pos="9781"/>
              </w:tabs>
            </w:pPr>
            <w:r>
              <w:t>N.S.M.V.P.S</w:t>
            </w:r>
            <w:r w:rsidR="006C7CD0" w:rsidRPr="005C3626">
              <w:t xml:space="preserve"> Hr. Sec School</w:t>
            </w:r>
            <w:r w:rsidR="003C560C">
              <w:t xml:space="preserve"> </w:t>
            </w:r>
            <w:r w:rsidR="00843DB6">
              <w:t>,Devakottai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State Board</w:t>
            </w:r>
          </w:p>
        </w:tc>
        <w:tc>
          <w:tcPr>
            <w:tcW w:w="1883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77.08</w:t>
            </w:r>
            <w:r w:rsidR="006C7CD0" w:rsidRPr="005C3626">
              <w:t>%</w:t>
            </w:r>
          </w:p>
        </w:tc>
      </w:tr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3</w:t>
            </w:r>
          </w:p>
        </w:tc>
        <w:tc>
          <w:tcPr>
            <w:tcW w:w="2057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SSLC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081582" w:rsidP="00F474B6">
            <w:pPr>
              <w:tabs>
                <w:tab w:val="right" w:pos="9781"/>
              </w:tabs>
            </w:pPr>
            <w:r>
              <w:t>N.S.M.V.P.S.</w:t>
            </w:r>
            <w:r w:rsidR="00820926" w:rsidRPr="005C3626">
              <w:t xml:space="preserve"> </w:t>
            </w:r>
            <w:r w:rsidR="008E63B7">
              <w:t xml:space="preserve"> Hr. S</w:t>
            </w:r>
            <w:r w:rsidR="006C7CD0" w:rsidRPr="005C3626">
              <w:t>chool</w:t>
            </w:r>
            <w:r w:rsidR="003C560C">
              <w:t xml:space="preserve"> </w:t>
            </w:r>
            <w:r w:rsidR="00843DB6">
              <w:t>,Devakottai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9C2A28" w:rsidP="00B0236C">
            <w:pPr>
              <w:tabs>
                <w:tab w:val="right" w:pos="9781"/>
              </w:tabs>
              <w:jc w:val="center"/>
            </w:pPr>
            <w:r w:rsidRPr="005C3626">
              <w:t>State Board</w:t>
            </w:r>
          </w:p>
        </w:tc>
        <w:tc>
          <w:tcPr>
            <w:tcW w:w="1883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84.04</w:t>
            </w:r>
            <w:r w:rsidR="006C7CD0" w:rsidRPr="005C3626">
              <w:t>%</w:t>
            </w:r>
          </w:p>
        </w:tc>
      </w:tr>
    </w:tbl>
    <w:p w:rsidR="004A0F6E" w:rsidRPr="005C3626" w:rsidRDefault="004A0F6E" w:rsidP="00B0236C">
      <w:pPr>
        <w:tabs>
          <w:tab w:val="right" w:pos="9781"/>
        </w:tabs>
        <w:jc w:val="both"/>
      </w:pPr>
    </w:p>
    <w:p w:rsidR="00273552" w:rsidRPr="005C3626" w:rsidRDefault="00273552" w:rsidP="00B0236C">
      <w:pPr>
        <w:tabs>
          <w:tab w:val="right" w:pos="9781"/>
        </w:tabs>
        <w:jc w:val="both"/>
      </w:pPr>
    </w:p>
    <w:tbl>
      <w:tblPr>
        <w:tblW w:w="10039" w:type="dxa"/>
        <w:tblLayout w:type="fixed"/>
        <w:tblLook w:val="0000"/>
      </w:tblPr>
      <w:tblGrid>
        <w:gridCol w:w="10039"/>
      </w:tblGrid>
      <w:tr w:rsidR="004A0F6E" w:rsidRPr="005C3626" w:rsidTr="00873170">
        <w:trPr>
          <w:trHeight w:val="300"/>
        </w:trPr>
        <w:tc>
          <w:tcPr>
            <w:tcW w:w="10039" w:type="dxa"/>
            <w:shd w:val="clear" w:color="auto" w:fill="C0C0C0"/>
          </w:tcPr>
          <w:p w:rsidR="004A0F6E" w:rsidRPr="005C3626" w:rsidRDefault="004A0F6E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PROJECTS HANDLED</w:t>
            </w:r>
          </w:p>
        </w:tc>
      </w:tr>
    </w:tbl>
    <w:p w:rsidR="004A0F6E" w:rsidRPr="005C3626" w:rsidRDefault="004A0F6E" w:rsidP="00B0236C">
      <w:pPr>
        <w:tabs>
          <w:tab w:val="left" w:pos="0"/>
          <w:tab w:val="left" w:pos="90"/>
          <w:tab w:val="left" w:pos="540"/>
          <w:tab w:val="right" w:pos="9781"/>
        </w:tabs>
        <w:ind w:right="-90"/>
        <w:rPr>
          <w:bCs/>
        </w:rPr>
      </w:pPr>
    </w:p>
    <w:p w:rsidR="00BE2F11" w:rsidRDefault="00D91AA1" w:rsidP="00B0236C">
      <w:pPr>
        <w:tabs>
          <w:tab w:val="right" w:pos="9781"/>
        </w:tabs>
        <w:ind w:left="-90"/>
        <w:jc w:val="both"/>
        <w:rPr>
          <w:b/>
        </w:rPr>
      </w:pPr>
      <w:r w:rsidRPr="005C3626">
        <w:rPr>
          <w:b/>
        </w:rPr>
        <w:t xml:space="preserve">UG Final </w:t>
      </w:r>
      <w:r w:rsidR="00273552" w:rsidRPr="005C3626">
        <w:rPr>
          <w:b/>
        </w:rPr>
        <w:t>Project</w:t>
      </w:r>
    </w:p>
    <w:p w:rsidR="00BE2F11" w:rsidRDefault="00446639" w:rsidP="00B0236C">
      <w:pPr>
        <w:tabs>
          <w:tab w:val="right" w:pos="9781"/>
        </w:tabs>
        <w:ind w:left="-90"/>
        <w:jc w:val="both"/>
        <w:rPr>
          <w:rStyle w:val="Strong"/>
          <w:bCs w:val="0"/>
        </w:rPr>
      </w:pPr>
      <w:r w:rsidRPr="00BE2F11">
        <w:t xml:space="preserve">Title   </w:t>
      </w:r>
      <w:r w:rsidR="00AA472C" w:rsidRPr="00BE2F11">
        <w:t xml:space="preserve">: </w:t>
      </w:r>
      <w:r w:rsidR="00081582">
        <w:t>Kin</w:t>
      </w:r>
      <w:r w:rsidR="003C560C">
        <w:t xml:space="preserve">etic energy </w:t>
      </w:r>
      <w:r w:rsidR="008E63B7">
        <w:t>recovers</w:t>
      </w:r>
      <w:r w:rsidR="003C560C">
        <w:t xml:space="preserve"> system in Bi</w:t>
      </w:r>
      <w:r w:rsidR="00081582">
        <w:t>cycle</w:t>
      </w:r>
    </w:p>
    <w:p w:rsidR="00BE2F11" w:rsidRDefault="00BE2F11" w:rsidP="00B0236C">
      <w:pPr>
        <w:tabs>
          <w:tab w:val="right" w:pos="9781"/>
        </w:tabs>
        <w:ind w:left="-90"/>
        <w:jc w:val="both"/>
        <w:rPr>
          <w:rStyle w:val="Strong"/>
          <w:bCs w:val="0"/>
        </w:rPr>
      </w:pPr>
    </w:p>
    <w:p w:rsidR="00B32C08" w:rsidRPr="005C3626" w:rsidRDefault="00B32C08" w:rsidP="00B0236C">
      <w:pPr>
        <w:tabs>
          <w:tab w:val="right" w:pos="9781"/>
        </w:tabs>
        <w:ind w:left="-90"/>
        <w:jc w:val="both"/>
        <w:rPr>
          <w:b/>
        </w:rPr>
      </w:pPr>
      <w:r w:rsidRPr="005C3626">
        <w:rPr>
          <w:b/>
        </w:rPr>
        <w:t>Description</w:t>
      </w:r>
    </w:p>
    <w:p w:rsidR="00273552" w:rsidRPr="005C3626" w:rsidRDefault="000318F1" w:rsidP="00B0236C">
      <w:pPr>
        <w:tabs>
          <w:tab w:val="right" w:pos="9781"/>
        </w:tabs>
        <w:jc w:val="both"/>
      </w:pPr>
      <w:r w:rsidRPr="005C3626">
        <w:t>This</w:t>
      </w:r>
      <w:r w:rsidR="007C1E58" w:rsidRPr="005C3626">
        <w:t xml:space="preserve"> project has been designed to</w:t>
      </w:r>
      <w:r w:rsidR="00081582">
        <w:t xml:space="preserve"> kinetic energy system in an automotive system for recovering moving </w:t>
      </w:r>
      <w:r w:rsidR="008E63B7">
        <w:t>vehicle</w:t>
      </w:r>
    </w:p>
    <w:p w:rsidR="00F93EDD" w:rsidRPr="00081582" w:rsidRDefault="00F93EDD" w:rsidP="00B0236C">
      <w:pPr>
        <w:tabs>
          <w:tab w:val="right" w:pos="9781"/>
        </w:tabs>
        <w:jc w:val="both"/>
        <w:rPr>
          <w:b/>
        </w:rPr>
      </w:pPr>
    </w:p>
    <w:tbl>
      <w:tblPr>
        <w:tblW w:w="9871" w:type="dxa"/>
        <w:tblLayout w:type="fixed"/>
        <w:tblLook w:val="0000"/>
      </w:tblPr>
      <w:tblGrid>
        <w:gridCol w:w="9871"/>
      </w:tblGrid>
      <w:tr w:rsidR="00BE2F11" w:rsidRPr="005C3626" w:rsidTr="00873170">
        <w:trPr>
          <w:trHeight w:val="316"/>
        </w:trPr>
        <w:tc>
          <w:tcPr>
            <w:tcW w:w="9871" w:type="dxa"/>
            <w:shd w:val="clear" w:color="auto" w:fill="C0C0C0"/>
          </w:tcPr>
          <w:p w:rsidR="00BE2F11" w:rsidRPr="005C3626" w:rsidRDefault="00BE2F11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AREA OF INTEREST</w:t>
            </w:r>
          </w:p>
        </w:tc>
      </w:tr>
    </w:tbl>
    <w:p w:rsidR="00BE2F11" w:rsidRPr="005C3626" w:rsidRDefault="00BE2F11" w:rsidP="00B0236C">
      <w:pPr>
        <w:tabs>
          <w:tab w:val="right" w:pos="9781"/>
        </w:tabs>
      </w:pPr>
    </w:p>
    <w:p w:rsidR="00BE2F11" w:rsidRPr="005C3626" w:rsidRDefault="00081582" w:rsidP="00B0236C">
      <w:pPr>
        <w:pStyle w:val="ListParagraph"/>
        <w:numPr>
          <w:ilvl w:val="0"/>
          <w:numId w:val="11"/>
        </w:numPr>
        <w:tabs>
          <w:tab w:val="right" w:pos="9781"/>
        </w:tabs>
        <w:jc w:val="both"/>
      </w:pPr>
      <w:r>
        <w:t>Thermodynamic,</w:t>
      </w:r>
      <w:r w:rsidR="00BA264D">
        <w:t xml:space="preserve"> </w:t>
      </w:r>
      <w:r>
        <w:t>power plant engineering</w:t>
      </w:r>
    </w:p>
    <w:p w:rsidR="00BE2F11" w:rsidRPr="005C3626" w:rsidRDefault="00BE2F11" w:rsidP="00B0236C">
      <w:pPr>
        <w:tabs>
          <w:tab w:val="right" w:pos="9781"/>
        </w:tabs>
        <w:jc w:val="both"/>
      </w:pPr>
    </w:p>
    <w:p w:rsidR="00FD4A2E" w:rsidRPr="005C3626" w:rsidRDefault="00FD4A2E" w:rsidP="00B0236C">
      <w:pPr>
        <w:pStyle w:val="Heading7"/>
        <w:shd w:val="clear" w:color="auto" w:fill="D9D9D9"/>
        <w:tabs>
          <w:tab w:val="right" w:pos="8640"/>
          <w:tab w:val="right" w:pos="9781"/>
        </w:tabs>
        <w:snapToGrid w:val="0"/>
      </w:pPr>
      <w:r w:rsidRPr="005C3626">
        <w:t xml:space="preserve">TRAINING: </w:t>
      </w:r>
      <w:r w:rsidRPr="005C3626">
        <w:tab/>
      </w:r>
    </w:p>
    <w:p w:rsidR="00FD4A2E" w:rsidRPr="005C3626" w:rsidRDefault="00FD4A2E" w:rsidP="00B0236C">
      <w:pPr>
        <w:tabs>
          <w:tab w:val="right" w:pos="9781"/>
        </w:tabs>
        <w:jc w:val="both"/>
      </w:pPr>
    </w:p>
    <w:p w:rsidR="003C560C" w:rsidRPr="005B259A" w:rsidRDefault="00434BF7" w:rsidP="003C560C">
      <w:pPr>
        <w:numPr>
          <w:ilvl w:val="0"/>
          <w:numId w:val="28"/>
        </w:numPr>
        <w:tabs>
          <w:tab w:val="right" w:pos="9781"/>
        </w:tabs>
        <w:rPr>
          <w:b/>
          <w:bCs/>
        </w:rPr>
      </w:pPr>
      <w:r>
        <w:t>Unde</w:t>
      </w:r>
      <w:r w:rsidR="001A3688">
        <w:t>r</w:t>
      </w:r>
      <w:r>
        <w:t>went</w:t>
      </w:r>
      <w:r w:rsidR="00FD4A2E" w:rsidRPr="005C3626">
        <w:t xml:space="preserve"> In-Plant training at</w:t>
      </w:r>
      <w:r w:rsidR="00625A1E">
        <w:t xml:space="preserve"> Thermal</w:t>
      </w:r>
      <w:r w:rsidR="00FD4A2E" w:rsidRPr="005C3626">
        <w:t xml:space="preserve"> </w:t>
      </w:r>
      <w:r w:rsidR="00081582">
        <w:rPr>
          <w:bCs/>
        </w:rPr>
        <w:t>power plant</w:t>
      </w:r>
      <w:r w:rsidR="00F474B6">
        <w:rPr>
          <w:bCs/>
        </w:rPr>
        <w:t xml:space="preserve"> </w:t>
      </w:r>
      <w:r w:rsidR="00FD4A2E" w:rsidRPr="005C3626">
        <w:rPr>
          <w:b/>
          <w:bCs/>
        </w:rPr>
        <w:t>,</w:t>
      </w:r>
      <w:r w:rsidR="00081582">
        <w:rPr>
          <w:bCs/>
        </w:rPr>
        <w:t xml:space="preserve"> </w:t>
      </w:r>
      <w:r w:rsidR="003C560C">
        <w:rPr>
          <w:bCs/>
        </w:rPr>
        <w:t>Chennai</w:t>
      </w:r>
    </w:p>
    <w:p w:rsidR="009B71A7" w:rsidRPr="0044344A" w:rsidRDefault="005B259A" w:rsidP="009B71A7">
      <w:pPr>
        <w:numPr>
          <w:ilvl w:val="0"/>
          <w:numId w:val="28"/>
        </w:numPr>
        <w:tabs>
          <w:tab w:val="right" w:pos="9781"/>
        </w:tabs>
        <w:rPr>
          <w:b/>
          <w:bCs/>
        </w:rPr>
      </w:pPr>
      <w:r>
        <w:t>ICF –Integral coach factory ,Chenna</w:t>
      </w:r>
      <w:r w:rsidR="008E63B7">
        <w:t>i</w:t>
      </w:r>
    </w:p>
    <w:tbl>
      <w:tblPr>
        <w:tblW w:w="9901" w:type="dxa"/>
        <w:tblLayout w:type="fixed"/>
        <w:tblLook w:val="0000"/>
      </w:tblPr>
      <w:tblGrid>
        <w:gridCol w:w="9901"/>
      </w:tblGrid>
      <w:tr w:rsidR="009F0C35" w:rsidRPr="005C3626" w:rsidTr="00873170">
        <w:trPr>
          <w:trHeight w:val="285"/>
        </w:trPr>
        <w:tc>
          <w:tcPr>
            <w:tcW w:w="9901" w:type="dxa"/>
            <w:shd w:val="clear" w:color="auto" w:fill="C0C0C0"/>
          </w:tcPr>
          <w:p w:rsidR="009F0C35" w:rsidRPr="005C3626" w:rsidRDefault="009F0C35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lastRenderedPageBreak/>
              <w:t>TECHNICAL SKILLS</w:t>
            </w:r>
          </w:p>
        </w:tc>
      </w:tr>
    </w:tbl>
    <w:p w:rsidR="009F0C35" w:rsidRPr="005C3626" w:rsidRDefault="009F0C35" w:rsidP="00B0236C">
      <w:pPr>
        <w:tabs>
          <w:tab w:val="right" w:pos="9781"/>
        </w:tabs>
      </w:pPr>
    </w:p>
    <w:p w:rsidR="009F0C35" w:rsidRPr="005C3626" w:rsidRDefault="009F0C35" w:rsidP="00B0236C">
      <w:pPr>
        <w:widowControl w:val="0"/>
        <w:tabs>
          <w:tab w:val="right" w:pos="9781"/>
          <w:tab w:val="left" w:pos="26393"/>
        </w:tabs>
        <w:autoSpaceDE w:val="0"/>
        <w:ind w:left="2160" w:hanging="2160"/>
      </w:pPr>
      <w:r w:rsidRPr="005C3626">
        <w:rPr>
          <w:bCs/>
        </w:rPr>
        <w:t>Microsoft skills</w:t>
      </w:r>
      <w:r w:rsidRPr="005C3626">
        <w:rPr>
          <w:b/>
          <w:lang w:val="de-DE"/>
        </w:rPr>
        <w:tab/>
        <w:t xml:space="preserve">: </w:t>
      </w:r>
      <w:r w:rsidRPr="005C3626">
        <w:t>MS-Office.</w:t>
      </w:r>
    </w:p>
    <w:p w:rsidR="009F0C35" w:rsidRPr="005C3626" w:rsidRDefault="009F0C35" w:rsidP="00B0236C">
      <w:pPr>
        <w:tabs>
          <w:tab w:val="right" w:pos="9781"/>
        </w:tabs>
      </w:pPr>
      <w:r w:rsidRPr="005C3626">
        <w:t>Languages</w:t>
      </w:r>
      <w:r w:rsidR="00BA264D">
        <w:t xml:space="preserve">                   </w:t>
      </w:r>
      <w:r w:rsidRPr="005C3626">
        <w:rPr>
          <w:b/>
        </w:rPr>
        <w:t>:</w:t>
      </w:r>
      <w:r w:rsidRPr="005C3626">
        <w:t xml:space="preserve"> C, C++.</w:t>
      </w:r>
    </w:p>
    <w:p w:rsidR="009F0C35" w:rsidRDefault="009F0C35" w:rsidP="00B0236C">
      <w:pPr>
        <w:tabs>
          <w:tab w:val="right" w:pos="9781"/>
        </w:tabs>
        <w:jc w:val="both"/>
      </w:pPr>
    </w:p>
    <w:p w:rsidR="009F0C35" w:rsidRPr="005C3626" w:rsidRDefault="009F0C35" w:rsidP="00B0236C">
      <w:pPr>
        <w:tabs>
          <w:tab w:val="right" w:pos="9781"/>
        </w:tabs>
        <w:jc w:val="both"/>
      </w:pPr>
    </w:p>
    <w:p w:rsidR="00B32C08" w:rsidRPr="005C3626" w:rsidRDefault="00B32C08" w:rsidP="00B0236C">
      <w:pPr>
        <w:pStyle w:val="Heading7"/>
        <w:shd w:val="clear" w:color="auto" w:fill="D9D9D9"/>
        <w:tabs>
          <w:tab w:val="right" w:pos="8640"/>
          <w:tab w:val="right" w:pos="9781"/>
        </w:tabs>
        <w:snapToGrid w:val="0"/>
      </w:pPr>
      <w:r w:rsidRPr="005C3626">
        <w:t>CO CURRICULAR ACTIVITIES:</w:t>
      </w:r>
    </w:p>
    <w:p w:rsidR="00BA264D" w:rsidRDefault="00BA264D" w:rsidP="00BA264D">
      <w:pPr>
        <w:pStyle w:val="ListParagraph"/>
        <w:suppressAutoHyphens w:val="0"/>
        <w:spacing w:after="200" w:line="276" w:lineRule="auto"/>
        <w:ind w:left="1785"/>
      </w:pPr>
    </w:p>
    <w:p w:rsidR="00BA264D" w:rsidRPr="00BA264D" w:rsidRDefault="008E63B7" w:rsidP="008E63B7">
      <w:pPr>
        <w:pStyle w:val="ListParagraph"/>
        <w:numPr>
          <w:ilvl w:val="0"/>
          <w:numId w:val="35"/>
        </w:numPr>
        <w:suppressAutoHyphens w:val="0"/>
        <w:spacing w:after="200" w:line="276" w:lineRule="auto"/>
      </w:pPr>
      <w:r w:rsidRPr="00BA264D">
        <w:t>Conducted</w:t>
      </w:r>
      <w:r w:rsidR="00BA264D" w:rsidRPr="00BA264D">
        <w:t xml:space="preserve"> some events</w:t>
      </w:r>
    </w:p>
    <w:p w:rsidR="00BA264D" w:rsidRPr="00BA264D" w:rsidRDefault="00BA264D" w:rsidP="008E63B7">
      <w:pPr>
        <w:pStyle w:val="ListParagraph"/>
        <w:numPr>
          <w:ilvl w:val="0"/>
          <w:numId w:val="35"/>
        </w:numPr>
        <w:suppressAutoHyphens w:val="0"/>
        <w:spacing w:after="200" w:line="276" w:lineRule="auto"/>
      </w:pPr>
      <w:r w:rsidRPr="00BA264D">
        <w:t>Implant training in power plant</w:t>
      </w:r>
    </w:p>
    <w:p w:rsidR="00BA264D" w:rsidRPr="00BA264D" w:rsidRDefault="00BA264D" w:rsidP="008E63B7">
      <w:pPr>
        <w:pStyle w:val="ListParagraph"/>
        <w:numPr>
          <w:ilvl w:val="0"/>
          <w:numId w:val="35"/>
        </w:numPr>
        <w:suppressAutoHyphens w:val="0"/>
        <w:spacing w:after="200" w:line="276" w:lineRule="auto"/>
      </w:pPr>
      <w:r w:rsidRPr="00BA264D">
        <w:t>Participate on drama</w:t>
      </w:r>
    </w:p>
    <w:p w:rsidR="00542182" w:rsidRPr="005C3626" w:rsidRDefault="00542182" w:rsidP="00B0236C">
      <w:pPr>
        <w:tabs>
          <w:tab w:val="right" w:pos="9781"/>
        </w:tabs>
        <w:rPr>
          <w:b/>
          <w:u w:val="single"/>
        </w:rPr>
      </w:pPr>
    </w:p>
    <w:p w:rsidR="000F6EAC" w:rsidRPr="005C3626" w:rsidRDefault="000F6EAC" w:rsidP="00B0236C">
      <w:pPr>
        <w:pStyle w:val="Heading7"/>
        <w:shd w:val="clear" w:color="auto" w:fill="D9D9D9"/>
        <w:tabs>
          <w:tab w:val="right" w:pos="8640"/>
          <w:tab w:val="right" w:pos="9781"/>
        </w:tabs>
        <w:snapToGrid w:val="0"/>
      </w:pPr>
      <w:r w:rsidRPr="005C3626">
        <w:t>EXTRA CURRICULAR ACTIVITIES:</w:t>
      </w:r>
    </w:p>
    <w:p w:rsidR="00BA264D" w:rsidRPr="005C3626" w:rsidRDefault="00BA264D" w:rsidP="00B0236C">
      <w:pPr>
        <w:pStyle w:val="ListParagraph"/>
        <w:tabs>
          <w:tab w:val="right" w:pos="9781"/>
        </w:tabs>
        <w:suppressAutoHyphens w:val="0"/>
        <w:ind w:left="0"/>
      </w:pPr>
    </w:p>
    <w:p w:rsidR="00B40B87" w:rsidRPr="005C3626" w:rsidRDefault="007C1E58" w:rsidP="00B0236C">
      <w:pPr>
        <w:pStyle w:val="ListParagraph"/>
        <w:numPr>
          <w:ilvl w:val="0"/>
          <w:numId w:val="33"/>
        </w:numPr>
        <w:tabs>
          <w:tab w:val="right" w:pos="9781"/>
        </w:tabs>
        <w:suppressAutoHyphens w:val="0"/>
      </w:pPr>
      <w:r w:rsidRPr="005C3626">
        <w:t>Pa</w:t>
      </w:r>
      <w:r w:rsidR="00835B39" w:rsidRPr="005C3626">
        <w:t>r</w:t>
      </w:r>
      <w:r w:rsidR="00BA264D">
        <w:t>ticipated in symposium</w:t>
      </w:r>
    </w:p>
    <w:p w:rsidR="001B7DB6" w:rsidRPr="005C3626" w:rsidRDefault="001B7DB6" w:rsidP="00B0236C">
      <w:pPr>
        <w:pStyle w:val="ListParagraph"/>
        <w:tabs>
          <w:tab w:val="right" w:pos="9781"/>
        </w:tabs>
        <w:suppressAutoHyphens w:val="0"/>
        <w:ind w:left="0"/>
      </w:pPr>
    </w:p>
    <w:tbl>
      <w:tblPr>
        <w:tblW w:w="9887" w:type="dxa"/>
        <w:tblLayout w:type="fixed"/>
        <w:tblLook w:val="0000"/>
      </w:tblPr>
      <w:tblGrid>
        <w:gridCol w:w="9887"/>
      </w:tblGrid>
      <w:tr w:rsidR="004A0F6E" w:rsidRPr="005C3626" w:rsidTr="00873170">
        <w:trPr>
          <w:trHeight w:val="283"/>
        </w:trPr>
        <w:tc>
          <w:tcPr>
            <w:tcW w:w="9887" w:type="dxa"/>
            <w:shd w:val="clear" w:color="auto" w:fill="C0C0C0"/>
          </w:tcPr>
          <w:p w:rsidR="004A0F6E" w:rsidRPr="005C3626" w:rsidRDefault="004A0F6E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PERSONAL DETAILS</w:t>
            </w:r>
          </w:p>
        </w:tc>
      </w:tr>
    </w:tbl>
    <w:p w:rsidR="00C31BF0" w:rsidRPr="005C3626" w:rsidRDefault="007C1E58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 w:rsidRPr="005C3626">
        <w:t>Date of Birth</w:t>
      </w:r>
      <w:r w:rsidR="00286075">
        <w:t>&amp; Age</w:t>
      </w:r>
      <w:r w:rsidR="009B71A7">
        <w:t xml:space="preserve">                       </w:t>
      </w:r>
      <w:r w:rsidR="00BA264D">
        <w:t>17</w:t>
      </w:r>
      <w:r w:rsidRPr="005C3626">
        <w:rPr>
          <w:vertAlign w:val="superscript"/>
        </w:rPr>
        <w:t>th</w:t>
      </w:r>
      <w:r w:rsidR="00BA264D">
        <w:t xml:space="preserve"> MAY</w:t>
      </w:r>
      <w:r w:rsidR="00915925" w:rsidRPr="005C3626">
        <w:t xml:space="preserve"> </w:t>
      </w:r>
      <w:r w:rsidR="00BA264D">
        <w:t>1995&amp; 21</w:t>
      </w:r>
      <w:r w:rsidR="00286075">
        <w:t xml:space="preserve"> years old</w:t>
      </w:r>
    </w:p>
    <w:p w:rsidR="00B32C08" w:rsidRDefault="00E94D4B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Father’s Name                                </w:t>
      </w:r>
      <w:r w:rsidR="00BA264D">
        <w:t>S.ANTONY SAMY</w:t>
      </w:r>
    </w:p>
    <w:p w:rsidR="0047712C" w:rsidRPr="005C3626" w:rsidRDefault="00E94D4B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Marital Status                                 </w:t>
      </w:r>
      <w:r w:rsidR="0047712C">
        <w:t>Unmarried</w:t>
      </w:r>
    </w:p>
    <w:p w:rsidR="003C560C" w:rsidRDefault="00501A87" w:rsidP="00E94D4B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 w:rsidRPr="005C3626">
        <w:t xml:space="preserve">Permanent Address       </w:t>
      </w:r>
      <w:r w:rsidR="003C560C">
        <w:t xml:space="preserve">               </w:t>
      </w:r>
      <w:r w:rsidRPr="005C3626">
        <w:t xml:space="preserve"> </w:t>
      </w:r>
      <w:r w:rsidR="003C560C">
        <w:t xml:space="preserve"> </w:t>
      </w:r>
      <w:r w:rsidR="000775EF">
        <w:t>4C, Anna</w:t>
      </w:r>
      <w:r w:rsidR="007020C0" w:rsidRPr="005C3626">
        <w:t>salai (east),</w:t>
      </w:r>
      <w:r w:rsidR="00445779" w:rsidRPr="005C3626">
        <w:t>5</w:t>
      </w:r>
      <w:r w:rsidR="007020C0" w:rsidRPr="005C3626">
        <w:rPr>
          <w:vertAlign w:val="superscript"/>
        </w:rPr>
        <w:t>th</w:t>
      </w:r>
      <w:r w:rsidR="00445779" w:rsidRPr="005C3626">
        <w:t xml:space="preserve"> S</w:t>
      </w:r>
      <w:r w:rsidR="007020C0" w:rsidRPr="005C3626">
        <w:t xml:space="preserve">treet, </w:t>
      </w:r>
      <w:r w:rsidR="00FD4A2E" w:rsidRPr="005C3626">
        <w:t>Algau</w:t>
      </w:r>
      <w:r w:rsidR="007020C0" w:rsidRPr="005C3626">
        <w:t>nagar,</w:t>
      </w:r>
    </w:p>
    <w:p w:rsidR="003C560C" w:rsidRDefault="003C560C" w:rsidP="00E94D4B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                                                        </w:t>
      </w:r>
      <w:r w:rsidR="00E94D4B" w:rsidRPr="005C3626">
        <w:t>Devakottai</w:t>
      </w:r>
    </w:p>
    <w:p w:rsidR="00E94D4B" w:rsidRPr="005C3626" w:rsidRDefault="003C560C" w:rsidP="00E94D4B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                                                       </w:t>
      </w:r>
      <w:r w:rsidR="008E63B7">
        <w:t>Sivagangai</w:t>
      </w:r>
      <w:r w:rsidR="00E94D4B" w:rsidRPr="005C3626">
        <w:t xml:space="preserve"> -</w:t>
      </w:r>
      <w:r w:rsidR="00E94D4B">
        <w:t xml:space="preserve"> 6</w:t>
      </w:r>
      <w:r w:rsidR="00E94D4B" w:rsidRPr="005C3626">
        <w:t>30302</w:t>
      </w:r>
    </w:p>
    <w:p w:rsidR="00185DF9" w:rsidRPr="005C3626" w:rsidRDefault="00E94D4B" w:rsidP="00B0236C">
      <w:pPr>
        <w:widowControl w:val="0"/>
        <w:tabs>
          <w:tab w:val="left" w:pos="3555"/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Languages Known                         </w:t>
      </w:r>
      <w:r w:rsidR="00BE2F11">
        <w:t xml:space="preserve">English and </w:t>
      </w:r>
      <w:r w:rsidR="00127E1A" w:rsidRPr="005C3626">
        <w:t>Tamil.</w:t>
      </w:r>
    </w:p>
    <w:p w:rsidR="004A0F6E" w:rsidRPr="005C3626" w:rsidRDefault="00E94D4B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Hobbies                                          </w:t>
      </w:r>
      <w:r w:rsidR="00BA264D">
        <w:t xml:space="preserve">Cricket &amp; </w:t>
      </w:r>
      <w:r w:rsidR="008E63B7">
        <w:t>carom</w:t>
      </w:r>
    </w:p>
    <w:p w:rsidR="00FE02BE" w:rsidRPr="005C3626" w:rsidRDefault="00FE02BE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</w:p>
    <w:p w:rsidR="00FE02BE" w:rsidRPr="005C3626" w:rsidRDefault="00FE02BE" w:rsidP="00B0236C">
      <w:pPr>
        <w:pStyle w:val="ListParagraph"/>
        <w:tabs>
          <w:tab w:val="right" w:pos="9781"/>
        </w:tabs>
        <w:ind w:left="0"/>
        <w:rPr>
          <w:b/>
          <w:bCs/>
          <w:u w:val="single"/>
        </w:rPr>
      </w:pPr>
      <w:r w:rsidRPr="005C3626">
        <w:rPr>
          <w:b/>
          <w:bCs/>
          <w:u w:val="single"/>
        </w:rPr>
        <w:t>Declaration:</w:t>
      </w:r>
    </w:p>
    <w:p w:rsidR="00FE02BE" w:rsidRPr="005C3626" w:rsidRDefault="00BA264D" w:rsidP="00B0236C">
      <w:pPr>
        <w:pStyle w:val="ListParagraph"/>
        <w:tabs>
          <w:tab w:val="right" w:pos="9781"/>
        </w:tabs>
        <w:ind w:left="0"/>
      </w:pPr>
      <w:r w:rsidRPr="00585AA9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</w:t>
      </w:r>
      <w:r w:rsidR="008E63B7">
        <w:t xml:space="preserve"> I Hereby Dec</w:t>
      </w:r>
      <w:r w:rsidRPr="00BA264D">
        <w:t>lare that all the above information furnished about   me is true to the best of my knowledge and belief</w:t>
      </w:r>
      <w:r>
        <w:tab/>
      </w:r>
      <w:r w:rsidR="00FE02BE" w:rsidRPr="005C3626">
        <w:t>.</w:t>
      </w:r>
    </w:p>
    <w:p w:rsidR="00803225" w:rsidRPr="005C3626" w:rsidRDefault="00803225" w:rsidP="00B0236C">
      <w:pPr>
        <w:pStyle w:val="ListParagraph"/>
        <w:tabs>
          <w:tab w:val="right" w:pos="9781"/>
        </w:tabs>
        <w:ind w:left="0"/>
      </w:pPr>
    </w:p>
    <w:p w:rsidR="00843DB6" w:rsidRDefault="00843DB6" w:rsidP="00B0236C">
      <w:pPr>
        <w:tabs>
          <w:tab w:val="right" w:pos="9781"/>
        </w:tabs>
        <w:spacing w:line="276" w:lineRule="auto"/>
        <w:contextualSpacing/>
      </w:pPr>
    </w:p>
    <w:p w:rsidR="00210293" w:rsidRPr="005C3626" w:rsidRDefault="0043672E" w:rsidP="00B0236C">
      <w:pPr>
        <w:tabs>
          <w:tab w:val="right" w:pos="9781"/>
        </w:tabs>
        <w:spacing w:line="276" w:lineRule="auto"/>
        <w:contextualSpacing/>
      </w:pPr>
      <w:r w:rsidRPr="005C3626">
        <w:t>PLACE</w:t>
      </w:r>
      <w:r>
        <w:t>:</w:t>
      </w:r>
      <w:r w:rsidR="008E63B7">
        <w:t xml:space="preserve"> </w:t>
      </w:r>
      <w:r w:rsidR="00A316BF" w:rsidRPr="005C3626">
        <w:t>Chennai</w:t>
      </w:r>
    </w:p>
    <w:p w:rsidR="00FE02BE" w:rsidRPr="005C3626" w:rsidRDefault="00915925" w:rsidP="00B0236C">
      <w:pPr>
        <w:tabs>
          <w:tab w:val="right" w:pos="9781"/>
        </w:tabs>
        <w:spacing w:line="276" w:lineRule="auto"/>
        <w:contextualSpacing/>
      </w:pPr>
      <w:r w:rsidRPr="005C3626">
        <w:t>DATE</w:t>
      </w:r>
      <w:r w:rsidR="005C3626" w:rsidRPr="005C3626">
        <w:t xml:space="preserve">:                 </w:t>
      </w:r>
      <w:r w:rsidR="00BA264D">
        <w:t xml:space="preserve">                                                                                                                  (Clinton)</w:t>
      </w:r>
    </w:p>
    <w:sectPr w:rsidR="00FE02BE" w:rsidRPr="005C3626" w:rsidSect="00B0236C">
      <w:headerReference w:type="default" r:id="rId10"/>
      <w:footnotePr>
        <w:pos w:val="beneathText"/>
      </w:footnotePr>
      <w:pgSz w:w="12240" w:h="15840"/>
      <w:pgMar w:top="1440" w:right="1325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4D5" w:rsidRDefault="00B064D5" w:rsidP="00FD4A2E">
      <w:r>
        <w:separator/>
      </w:r>
    </w:p>
  </w:endnote>
  <w:endnote w:type="continuationSeparator" w:id="1">
    <w:p w:rsidR="00B064D5" w:rsidRDefault="00B064D5" w:rsidP="00FD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4D5" w:rsidRDefault="00B064D5" w:rsidP="00FD4A2E">
      <w:r>
        <w:separator/>
      </w:r>
    </w:p>
  </w:footnote>
  <w:footnote w:type="continuationSeparator" w:id="1">
    <w:p w:rsidR="00B064D5" w:rsidRDefault="00B064D5" w:rsidP="00FD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34C" w:rsidRDefault="000543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1070ABD"/>
    <w:multiLevelType w:val="hybridMultilevel"/>
    <w:tmpl w:val="41A0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E000E4"/>
    <w:multiLevelType w:val="hybridMultilevel"/>
    <w:tmpl w:val="519C2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9E1DA1"/>
    <w:multiLevelType w:val="hybridMultilevel"/>
    <w:tmpl w:val="9856C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A226016"/>
    <w:multiLevelType w:val="hybridMultilevel"/>
    <w:tmpl w:val="0E6A7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7608D0"/>
    <w:multiLevelType w:val="hybridMultilevel"/>
    <w:tmpl w:val="8C32E61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0AB87192"/>
    <w:multiLevelType w:val="hybridMultilevel"/>
    <w:tmpl w:val="A0F44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AC443F6"/>
    <w:multiLevelType w:val="hybridMultilevel"/>
    <w:tmpl w:val="E4EA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5760C4"/>
    <w:multiLevelType w:val="hybridMultilevel"/>
    <w:tmpl w:val="2DE40EE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>
    <w:nsid w:val="1A416B66"/>
    <w:multiLevelType w:val="hybridMultilevel"/>
    <w:tmpl w:val="FD429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BB1BB5"/>
    <w:multiLevelType w:val="hybridMultilevel"/>
    <w:tmpl w:val="3C502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8746F"/>
    <w:multiLevelType w:val="hybridMultilevel"/>
    <w:tmpl w:val="5CC446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B6347B"/>
    <w:multiLevelType w:val="hybridMultilevel"/>
    <w:tmpl w:val="8796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2551BA"/>
    <w:multiLevelType w:val="hybridMultilevel"/>
    <w:tmpl w:val="3440EC1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30EC7E1A"/>
    <w:multiLevelType w:val="hybridMultilevel"/>
    <w:tmpl w:val="C886634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3BAF6924"/>
    <w:multiLevelType w:val="hybridMultilevel"/>
    <w:tmpl w:val="A30A62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43C68C2"/>
    <w:multiLevelType w:val="hybridMultilevel"/>
    <w:tmpl w:val="ED0A2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072E1"/>
    <w:multiLevelType w:val="hybridMultilevel"/>
    <w:tmpl w:val="C6A0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F0937"/>
    <w:multiLevelType w:val="hybridMultilevel"/>
    <w:tmpl w:val="DDFA7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E6228"/>
    <w:multiLevelType w:val="hybridMultilevel"/>
    <w:tmpl w:val="DBC6FA58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5">
    <w:nsid w:val="525B2612"/>
    <w:multiLevelType w:val="hybridMultilevel"/>
    <w:tmpl w:val="86724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045265"/>
    <w:multiLevelType w:val="hybridMultilevel"/>
    <w:tmpl w:val="0FEAC7F6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7">
    <w:nsid w:val="64625596"/>
    <w:multiLevelType w:val="hybridMultilevel"/>
    <w:tmpl w:val="76646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D37D5"/>
    <w:multiLevelType w:val="hybridMultilevel"/>
    <w:tmpl w:val="1F72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12811"/>
    <w:multiLevelType w:val="hybridMultilevel"/>
    <w:tmpl w:val="BB6ED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1435DF"/>
    <w:multiLevelType w:val="hybridMultilevel"/>
    <w:tmpl w:val="C6565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202F54"/>
    <w:multiLevelType w:val="hybridMultilevel"/>
    <w:tmpl w:val="103A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A04AF4"/>
    <w:multiLevelType w:val="hybridMultilevel"/>
    <w:tmpl w:val="6680C9A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3">
    <w:nsid w:val="7B414D7C"/>
    <w:multiLevelType w:val="hybridMultilevel"/>
    <w:tmpl w:val="991C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45176"/>
    <w:multiLevelType w:val="hybridMultilevel"/>
    <w:tmpl w:val="C5F0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7"/>
  </w:num>
  <w:num w:numId="8">
    <w:abstractNumId w:val="30"/>
  </w:num>
  <w:num w:numId="9">
    <w:abstractNumId w:val="13"/>
  </w:num>
  <w:num w:numId="10">
    <w:abstractNumId w:val="11"/>
  </w:num>
  <w:num w:numId="11">
    <w:abstractNumId w:val="6"/>
  </w:num>
  <w:num w:numId="12">
    <w:abstractNumId w:val="29"/>
  </w:num>
  <w:num w:numId="13">
    <w:abstractNumId w:val="12"/>
  </w:num>
  <w:num w:numId="14">
    <w:abstractNumId w:val="10"/>
  </w:num>
  <w:num w:numId="15">
    <w:abstractNumId w:val="7"/>
  </w:num>
  <w:num w:numId="16">
    <w:abstractNumId w:val="28"/>
  </w:num>
  <w:num w:numId="17">
    <w:abstractNumId w:val="8"/>
  </w:num>
  <w:num w:numId="18">
    <w:abstractNumId w:val="16"/>
  </w:num>
  <w:num w:numId="19">
    <w:abstractNumId w:val="9"/>
  </w:num>
  <w:num w:numId="20">
    <w:abstractNumId w:val="18"/>
  </w:num>
  <w:num w:numId="21">
    <w:abstractNumId w:val="14"/>
  </w:num>
  <w:num w:numId="22">
    <w:abstractNumId w:val="25"/>
  </w:num>
  <w:num w:numId="23">
    <w:abstractNumId w:val="15"/>
  </w:num>
  <w:num w:numId="24">
    <w:abstractNumId w:val="22"/>
  </w:num>
  <w:num w:numId="25">
    <w:abstractNumId w:val="33"/>
  </w:num>
  <w:num w:numId="26">
    <w:abstractNumId w:val="20"/>
  </w:num>
  <w:num w:numId="27">
    <w:abstractNumId w:val="31"/>
  </w:num>
  <w:num w:numId="28">
    <w:abstractNumId w:val="23"/>
  </w:num>
  <w:num w:numId="29">
    <w:abstractNumId w:val="19"/>
  </w:num>
  <w:num w:numId="30">
    <w:abstractNumId w:val="24"/>
  </w:num>
  <w:num w:numId="31">
    <w:abstractNumId w:val="26"/>
  </w:num>
  <w:num w:numId="32">
    <w:abstractNumId w:val="17"/>
  </w:num>
  <w:num w:numId="33">
    <w:abstractNumId w:val="21"/>
  </w:num>
  <w:num w:numId="34">
    <w:abstractNumId w:val="32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4A0F6E"/>
    <w:rsid w:val="000047DE"/>
    <w:rsid w:val="00013ADC"/>
    <w:rsid w:val="000318F1"/>
    <w:rsid w:val="00040463"/>
    <w:rsid w:val="00043F41"/>
    <w:rsid w:val="000516A6"/>
    <w:rsid w:val="0005434C"/>
    <w:rsid w:val="00067A2B"/>
    <w:rsid w:val="000775EF"/>
    <w:rsid w:val="00081582"/>
    <w:rsid w:val="000820BF"/>
    <w:rsid w:val="00083A27"/>
    <w:rsid w:val="00093D07"/>
    <w:rsid w:val="000941A7"/>
    <w:rsid w:val="000A0FD0"/>
    <w:rsid w:val="000A4946"/>
    <w:rsid w:val="000C2DCB"/>
    <w:rsid w:val="000C7C13"/>
    <w:rsid w:val="000D3C78"/>
    <w:rsid w:val="000E577A"/>
    <w:rsid w:val="000F6EAC"/>
    <w:rsid w:val="00102081"/>
    <w:rsid w:val="00107FD5"/>
    <w:rsid w:val="00127E1A"/>
    <w:rsid w:val="0013090D"/>
    <w:rsid w:val="0015124C"/>
    <w:rsid w:val="00165593"/>
    <w:rsid w:val="00185DF9"/>
    <w:rsid w:val="001A3688"/>
    <w:rsid w:val="001A545C"/>
    <w:rsid w:val="001B27EA"/>
    <w:rsid w:val="001B5260"/>
    <w:rsid w:val="001B7DB6"/>
    <w:rsid w:val="001C5C41"/>
    <w:rsid w:val="001C769A"/>
    <w:rsid w:val="001E650C"/>
    <w:rsid w:val="001F440D"/>
    <w:rsid w:val="00202D51"/>
    <w:rsid w:val="00210293"/>
    <w:rsid w:val="002122FF"/>
    <w:rsid w:val="00234A12"/>
    <w:rsid w:val="00273552"/>
    <w:rsid w:val="002825D2"/>
    <w:rsid w:val="00286075"/>
    <w:rsid w:val="002A2B84"/>
    <w:rsid w:val="002D73AB"/>
    <w:rsid w:val="002F383B"/>
    <w:rsid w:val="00306D4B"/>
    <w:rsid w:val="00317492"/>
    <w:rsid w:val="00323280"/>
    <w:rsid w:val="003544C0"/>
    <w:rsid w:val="00394D38"/>
    <w:rsid w:val="003A66ED"/>
    <w:rsid w:val="003C560C"/>
    <w:rsid w:val="003E3248"/>
    <w:rsid w:val="003E7DFA"/>
    <w:rsid w:val="003F699A"/>
    <w:rsid w:val="003F7067"/>
    <w:rsid w:val="003F7337"/>
    <w:rsid w:val="00401CF7"/>
    <w:rsid w:val="00406C43"/>
    <w:rsid w:val="004126F2"/>
    <w:rsid w:val="00412FEF"/>
    <w:rsid w:val="00433C9F"/>
    <w:rsid w:val="00434BF7"/>
    <w:rsid w:val="00434BF8"/>
    <w:rsid w:val="0043672E"/>
    <w:rsid w:val="0044344A"/>
    <w:rsid w:val="00445779"/>
    <w:rsid w:val="00446639"/>
    <w:rsid w:val="00467FBC"/>
    <w:rsid w:val="0047712C"/>
    <w:rsid w:val="004814AB"/>
    <w:rsid w:val="0048688B"/>
    <w:rsid w:val="00487498"/>
    <w:rsid w:val="004A0F6E"/>
    <w:rsid w:val="00501A87"/>
    <w:rsid w:val="00535B35"/>
    <w:rsid w:val="00542182"/>
    <w:rsid w:val="00544F9B"/>
    <w:rsid w:val="0054591B"/>
    <w:rsid w:val="005740B4"/>
    <w:rsid w:val="005825AA"/>
    <w:rsid w:val="00583594"/>
    <w:rsid w:val="005A2A13"/>
    <w:rsid w:val="005B0D20"/>
    <w:rsid w:val="005B259A"/>
    <w:rsid w:val="005B4096"/>
    <w:rsid w:val="005C3626"/>
    <w:rsid w:val="005D1299"/>
    <w:rsid w:val="005D7903"/>
    <w:rsid w:val="005E0DD1"/>
    <w:rsid w:val="005E4DC3"/>
    <w:rsid w:val="005F050B"/>
    <w:rsid w:val="005F509D"/>
    <w:rsid w:val="005F6A8E"/>
    <w:rsid w:val="00601F79"/>
    <w:rsid w:val="00625A1E"/>
    <w:rsid w:val="00651AA5"/>
    <w:rsid w:val="006775E6"/>
    <w:rsid w:val="006859B2"/>
    <w:rsid w:val="006B4233"/>
    <w:rsid w:val="006C0D91"/>
    <w:rsid w:val="006C7CD0"/>
    <w:rsid w:val="007020C0"/>
    <w:rsid w:val="00721A37"/>
    <w:rsid w:val="00731CEF"/>
    <w:rsid w:val="007409A9"/>
    <w:rsid w:val="0075384E"/>
    <w:rsid w:val="00772F9B"/>
    <w:rsid w:val="007A6BCE"/>
    <w:rsid w:val="007B0D18"/>
    <w:rsid w:val="007B7D17"/>
    <w:rsid w:val="007C047F"/>
    <w:rsid w:val="007C1A6D"/>
    <w:rsid w:val="007C1E58"/>
    <w:rsid w:val="007E597F"/>
    <w:rsid w:val="00803225"/>
    <w:rsid w:val="00820926"/>
    <w:rsid w:val="008270E3"/>
    <w:rsid w:val="00830CCE"/>
    <w:rsid w:val="00835B39"/>
    <w:rsid w:val="00840DAD"/>
    <w:rsid w:val="00843DB6"/>
    <w:rsid w:val="00872F4A"/>
    <w:rsid w:val="00873170"/>
    <w:rsid w:val="00893374"/>
    <w:rsid w:val="00895A9A"/>
    <w:rsid w:val="008A568D"/>
    <w:rsid w:val="008B61DC"/>
    <w:rsid w:val="008C0650"/>
    <w:rsid w:val="008E63B7"/>
    <w:rsid w:val="009151AE"/>
    <w:rsid w:val="00915925"/>
    <w:rsid w:val="0092525F"/>
    <w:rsid w:val="00944D4D"/>
    <w:rsid w:val="009452F6"/>
    <w:rsid w:val="00963F96"/>
    <w:rsid w:val="009A1DC3"/>
    <w:rsid w:val="009B2A08"/>
    <w:rsid w:val="009B4EF2"/>
    <w:rsid w:val="009B71A7"/>
    <w:rsid w:val="009C2A28"/>
    <w:rsid w:val="009C2CA9"/>
    <w:rsid w:val="009D08FD"/>
    <w:rsid w:val="009D123A"/>
    <w:rsid w:val="009E7482"/>
    <w:rsid w:val="009F0C35"/>
    <w:rsid w:val="00A024D3"/>
    <w:rsid w:val="00A03A91"/>
    <w:rsid w:val="00A3070D"/>
    <w:rsid w:val="00A316BF"/>
    <w:rsid w:val="00A35E39"/>
    <w:rsid w:val="00A70C69"/>
    <w:rsid w:val="00AA472C"/>
    <w:rsid w:val="00AB1B3E"/>
    <w:rsid w:val="00AD402D"/>
    <w:rsid w:val="00AD75F3"/>
    <w:rsid w:val="00AE1655"/>
    <w:rsid w:val="00AE3C96"/>
    <w:rsid w:val="00AF038B"/>
    <w:rsid w:val="00B0236C"/>
    <w:rsid w:val="00B04F85"/>
    <w:rsid w:val="00B064D5"/>
    <w:rsid w:val="00B12157"/>
    <w:rsid w:val="00B227E2"/>
    <w:rsid w:val="00B32C08"/>
    <w:rsid w:val="00B40B87"/>
    <w:rsid w:val="00B72241"/>
    <w:rsid w:val="00B9531A"/>
    <w:rsid w:val="00BA264D"/>
    <w:rsid w:val="00BA3AF1"/>
    <w:rsid w:val="00BE2F11"/>
    <w:rsid w:val="00C06EA8"/>
    <w:rsid w:val="00C31BF0"/>
    <w:rsid w:val="00C779AB"/>
    <w:rsid w:val="00C80C58"/>
    <w:rsid w:val="00C85F5C"/>
    <w:rsid w:val="00CE18E8"/>
    <w:rsid w:val="00CF0452"/>
    <w:rsid w:val="00CF1064"/>
    <w:rsid w:val="00CF5825"/>
    <w:rsid w:val="00CF6729"/>
    <w:rsid w:val="00D031C0"/>
    <w:rsid w:val="00D22A65"/>
    <w:rsid w:val="00D63838"/>
    <w:rsid w:val="00D72A99"/>
    <w:rsid w:val="00D87278"/>
    <w:rsid w:val="00D91AA1"/>
    <w:rsid w:val="00D96ED4"/>
    <w:rsid w:val="00DC3FD5"/>
    <w:rsid w:val="00DD4385"/>
    <w:rsid w:val="00DF39C6"/>
    <w:rsid w:val="00E06AB0"/>
    <w:rsid w:val="00E17626"/>
    <w:rsid w:val="00E2168A"/>
    <w:rsid w:val="00E60FA2"/>
    <w:rsid w:val="00E611A4"/>
    <w:rsid w:val="00E67545"/>
    <w:rsid w:val="00E808EA"/>
    <w:rsid w:val="00E94D4B"/>
    <w:rsid w:val="00EB1A77"/>
    <w:rsid w:val="00EB2EDD"/>
    <w:rsid w:val="00EE0EF4"/>
    <w:rsid w:val="00EE6D7C"/>
    <w:rsid w:val="00EF1054"/>
    <w:rsid w:val="00EF5608"/>
    <w:rsid w:val="00F10D54"/>
    <w:rsid w:val="00F139E6"/>
    <w:rsid w:val="00F152FB"/>
    <w:rsid w:val="00F21029"/>
    <w:rsid w:val="00F27165"/>
    <w:rsid w:val="00F474B6"/>
    <w:rsid w:val="00F63B98"/>
    <w:rsid w:val="00F64EAA"/>
    <w:rsid w:val="00F6649C"/>
    <w:rsid w:val="00F838DC"/>
    <w:rsid w:val="00F93EDD"/>
    <w:rsid w:val="00FA7DBA"/>
    <w:rsid w:val="00FB7EB4"/>
    <w:rsid w:val="00FD4A2E"/>
    <w:rsid w:val="00FE02BE"/>
    <w:rsid w:val="00FF3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6E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A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A0F6E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4A0F6E"/>
    <w:pPr>
      <w:keepNext/>
      <w:tabs>
        <w:tab w:val="num" w:pos="1296"/>
        <w:tab w:val="left" w:pos="1760"/>
      </w:tabs>
      <w:ind w:left="1296" w:hanging="1296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A0F6E"/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character" w:customStyle="1" w:styleId="Heading7Char">
    <w:name w:val="Heading 7 Char"/>
    <w:link w:val="Heading7"/>
    <w:rsid w:val="004A0F6E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character" w:styleId="Strong">
    <w:name w:val="Strong"/>
    <w:qFormat/>
    <w:rsid w:val="004A0F6E"/>
    <w:rPr>
      <w:b/>
      <w:bCs/>
    </w:rPr>
  </w:style>
  <w:style w:type="paragraph" w:styleId="BodyText">
    <w:name w:val="Body Text"/>
    <w:basedOn w:val="Normal"/>
    <w:link w:val="BodyTextChar"/>
    <w:semiHidden/>
    <w:rsid w:val="004A0F6E"/>
    <w:pPr>
      <w:spacing w:after="120"/>
    </w:pPr>
  </w:style>
  <w:style w:type="character" w:customStyle="1" w:styleId="BodyTextChar">
    <w:name w:val="Body Text Char"/>
    <w:link w:val="BodyText"/>
    <w:semiHidden/>
    <w:rsid w:val="004A0F6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qFormat/>
    <w:rsid w:val="004A0F6E"/>
    <w:pPr>
      <w:widowControl w:val="0"/>
      <w:autoSpaceDE w:val="0"/>
      <w:ind w:left="720" w:hanging="720"/>
      <w:jc w:val="center"/>
    </w:pPr>
    <w:rPr>
      <w:rFonts w:ascii="Verdana" w:hAnsi="Verdana"/>
      <w:sz w:val="28"/>
      <w:szCs w:val="28"/>
    </w:rPr>
  </w:style>
  <w:style w:type="character" w:customStyle="1" w:styleId="TitleChar">
    <w:name w:val="Title Char"/>
    <w:link w:val="Title"/>
    <w:rsid w:val="004A0F6E"/>
    <w:rPr>
      <w:rFonts w:ascii="Verdana" w:eastAsia="Times New Roman" w:hAnsi="Verdana" w:cs="Times New Roman"/>
      <w:sz w:val="28"/>
      <w:szCs w:val="28"/>
      <w:lang w:val="en-US" w:eastAsia="ar-SA"/>
    </w:rPr>
  </w:style>
  <w:style w:type="paragraph" w:customStyle="1" w:styleId="NormalVerdana">
    <w:name w:val="Normal+Verdana"/>
    <w:basedOn w:val="BodyTextIndent"/>
    <w:rsid w:val="004A0F6E"/>
    <w:pPr>
      <w:ind w:left="0"/>
      <w:jc w:val="both"/>
    </w:pPr>
    <w:rPr>
      <w:rFonts w:ascii="Verdana" w:hAnsi="Verdana" w:cs="Verdan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6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4A0F6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0F6E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A0F6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F63B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1029"/>
  </w:style>
  <w:style w:type="character" w:styleId="Hyperlink">
    <w:name w:val="Hyperlink"/>
    <w:uiPriority w:val="99"/>
    <w:unhideWhenUsed/>
    <w:rsid w:val="00F210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2F4A"/>
    <w:rPr>
      <w:rFonts w:ascii="Tahoma" w:eastAsia="Times New Roman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EE6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A2E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FD4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A2E"/>
    <w:rPr>
      <w:rFonts w:ascii="Times New Roman" w:eastAsia="Times New Roman" w:hAnsi="Times New Roman"/>
      <w:sz w:val="24"/>
      <w:szCs w:val="24"/>
      <w:lang w:val="en-US" w:eastAsia="ar-SA"/>
    </w:rPr>
  </w:style>
  <w:style w:type="paragraph" w:customStyle="1" w:styleId="Default">
    <w:name w:val="Default"/>
    <w:rsid w:val="0013090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F6A8E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F6A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sclinton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78DF-D6FA-4509-9552-C1F49EE5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kili</cp:lastModifiedBy>
  <cp:revision>16</cp:revision>
  <dcterms:created xsi:type="dcterms:W3CDTF">2016-06-13T04:22:00Z</dcterms:created>
  <dcterms:modified xsi:type="dcterms:W3CDTF">2016-07-12T15:05:00Z</dcterms:modified>
</cp:coreProperties>
</file>